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B8A" w:rsidRDefault="00787B8A" w:rsidP="00C53A67">
      <w:pPr>
        <w:jc w:val="center"/>
        <w:rPr>
          <w:sz w:val="36"/>
          <w:szCs w:val="36"/>
        </w:rPr>
      </w:pPr>
      <w:r>
        <w:rPr>
          <w:sz w:val="36"/>
          <w:szCs w:val="36"/>
        </w:rPr>
        <w:t>Node Express CRUD using TypeScript and Dependency Injection</w:t>
      </w:r>
    </w:p>
    <w:p w:rsidR="00C53A67" w:rsidRPr="00787B8A" w:rsidRDefault="00C53A67" w:rsidP="00C53A67">
      <w:pPr>
        <w:jc w:val="center"/>
        <w:rPr>
          <w:sz w:val="36"/>
          <w:szCs w:val="36"/>
        </w:rPr>
      </w:pPr>
    </w:p>
    <w:p w:rsidR="00787B8A" w:rsidRDefault="00787B8A">
      <w:pPr>
        <w:rPr>
          <w:sz w:val="28"/>
          <w:szCs w:val="28"/>
        </w:rPr>
      </w:pPr>
      <w:r w:rsidRPr="00787B8A">
        <w:rPr>
          <w:sz w:val="28"/>
          <w:szCs w:val="28"/>
        </w:rPr>
        <w:t>Framework used</w:t>
      </w:r>
      <w:r>
        <w:rPr>
          <w:sz w:val="28"/>
          <w:szCs w:val="28"/>
        </w:rPr>
        <w:t xml:space="preserve">: </w:t>
      </w:r>
      <w:r w:rsidRPr="00787B8A">
        <w:rPr>
          <w:color w:val="70AD47" w:themeColor="accent6"/>
          <w:sz w:val="28"/>
          <w:szCs w:val="28"/>
        </w:rPr>
        <w:t xml:space="preserve">Express </w:t>
      </w:r>
      <w:proofErr w:type="spellStart"/>
      <w:r w:rsidRPr="00787B8A">
        <w:rPr>
          <w:color w:val="70AD47" w:themeColor="accent6"/>
          <w:sz w:val="28"/>
          <w:szCs w:val="28"/>
        </w:rPr>
        <w:t>Js</w:t>
      </w:r>
      <w:proofErr w:type="spellEnd"/>
      <w:r w:rsidRPr="00787B8A">
        <w:rPr>
          <w:color w:val="70AD47" w:themeColor="accent6"/>
          <w:sz w:val="28"/>
          <w:szCs w:val="28"/>
        </w:rPr>
        <w:t xml:space="preserve"> v4.17.1</w:t>
      </w:r>
      <w:r>
        <w:rPr>
          <w:sz w:val="28"/>
          <w:szCs w:val="28"/>
        </w:rPr>
        <w:br/>
        <w:t xml:space="preserve">Server: </w:t>
      </w:r>
      <w:r w:rsidRPr="00787B8A">
        <w:rPr>
          <w:color w:val="70AD47" w:themeColor="accent6"/>
          <w:sz w:val="28"/>
          <w:szCs w:val="28"/>
        </w:rPr>
        <w:t xml:space="preserve">Node </w:t>
      </w:r>
      <w:proofErr w:type="spellStart"/>
      <w:r w:rsidRPr="00787B8A">
        <w:rPr>
          <w:color w:val="70AD47" w:themeColor="accent6"/>
          <w:sz w:val="28"/>
          <w:szCs w:val="28"/>
        </w:rPr>
        <w:t>js</w:t>
      </w:r>
      <w:proofErr w:type="spellEnd"/>
      <w:r w:rsidRPr="00787B8A">
        <w:rPr>
          <w:color w:val="70AD47" w:themeColor="accent6"/>
          <w:sz w:val="28"/>
          <w:szCs w:val="28"/>
        </w:rPr>
        <w:t xml:space="preserve"> v14.15.5</w:t>
      </w:r>
    </w:p>
    <w:p w:rsidR="00C53A67" w:rsidRDefault="00787B8A">
      <w:pPr>
        <w:rPr>
          <w:color w:val="70AD47" w:themeColor="accent6"/>
          <w:sz w:val="28"/>
          <w:szCs w:val="28"/>
        </w:rPr>
      </w:pPr>
      <w:r>
        <w:rPr>
          <w:sz w:val="28"/>
          <w:szCs w:val="28"/>
        </w:rPr>
        <w:t xml:space="preserve">Language: </w:t>
      </w:r>
      <w:r w:rsidRPr="00787B8A">
        <w:rPr>
          <w:color w:val="70AD47" w:themeColor="accent6"/>
          <w:sz w:val="28"/>
          <w:szCs w:val="28"/>
        </w:rPr>
        <w:t>TypeScript</w:t>
      </w:r>
      <w:r>
        <w:rPr>
          <w:sz w:val="28"/>
          <w:szCs w:val="28"/>
        </w:rPr>
        <w:t xml:space="preserve"> </w:t>
      </w:r>
      <w:r w:rsidRPr="00787B8A">
        <w:rPr>
          <w:color w:val="70AD47" w:themeColor="accent6"/>
          <w:sz w:val="28"/>
          <w:szCs w:val="28"/>
        </w:rPr>
        <w:t>v4.2.4</w:t>
      </w:r>
      <w:r w:rsidR="00C53A67">
        <w:rPr>
          <w:sz w:val="28"/>
          <w:szCs w:val="28"/>
        </w:rPr>
        <w:br/>
        <w:t xml:space="preserve">Query builder: </w:t>
      </w:r>
      <w:proofErr w:type="spellStart"/>
      <w:r w:rsidR="00C53A67" w:rsidRPr="00C53A67">
        <w:rPr>
          <w:color w:val="70AD47" w:themeColor="accent6"/>
          <w:sz w:val="28"/>
          <w:szCs w:val="28"/>
        </w:rPr>
        <w:t>Knex</w:t>
      </w:r>
      <w:proofErr w:type="spellEnd"/>
      <w:r w:rsidR="00C53A67" w:rsidRPr="00C53A67">
        <w:rPr>
          <w:color w:val="70AD47" w:themeColor="accent6"/>
          <w:sz w:val="28"/>
          <w:szCs w:val="28"/>
        </w:rPr>
        <w:t xml:space="preserve">  v0.95.6</w:t>
      </w:r>
    </w:p>
    <w:p w:rsidR="00C53A67" w:rsidRDefault="00C53A67">
      <w:pPr>
        <w:rPr>
          <w:color w:val="70AD47" w:themeColor="accent6"/>
          <w:sz w:val="28"/>
          <w:szCs w:val="28"/>
        </w:rPr>
      </w:pPr>
      <w:proofErr w:type="spellStart"/>
      <w:r w:rsidRPr="00C53A67">
        <w:rPr>
          <w:color w:val="000000" w:themeColor="text1"/>
          <w:sz w:val="28"/>
          <w:szCs w:val="28"/>
        </w:rPr>
        <w:t>Dbms</w:t>
      </w:r>
      <w:proofErr w:type="spellEnd"/>
      <w:r w:rsidRPr="00C53A67">
        <w:rPr>
          <w:color w:val="000000" w:themeColor="text1"/>
          <w:sz w:val="28"/>
          <w:szCs w:val="28"/>
        </w:rPr>
        <w:t xml:space="preserve">: </w:t>
      </w:r>
      <w:r>
        <w:rPr>
          <w:color w:val="70AD47" w:themeColor="accent6"/>
          <w:sz w:val="28"/>
          <w:szCs w:val="28"/>
        </w:rPr>
        <w:t>MySQL</w:t>
      </w:r>
    </w:p>
    <w:p w:rsidR="00696CA8" w:rsidRDefault="00696CA8">
      <w:pPr>
        <w:rPr>
          <w:color w:val="70AD47" w:themeColor="accent6"/>
          <w:sz w:val="28"/>
          <w:szCs w:val="28"/>
        </w:rPr>
      </w:pPr>
    </w:p>
    <w:p w:rsidR="00696CA8" w:rsidRDefault="00696CA8">
      <w:pPr>
        <w:rPr>
          <w:color w:val="70AD47" w:themeColor="accent6"/>
          <w:sz w:val="28"/>
          <w:szCs w:val="28"/>
        </w:rPr>
      </w:pPr>
      <w:r w:rsidRPr="009428AE">
        <w:rPr>
          <w:sz w:val="28"/>
          <w:szCs w:val="28"/>
        </w:rPr>
        <w:t>GitHub Link for Project</w:t>
      </w:r>
      <w:r w:rsidR="009428AE">
        <w:rPr>
          <w:sz w:val="28"/>
          <w:szCs w:val="28"/>
        </w:rPr>
        <w:t xml:space="preserve">: </w:t>
      </w:r>
      <w:bookmarkStart w:id="0" w:name="_GoBack"/>
      <w:bookmarkEnd w:id="0"/>
    </w:p>
    <w:p w:rsidR="00C53A67" w:rsidRDefault="00C53A67">
      <w:pPr>
        <w:rPr>
          <w:color w:val="70AD47" w:themeColor="accent6"/>
          <w:sz w:val="28"/>
          <w:szCs w:val="28"/>
        </w:rPr>
      </w:pPr>
    </w:p>
    <w:p w:rsidR="00C53A67" w:rsidRDefault="00C53A67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C53A67">
        <w:rPr>
          <w:rFonts w:cstheme="minorHAnsi"/>
          <w:color w:val="222222"/>
          <w:sz w:val="28"/>
          <w:szCs w:val="28"/>
          <w:shd w:val="clear" w:color="auto" w:fill="FFFFFF"/>
        </w:rPr>
        <w:t>Start by creating a new di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rectory where you keep your</w:t>
      </w:r>
      <w:r w:rsidRPr="00C53A67">
        <w:rPr>
          <w:rFonts w:cstheme="minorHAnsi"/>
          <w:color w:val="222222"/>
          <w:sz w:val="28"/>
          <w:szCs w:val="28"/>
          <w:shd w:val="clear" w:color="auto" w:fill="FFFFFF"/>
        </w:rPr>
        <w:t xml:space="preserve"> projects in your local development environment.</w:t>
      </w:r>
    </w:p>
    <w:p w:rsidR="005F17BF" w:rsidRDefault="00C53A67">
      <w:pPr>
        <w:rPr>
          <w:rFonts w:cstheme="minorHAnsi"/>
          <w:sz w:val="28"/>
          <w:szCs w:val="28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Let us assume we are inside </w:t>
      </w:r>
      <w:r w:rsidRPr="00C53A67">
        <w:rPr>
          <w:rFonts w:cstheme="minorHAnsi"/>
          <w:b/>
          <w:color w:val="222222"/>
          <w:sz w:val="28"/>
          <w:szCs w:val="28"/>
          <w:shd w:val="clear" w:color="auto" w:fill="FFFFFF"/>
        </w:rPr>
        <w:t>E:/NodeExamples</w:t>
      </w:r>
      <w:r w:rsidR="005F17BF">
        <w:rPr>
          <w:rFonts w:cstheme="minorHAnsi"/>
          <w:b/>
          <w:color w:val="222222"/>
          <w:sz w:val="28"/>
          <w:szCs w:val="28"/>
          <w:shd w:val="clear" w:color="auto" w:fill="FFFFFF"/>
        </w:rPr>
        <w:t>.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br/>
        <w:t xml:space="preserve">In this directory we have created a project folder named </w:t>
      </w:r>
      <w:proofErr w:type="spellStart"/>
      <w:r w:rsidRPr="00C53A67">
        <w:rPr>
          <w:rFonts w:cstheme="minorHAnsi"/>
          <w:b/>
          <w:color w:val="222222"/>
          <w:sz w:val="28"/>
          <w:szCs w:val="28"/>
          <w:shd w:val="clear" w:color="auto" w:fill="FFFFFF"/>
        </w:rPr>
        <w:t>KnexCrudApp</w:t>
      </w:r>
      <w:proofErr w:type="spellEnd"/>
      <w:r w:rsidR="005F17BF">
        <w:rPr>
          <w:rFonts w:cstheme="minorHAnsi"/>
          <w:b/>
          <w:color w:val="222222"/>
          <w:sz w:val="28"/>
          <w:szCs w:val="28"/>
          <w:shd w:val="clear" w:color="auto" w:fill="FFFFFF"/>
        </w:rPr>
        <w:t>.</w:t>
      </w:r>
      <w:r>
        <w:rPr>
          <w:rFonts w:cstheme="minorHAnsi"/>
          <w:sz w:val="28"/>
          <w:szCs w:val="28"/>
        </w:rPr>
        <w:br/>
      </w:r>
      <w:r w:rsidR="005F17BF">
        <w:rPr>
          <w:rFonts w:cstheme="minorHAnsi"/>
          <w:color w:val="222222"/>
          <w:sz w:val="28"/>
          <w:szCs w:val="28"/>
          <w:shd w:val="clear" w:color="auto" w:fill="FFFFFF"/>
        </w:rPr>
        <w:t>Inside project</w:t>
      </w:r>
      <w:r w:rsidR="005F17BF" w:rsidRPr="00C53A67">
        <w:rPr>
          <w:rFonts w:cstheme="minorHAnsi"/>
          <w:color w:val="222222"/>
          <w:sz w:val="28"/>
          <w:szCs w:val="28"/>
          <w:shd w:val="clear" w:color="auto" w:fill="FFFFFF"/>
        </w:rPr>
        <w:t xml:space="preserve"> directory, use </w:t>
      </w:r>
      <w:proofErr w:type="spellStart"/>
      <w:r w:rsidR="005F17BF" w:rsidRPr="00C53A67">
        <w:rPr>
          <w:rFonts w:cstheme="minorHAnsi"/>
          <w:color w:val="222222"/>
          <w:sz w:val="28"/>
          <w:szCs w:val="28"/>
          <w:shd w:val="clear" w:color="auto" w:fill="FFFFFF"/>
        </w:rPr>
        <w:t>npm’s</w:t>
      </w:r>
      <w:proofErr w:type="spellEnd"/>
      <w:r w:rsidR="005F17BF" w:rsidRPr="00C53A67">
        <w:rPr>
          <w:rFonts w:cstheme="minorHAnsi"/>
          <w:color w:val="222222"/>
          <w:sz w:val="28"/>
          <w:szCs w:val="28"/>
          <w:shd w:val="clear" w:color="auto" w:fill="FFFFFF"/>
        </w:rPr>
        <w:t xml:space="preserve"> initializer command to create a </w:t>
      </w:r>
      <w:proofErr w:type="spellStart"/>
      <w:r w:rsidR="005F17BF" w:rsidRPr="00C53A67">
        <w:rPr>
          <w:rStyle w:val="kwd"/>
          <w:rFonts w:cstheme="minorHAnsi"/>
          <w:b/>
          <w:color w:val="BD4147"/>
          <w:sz w:val="28"/>
          <w:szCs w:val="28"/>
          <w:shd w:val="clear" w:color="auto" w:fill="F7F7F9"/>
        </w:rPr>
        <w:t>package</w:t>
      </w:r>
      <w:r w:rsidR="005F17BF" w:rsidRPr="00C53A67">
        <w:rPr>
          <w:rStyle w:val="pun"/>
          <w:rFonts w:cstheme="minorHAnsi"/>
          <w:b/>
          <w:color w:val="BD4147"/>
          <w:sz w:val="28"/>
          <w:szCs w:val="28"/>
          <w:shd w:val="clear" w:color="auto" w:fill="F7F7F9"/>
        </w:rPr>
        <w:t>.</w:t>
      </w:r>
      <w:r w:rsidR="005F17BF" w:rsidRPr="00C53A67"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json</w:t>
      </w:r>
      <w:proofErr w:type="spellEnd"/>
      <w:r w:rsidR="005F17BF" w:rsidRPr="00C53A67">
        <w:rPr>
          <w:rFonts w:cstheme="minorHAnsi"/>
          <w:color w:val="222222"/>
          <w:sz w:val="28"/>
          <w:szCs w:val="28"/>
          <w:shd w:val="clear" w:color="auto" w:fill="FFFFFF"/>
        </w:rPr>
        <w:t> file</w:t>
      </w:r>
      <w:r w:rsidR="005F17BF">
        <w:rPr>
          <w:rFonts w:cstheme="minorHAnsi"/>
          <w:color w:val="222222"/>
          <w:sz w:val="28"/>
          <w:szCs w:val="28"/>
          <w:shd w:val="clear" w:color="auto" w:fill="FFFFFF"/>
        </w:rPr>
        <w:t>:</w:t>
      </w:r>
      <w:r w:rsidR="005F17BF">
        <w:rPr>
          <w:rFonts w:cstheme="minorHAnsi"/>
          <w:color w:val="222222"/>
          <w:sz w:val="28"/>
          <w:szCs w:val="28"/>
          <w:shd w:val="clear" w:color="auto" w:fill="FFFFFF"/>
        </w:rPr>
        <w:br/>
      </w:r>
    </w:p>
    <w:p w:rsidR="005F17BF" w:rsidRPr="005F17BF" w:rsidRDefault="005F17BF" w:rsidP="005F17BF">
      <w:proofErr w:type="spellStart"/>
      <w:r w:rsidRPr="005F17BF">
        <w:rPr>
          <w:rFonts w:ascii="Consolas" w:eastAsia="Times New Roman" w:hAnsi="Consolas" w:cs="Courier New"/>
          <w:b/>
          <w:color w:val="F5871F"/>
          <w:sz w:val="28"/>
          <w:szCs w:val="28"/>
        </w:rPr>
        <w:t>npm</w:t>
      </w:r>
      <w:proofErr w:type="spellEnd"/>
      <w:r w:rsidRPr="005F17BF">
        <w:rPr>
          <w:rFonts w:ascii="Consolas" w:eastAsia="Times New Roman" w:hAnsi="Consolas" w:cs="Courier New"/>
          <w:b/>
          <w:color w:val="000000"/>
          <w:sz w:val="28"/>
          <w:szCs w:val="28"/>
        </w:rPr>
        <w:t xml:space="preserve"> </w:t>
      </w:r>
      <w:proofErr w:type="spellStart"/>
      <w:r w:rsidRPr="005F17BF">
        <w:rPr>
          <w:rFonts w:ascii="Consolas" w:eastAsia="Times New Roman" w:hAnsi="Consolas" w:cs="Courier New"/>
          <w:b/>
          <w:color w:val="000000"/>
          <w:sz w:val="28"/>
          <w:szCs w:val="28"/>
        </w:rPr>
        <w:t>init</w:t>
      </w:r>
      <w:proofErr w:type="spellEnd"/>
      <w:r w:rsidRPr="005F17BF">
        <w:rPr>
          <w:rFonts w:ascii="Consolas" w:eastAsia="Times New Roman" w:hAnsi="Consolas" w:cs="Courier New"/>
          <w:b/>
          <w:color w:val="000000"/>
          <w:sz w:val="28"/>
          <w:szCs w:val="28"/>
        </w:rPr>
        <w:t xml:space="preserve"> </w:t>
      </w:r>
      <w:r w:rsidRPr="005F17BF">
        <w:rPr>
          <w:rFonts w:ascii="Consolas" w:eastAsia="Times New Roman" w:hAnsi="Consolas" w:cs="Courier New"/>
          <w:b/>
          <w:color w:val="666600"/>
          <w:sz w:val="28"/>
          <w:szCs w:val="28"/>
        </w:rPr>
        <w:t>–</w:t>
      </w:r>
      <w:r w:rsidRPr="005F17BF">
        <w:rPr>
          <w:rFonts w:ascii="Consolas" w:eastAsia="Times New Roman" w:hAnsi="Consolas" w:cs="Courier New"/>
          <w:b/>
          <w:color w:val="F5871F"/>
          <w:sz w:val="28"/>
          <w:szCs w:val="28"/>
        </w:rPr>
        <w:t>yes</w:t>
      </w:r>
      <w:r>
        <w:rPr>
          <w:rFonts w:ascii="Consolas" w:eastAsia="Times New Roman" w:hAnsi="Consolas" w:cs="Courier New"/>
          <w:color w:val="F5871F"/>
          <w:sz w:val="24"/>
          <w:szCs w:val="24"/>
        </w:rPr>
        <w:br/>
      </w:r>
      <w:r>
        <w:rPr>
          <w:rFonts w:ascii="Consolas" w:eastAsia="Times New Roman" w:hAnsi="Consolas" w:cs="Courier New"/>
          <w:color w:val="F5871F"/>
          <w:sz w:val="24"/>
          <w:szCs w:val="24"/>
        </w:rPr>
        <w:br/>
      </w:r>
      <w:r w:rsidRPr="005F17BF">
        <w:rPr>
          <w:sz w:val="28"/>
          <w:szCs w:val="28"/>
          <w:shd w:val="clear" w:color="auto" w:fill="FFFFFF"/>
        </w:rPr>
        <w:t>The </w:t>
      </w:r>
      <w:r w:rsidRPr="005F17BF">
        <w:rPr>
          <w:rStyle w:val="pun"/>
          <w:rFonts w:cstheme="minorHAnsi"/>
          <w:b/>
          <w:color w:val="BD4147"/>
          <w:sz w:val="28"/>
          <w:szCs w:val="28"/>
          <w:shd w:val="clear" w:color="auto" w:fill="F7F7F9"/>
        </w:rPr>
        <w:t>--</w:t>
      </w:r>
      <w:r w:rsidRPr="005F17BF"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yes</w:t>
      </w:r>
      <w:r w:rsidRPr="005F17BF">
        <w:rPr>
          <w:sz w:val="28"/>
          <w:szCs w:val="28"/>
          <w:shd w:val="clear" w:color="auto" w:fill="FFFFFF"/>
        </w:rPr>
        <w:t xml:space="preserve"> flag uses the default settings when initializing a </w:t>
      </w:r>
      <w:proofErr w:type="spellStart"/>
      <w:r w:rsidRPr="005F17BF">
        <w:rPr>
          <w:rStyle w:val="kwd"/>
          <w:rFonts w:cstheme="minorHAnsi"/>
          <w:b/>
          <w:color w:val="BD4147"/>
          <w:sz w:val="28"/>
          <w:szCs w:val="28"/>
          <w:shd w:val="clear" w:color="auto" w:fill="F7F7F9"/>
        </w:rPr>
        <w:t>package</w:t>
      </w:r>
      <w:r w:rsidRPr="005F17BF">
        <w:rPr>
          <w:rStyle w:val="pun"/>
          <w:rFonts w:cstheme="minorHAnsi"/>
          <w:b/>
          <w:color w:val="BD4147"/>
          <w:sz w:val="28"/>
          <w:szCs w:val="28"/>
          <w:shd w:val="clear" w:color="auto" w:fill="F7F7F9"/>
        </w:rPr>
        <w:t>.</w:t>
      </w:r>
      <w:r w:rsidRPr="005F17BF"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json</w:t>
      </w:r>
      <w:proofErr w:type="spellEnd"/>
    </w:p>
    <w:p w:rsidR="005F17BF" w:rsidRPr="005F17BF" w:rsidRDefault="005F17BF" w:rsidP="005F17BF">
      <w:pPr>
        <w:shd w:val="clear" w:color="auto" w:fill="FFFFFF"/>
        <w:spacing w:after="100" w:afterAutospacing="1"/>
        <w:rPr>
          <w:rFonts w:eastAsia="Times New Roman" w:cstheme="minorHAnsi"/>
          <w:color w:val="222222"/>
          <w:sz w:val="28"/>
          <w:szCs w:val="28"/>
        </w:rPr>
      </w:pPr>
      <w:r w:rsidRPr="005F17BF">
        <w:rPr>
          <w:rFonts w:eastAsia="Times New Roman" w:cstheme="minorHAnsi"/>
          <w:color w:val="222222"/>
          <w:sz w:val="28"/>
          <w:szCs w:val="28"/>
        </w:rPr>
        <w:t>The </w:t>
      </w:r>
      <w:proofErr w:type="spellStart"/>
      <w:proofErr w:type="gramStart"/>
      <w:r w:rsidRPr="005F17BF">
        <w:rPr>
          <w:rFonts w:eastAsia="Times New Roman" w:cstheme="minorHAnsi"/>
          <w:b/>
          <w:color w:val="BD4147"/>
          <w:sz w:val="28"/>
          <w:szCs w:val="28"/>
          <w:shd w:val="clear" w:color="auto" w:fill="F7F7F9"/>
        </w:rPr>
        <w:t>package.json</w:t>
      </w:r>
      <w:proofErr w:type="spellEnd"/>
      <w:proofErr w:type="gramEnd"/>
      <w:r w:rsidRPr="005F17BF">
        <w:rPr>
          <w:rFonts w:eastAsia="Times New Roman" w:cstheme="minorHAnsi"/>
          <w:color w:val="222222"/>
          <w:sz w:val="28"/>
          <w:szCs w:val="28"/>
        </w:rPr>
        <w:t> file created might look something like this:</w:t>
      </w:r>
    </w:p>
    <w:p w:rsidR="005F17BF" w:rsidRPr="005F17BF" w:rsidRDefault="005F17BF" w:rsidP="005F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5F17BF">
        <w:rPr>
          <w:rFonts w:ascii="Consolas" w:eastAsia="Times New Roman" w:hAnsi="Consolas" w:cs="Courier New"/>
          <w:color w:val="666600"/>
          <w:sz w:val="24"/>
          <w:szCs w:val="24"/>
        </w:rPr>
        <w:t>{</w:t>
      </w:r>
    </w:p>
    <w:p w:rsidR="005F17BF" w:rsidRPr="005F17BF" w:rsidRDefault="005F17BF" w:rsidP="005F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5F17BF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5F17BF">
        <w:rPr>
          <w:rFonts w:ascii="Consolas" w:eastAsia="Times New Roman" w:hAnsi="Consolas" w:cs="Courier New"/>
          <w:color w:val="008800"/>
          <w:sz w:val="24"/>
          <w:szCs w:val="24"/>
        </w:rPr>
        <w:t>"name"</w:t>
      </w:r>
      <w:r w:rsidRPr="005F17BF">
        <w:rPr>
          <w:rFonts w:ascii="Consolas" w:eastAsia="Times New Roman" w:hAnsi="Consolas" w:cs="Courier New"/>
          <w:color w:val="666600"/>
          <w:sz w:val="24"/>
          <w:szCs w:val="24"/>
        </w:rPr>
        <w:t>:</w:t>
      </w:r>
      <w:r w:rsidRPr="005F17B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F17BF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proofErr w:type="spellStart"/>
      <w:r>
        <w:rPr>
          <w:rFonts w:ascii="Consolas" w:eastAsia="Times New Roman" w:hAnsi="Consolas" w:cs="Courier New"/>
          <w:color w:val="718C00"/>
          <w:sz w:val="24"/>
          <w:szCs w:val="24"/>
        </w:rPr>
        <w:t>KnexCrudApp</w:t>
      </w:r>
      <w:proofErr w:type="spellEnd"/>
      <w:r w:rsidRPr="005F17BF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r w:rsidRPr="005F17BF">
        <w:rPr>
          <w:rFonts w:ascii="Consolas" w:eastAsia="Times New Roman" w:hAnsi="Consolas" w:cs="Courier New"/>
          <w:color w:val="666600"/>
          <w:sz w:val="24"/>
          <w:szCs w:val="24"/>
        </w:rPr>
        <w:t>,</w:t>
      </w:r>
    </w:p>
    <w:p w:rsidR="005F17BF" w:rsidRPr="005F17BF" w:rsidRDefault="005F17BF" w:rsidP="005F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5F17BF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5F17BF">
        <w:rPr>
          <w:rFonts w:ascii="Consolas" w:eastAsia="Times New Roman" w:hAnsi="Consolas" w:cs="Courier New"/>
          <w:color w:val="008800"/>
          <w:sz w:val="24"/>
          <w:szCs w:val="24"/>
        </w:rPr>
        <w:t>"version"</w:t>
      </w:r>
      <w:r w:rsidRPr="005F17BF">
        <w:rPr>
          <w:rFonts w:ascii="Consolas" w:eastAsia="Times New Roman" w:hAnsi="Consolas" w:cs="Courier New"/>
          <w:color w:val="666600"/>
          <w:sz w:val="24"/>
          <w:szCs w:val="24"/>
        </w:rPr>
        <w:t>:</w:t>
      </w:r>
      <w:r w:rsidRPr="005F17B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F17BF">
        <w:rPr>
          <w:rFonts w:ascii="Consolas" w:eastAsia="Times New Roman" w:hAnsi="Consolas" w:cs="Courier New"/>
          <w:color w:val="718C00"/>
          <w:sz w:val="24"/>
          <w:szCs w:val="24"/>
        </w:rPr>
        <w:t>"0.0.1"</w:t>
      </w:r>
      <w:r w:rsidRPr="005F17BF">
        <w:rPr>
          <w:rFonts w:ascii="Consolas" w:eastAsia="Times New Roman" w:hAnsi="Consolas" w:cs="Courier New"/>
          <w:color w:val="666600"/>
          <w:sz w:val="24"/>
          <w:szCs w:val="24"/>
        </w:rPr>
        <w:t>,</w:t>
      </w:r>
    </w:p>
    <w:p w:rsidR="005F17BF" w:rsidRPr="005F17BF" w:rsidRDefault="005F17BF" w:rsidP="005F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5F17BF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5F17BF">
        <w:rPr>
          <w:rFonts w:ascii="Consolas" w:eastAsia="Times New Roman" w:hAnsi="Consolas" w:cs="Courier New"/>
          <w:color w:val="008800"/>
          <w:sz w:val="24"/>
          <w:szCs w:val="24"/>
        </w:rPr>
        <w:t>"description"</w:t>
      </w:r>
      <w:r w:rsidRPr="005F17BF">
        <w:rPr>
          <w:rFonts w:ascii="Consolas" w:eastAsia="Times New Roman" w:hAnsi="Consolas" w:cs="Courier New"/>
          <w:color w:val="666600"/>
          <w:sz w:val="24"/>
          <w:szCs w:val="24"/>
        </w:rPr>
        <w:t>:</w:t>
      </w:r>
      <w:r w:rsidRPr="005F17B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F17BF">
        <w:rPr>
          <w:rFonts w:ascii="Consolas" w:eastAsia="Times New Roman" w:hAnsi="Consolas" w:cs="Courier New"/>
          <w:color w:val="718C00"/>
          <w:sz w:val="24"/>
          <w:szCs w:val="24"/>
        </w:rPr>
        <w:t>""</w:t>
      </w:r>
      <w:r w:rsidRPr="005F17BF">
        <w:rPr>
          <w:rFonts w:ascii="Consolas" w:eastAsia="Times New Roman" w:hAnsi="Consolas" w:cs="Courier New"/>
          <w:color w:val="666600"/>
          <w:sz w:val="24"/>
          <w:szCs w:val="24"/>
        </w:rPr>
        <w:t>,</w:t>
      </w:r>
    </w:p>
    <w:p w:rsidR="005F17BF" w:rsidRPr="005F17BF" w:rsidRDefault="005F17BF" w:rsidP="005F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5F17BF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5F17BF">
        <w:rPr>
          <w:rFonts w:ascii="Consolas" w:eastAsia="Times New Roman" w:hAnsi="Consolas" w:cs="Courier New"/>
          <w:color w:val="008800"/>
          <w:sz w:val="24"/>
          <w:szCs w:val="24"/>
        </w:rPr>
        <w:t>"main"</w:t>
      </w:r>
      <w:r w:rsidRPr="005F17BF">
        <w:rPr>
          <w:rFonts w:ascii="Consolas" w:eastAsia="Times New Roman" w:hAnsi="Consolas" w:cs="Courier New"/>
          <w:color w:val="666600"/>
          <w:sz w:val="24"/>
          <w:szCs w:val="24"/>
        </w:rPr>
        <w:t>:</w:t>
      </w:r>
      <w:r w:rsidRPr="005F17B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F17BF">
        <w:rPr>
          <w:rFonts w:ascii="Consolas" w:eastAsia="Times New Roman" w:hAnsi="Consolas" w:cs="Courier New"/>
          <w:color w:val="718C00"/>
          <w:sz w:val="24"/>
          <w:szCs w:val="24"/>
        </w:rPr>
        <w:t>"index.js"</w:t>
      </w:r>
      <w:r w:rsidRPr="005F17BF">
        <w:rPr>
          <w:rFonts w:ascii="Consolas" w:eastAsia="Times New Roman" w:hAnsi="Consolas" w:cs="Courier New"/>
          <w:color w:val="666600"/>
          <w:sz w:val="24"/>
          <w:szCs w:val="24"/>
        </w:rPr>
        <w:t>,</w:t>
      </w:r>
    </w:p>
    <w:p w:rsidR="005F17BF" w:rsidRPr="005F17BF" w:rsidRDefault="005F17BF" w:rsidP="005F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5F17BF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5F17BF">
        <w:rPr>
          <w:rFonts w:ascii="Consolas" w:eastAsia="Times New Roman" w:hAnsi="Consolas" w:cs="Courier New"/>
          <w:color w:val="008800"/>
          <w:sz w:val="24"/>
          <w:szCs w:val="24"/>
        </w:rPr>
        <w:t>"scripts"</w:t>
      </w:r>
      <w:r w:rsidRPr="005F17BF">
        <w:rPr>
          <w:rFonts w:ascii="Consolas" w:eastAsia="Times New Roman" w:hAnsi="Consolas" w:cs="Courier New"/>
          <w:color w:val="666600"/>
          <w:sz w:val="24"/>
          <w:szCs w:val="24"/>
        </w:rPr>
        <w:t>:</w:t>
      </w:r>
      <w:r w:rsidRPr="005F17B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F17BF">
        <w:rPr>
          <w:rFonts w:ascii="Consolas" w:eastAsia="Times New Roman" w:hAnsi="Consolas" w:cs="Courier New"/>
          <w:color w:val="666600"/>
          <w:sz w:val="24"/>
          <w:szCs w:val="24"/>
        </w:rPr>
        <w:t>{</w:t>
      </w:r>
    </w:p>
    <w:p w:rsidR="005F17BF" w:rsidRPr="005F17BF" w:rsidRDefault="005F17BF" w:rsidP="005F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5F17BF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5F17BF">
        <w:rPr>
          <w:rFonts w:ascii="Consolas" w:eastAsia="Times New Roman" w:hAnsi="Consolas" w:cs="Courier New"/>
          <w:color w:val="008800"/>
          <w:sz w:val="24"/>
          <w:szCs w:val="24"/>
        </w:rPr>
        <w:t>"test"</w:t>
      </w:r>
      <w:r w:rsidRPr="005F17BF">
        <w:rPr>
          <w:rFonts w:ascii="Consolas" w:eastAsia="Times New Roman" w:hAnsi="Consolas" w:cs="Courier New"/>
          <w:color w:val="666600"/>
          <w:sz w:val="24"/>
          <w:szCs w:val="24"/>
        </w:rPr>
        <w:t>:</w:t>
      </w:r>
      <w:r w:rsidRPr="005F17B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F17BF">
        <w:rPr>
          <w:rFonts w:ascii="Consolas" w:eastAsia="Times New Roman" w:hAnsi="Consolas" w:cs="Courier New"/>
          <w:color w:val="718C00"/>
          <w:sz w:val="24"/>
          <w:szCs w:val="24"/>
        </w:rPr>
        <w:t>"echo \"Error: no test specified\" &amp;&amp; exit 1"</w:t>
      </w:r>
    </w:p>
    <w:p w:rsidR="005F17BF" w:rsidRPr="005F17BF" w:rsidRDefault="005F17BF" w:rsidP="005F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5F17BF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5F17BF">
        <w:rPr>
          <w:rFonts w:ascii="Consolas" w:eastAsia="Times New Roman" w:hAnsi="Consolas" w:cs="Courier New"/>
          <w:color w:val="666600"/>
          <w:sz w:val="24"/>
          <w:szCs w:val="24"/>
        </w:rPr>
        <w:t>},</w:t>
      </w:r>
    </w:p>
    <w:p w:rsidR="005F17BF" w:rsidRPr="005F17BF" w:rsidRDefault="005F17BF" w:rsidP="005F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5F17BF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5F17BF">
        <w:rPr>
          <w:rFonts w:ascii="Consolas" w:eastAsia="Times New Roman" w:hAnsi="Consolas" w:cs="Courier New"/>
          <w:color w:val="008800"/>
          <w:sz w:val="24"/>
          <w:szCs w:val="24"/>
        </w:rPr>
        <w:t>"keywords"</w:t>
      </w:r>
      <w:r w:rsidRPr="005F17BF">
        <w:rPr>
          <w:rFonts w:ascii="Consolas" w:eastAsia="Times New Roman" w:hAnsi="Consolas" w:cs="Courier New"/>
          <w:color w:val="666600"/>
          <w:sz w:val="24"/>
          <w:szCs w:val="24"/>
        </w:rPr>
        <w:t>:</w:t>
      </w:r>
      <w:r w:rsidRPr="005F17B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F17BF">
        <w:rPr>
          <w:rFonts w:ascii="Consolas" w:eastAsia="Times New Roman" w:hAnsi="Consolas" w:cs="Courier New"/>
          <w:color w:val="666600"/>
          <w:sz w:val="24"/>
          <w:szCs w:val="24"/>
        </w:rPr>
        <w:t>[],</w:t>
      </w:r>
    </w:p>
    <w:p w:rsidR="005F17BF" w:rsidRPr="005F17BF" w:rsidRDefault="005F17BF" w:rsidP="005F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5F17BF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5F17BF">
        <w:rPr>
          <w:rFonts w:ascii="Consolas" w:eastAsia="Times New Roman" w:hAnsi="Consolas" w:cs="Courier New"/>
          <w:color w:val="008800"/>
          <w:sz w:val="24"/>
          <w:szCs w:val="24"/>
        </w:rPr>
        <w:t>"author"</w:t>
      </w:r>
      <w:r w:rsidRPr="005F17BF">
        <w:rPr>
          <w:rFonts w:ascii="Consolas" w:eastAsia="Times New Roman" w:hAnsi="Consolas" w:cs="Courier New"/>
          <w:color w:val="666600"/>
          <w:sz w:val="24"/>
          <w:szCs w:val="24"/>
        </w:rPr>
        <w:t>:</w:t>
      </w:r>
      <w:r w:rsidRPr="005F17B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F17BF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r>
        <w:rPr>
          <w:rFonts w:ascii="Consolas" w:eastAsia="Times New Roman" w:hAnsi="Consolas" w:cs="Courier New"/>
          <w:color w:val="718C00"/>
          <w:sz w:val="24"/>
          <w:szCs w:val="24"/>
        </w:rPr>
        <w:t>",</w:t>
      </w:r>
    </w:p>
    <w:p w:rsidR="005F17BF" w:rsidRPr="005F17BF" w:rsidRDefault="005F17BF" w:rsidP="005F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5F17BF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5F17BF">
        <w:rPr>
          <w:rFonts w:ascii="Consolas" w:eastAsia="Times New Roman" w:hAnsi="Consolas" w:cs="Courier New"/>
          <w:color w:val="008800"/>
          <w:sz w:val="24"/>
          <w:szCs w:val="24"/>
        </w:rPr>
        <w:t>"license"</w:t>
      </w:r>
      <w:r w:rsidRPr="005F17BF">
        <w:rPr>
          <w:rFonts w:ascii="Consolas" w:eastAsia="Times New Roman" w:hAnsi="Consolas" w:cs="Courier New"/>
          <w:color w:val="666600"/>
          <w:sz w:val="24"/>
          <w:szCs w:val="24"/>
        </w:rPr>
        <w:t>:</w:t>
      </w:r>
      <w:r w:rsidRPr="005F17B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F17BF">
        <w:rPr>
          <w:rFonts w:ascii="Consolas" w:eastAsia="Times New Roman" w:hAnsi="Consolas" w:cs="Courier New"/>
          <w:color w:val="718C00"/>
          <w:sz w:val="24"/>
          <w:szCs w:val="24"/>
        </w:rPr>
        <w:t>"MIT"</w:t>
      </w:r>
    </w:p>
    <w:p w:rsidR="005F17BF" w:rsidRPr="005F17BF" w:rsidRDefault="005F17BF" w:rsidP="005F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C"/>
          <w:sz w:val="24"/>
          <w:szCs w:val="24"/>
        </w:rPr>
      </w:pPr>
      <w:r w:rsidRPr="005F17BF">
        <w:rPr>
          <w:rFonts w:ascii="Consolas" w:eastAsia="Times New Roman" w:hAnsi="Consolas" w:cs="Courier New"/>
          <w:color w:val="666600"/>
          <w:sz w:val="24"/>
          <w:szCs w:val="24"/>
        </w:rPr>
        <w:t>}</w:t>
      </w:r>
    </w:p>
    <w:p w:rsidR="005F17BF" w:rsidRPr="005F17BF" w:rsidRDefault="005F17BF" w:rsidP="005F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C"/>
          <w:sz w:val="24"/>
          <w:szCs w:val="24"/>
        </w:rPr>
      </w:pPr>
    </w:p>
    <w:p w:rsidR="00C61210" w:rsidRDefault="005F17BF">
      <w:pPr>
        <w:rPr>
          <w:rFonts w:ascii="Consolas" w:eastAsia="Times New Roman" w:hAnsi="Consolas" w:cs="Courier New"/>
          <w:b/>
          <w:color w:val="000000"/>
          <w:sz w:val="28"/>
          <w:szCs w:val="28"/>
        </w:rPr>
      </w:pPr>
      <w:r w:rsidRPr="005F17BF">
        <w:rPr>
          <w:rFonts w:cstheme="minorHAnsi"/>
          <w:color w:val="222222"/>
          <w:sz w:val="28"/>
          <w:szCs w:val="28"/>
          <w:shd w:val="clear" w:color="auto" w:fill="FFFFFF"/>
        </w:rPr>
        <w:t>Now let us add an </w:t>
      </w:r>
      <w:r w:rsidRPr="005F17BF">
        <w:rPr>
          <w:rStyle w:val="pln"/>
          <w:rFonts w:cstheme="minorHAnsi"/>
          <w:color w:val="BD4147"/>
          <w:sz w:val="28"/>
          <w:szCs w:val="28"/>
          <w:shd w:val="clear" w:color="auto" w:fill="F7F7F9"/>
        </w:rPr>
        <w:t>express</w:t>
      </w:r>
      <w:r w:rsidRPr="005F17BF">
        <w:rPr>
          <w:rFonts w:cstheme="minorHAnsi"/>
          <w:color w:val="222222"/>
          <w:sz w:val="28"/>
          <w:szCs w:val="28"/>
          <w:shd w:val="clear" w:color="auto" w:fill="FFFFFF"/>
        </w:rPr>
        <w:t> package. From the terminal window, run the command:</w:t>
      </w:r>
      <w:r w:rsidR="00787B8A" w:rsidRPr="005F17BF">
        <w:rPr>
          <w:rFonts w:cstheme="minorHAnsi"/>
          <w:sz w:val="28"/>
          <w:szCs w:val="28"/>
        </w:rPr>
        <w:br/>
      </w:r>
      <w:proofErr w:type="spellStart"/>
      <w:r w:rsidRPr="005F17BF">
        <w:rPr>
          <w:rFonts w:ascii="Consolas" w:eastAsia="Times New Roman" w:hAnsi="Consolas" w:cs="Courier New"/>
          <w:b/>
          <w:color w:val="F5871F"/>
          <w:sz w:val="28"/>
          <w:szCs w:val="28"/>
        </w:rPr>
        <w:t>npm</w:t>
      </w:r>
      <w:proofErr w:type="spellEnd"/>
      <w:r w:rsidR="0053517A">
        <w:rPr>
          <w:rFonts w:ascii="Consolas" w:eastAsia="Times New Roman" w:hAnsi="Consolas" w:cs="Courier New"/>
          <w:b/>
          <w:color w:val="000000"/>
          <w:sz w:val="28"/>
          <w:szCs w:val="28"/>
        </w:rPr>
        <w:t xml:space="preserve"> install </w:t>
      </w:r>
      <w:r>
        <w:rPr>
          <w:rFonts w:ascii="Consolas" w:eastAsia="Times New Roman" w:hAnsi="Consolas" w:cs="Courier New"/>
          <w:b/>
          <w:color w:val="000000"/>
          <w:sz w:val="28"/>
          <w:szCs w:val="28"/>
        </w:rPr>
        <w:t>express</w:t>
      </w:r>
      <w:r w:rsidR="0053517A">
        <w:rPr>
          <w:rFonts w:ascii="Consolas" w:eastAsia="Times New Roman" w:hAnsi="Consolas" w:cs="Courier New"/>
          <w:b/>
          <w:color w:val="000000"/>
          <w:sz w:val="28"/>
          <w:szCs w:val="28"/>
        </w:rPr>
        <w:t xml:space="preserve"> -s</w:t>
      </w:r>
      <w:r w:rsidR="00C61210">
        <w:rPr>
          <w:rFonts w:ascii="Consolas" w:eastAsia="Times New Roman" w:hAnsi="Consolas" w:cs="Courier New"/>
          <w:b/>
          <w:color w:val="000000"/>
          <w:sz w:val="28"/>
          <w:szCs w:val="28"/>
        </w:rPr>
        <w:br/>
      </w:r>
    </w:p>
    <w:p w:rsidR="00C61210" w:rsidRDefault="00C61210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C61210" w:rsidRDefault="00C61210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C61210" w:rsidRDefault="00C61210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C61210">
        <w:rPr>
          <w:rFonts w:cstheme="minorHAnsi"/>
          <w:color w:val="222222"/>
          <w:sz w:val="28"/>
          <w:szCs w:val="28"/>
          <w:shd w:val="clear" w:color="auto" w:fill="FFFFFF"/>
        </w:rPr>
        <w:t>Next, create a new file called </w:t>
      </w:r>
      <w:r w:rsidRPr="00C61210"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index</w:t>
      </w:r>
      <w:r w:rsidRPr="00C61210">
        <w:rPr>
          <w:rStyle w:val="pun"/>
          <w:rFonts w:cstheme="minorHAnsi"/>
          <w:b/>
          <w:color w:val="BD4147"/>
          <w:sz w:val="28"/>
          <w:szCs w:val="28"/>
          <w:shd w:val="clear" w:color="auto" w:fill="F7F7F9"/>
        </w:rPr>
        <w:t>.</w:t>
      </w:r>
      <w:r w:rsidRPr="00C61210"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js</w:t>
      </w:r>
      <w:r w:rsidRPr="00C61210">
        <w:rPr>
          <w:rFonts w:cstheme="minorHAnsi"/>
          <w:color w:val="222222"/>
          <w:sz w:val="28"/>
          <w:szCs w:val="28"/>
          <w:shd w:val="clear" w:color="auto" w:fill="FFFFFF"/>
        </w:rPr>
        <w:t> at the root of the project with the following code to trigger a minimal server:</w:t>
      </w:r>
    </w:p>
    <w:p w:rsidR="00C61210" w:rsidRDefault="00C61210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C61210" w:rsidRPr="00C61210" w:rsidRDefault="00C61210" w:rsidP="00C6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C61210">
        <w:rPr>
          <w:rFonts w:ascii="Consolas" w:eastAsia="Times New Roman" w:hAnsi="Consolas" w:cs="Courier New"/>
          <w:color w:val="000088"/>
          <w:sz w:val="24"/>
          <w:szCs w:val="24"/>
        </w:rPr>
        <w:t>const</w:t>
      </w:r>
      <w:proofErr w:type="spellEnd"/>
      <w:r w:rsidRPr="00C61210">
        <w:rPr>
          <w:rFonts w:ascii="Consolas" w:eastAsia="Times New Roman" w:hAnsi="Consolas" w:cs="Courier New"/>
          <w:color w:val="000000"/>
          <w:sz w:val="24"/>
          <w:szCs w:val="24"/>
        </w:rPr>
        <w:t xml:space="preserve"> express </w:t>
      </w:r>
      <w:r w:rsidRPr="00C61210">
        <w:rPr>
          <w:rFonts w:ascii="Consolas" w:eastAsia="Times New Roman" w:hAnsi="Consolas" w:cs="Courier New"/>
          <w:color w:val="666600"/>
          <w:sz w:val="24"/>
          <w:szCs w:val="24"/>
        </w:rPr>
        <w:t>=</w:t>
      </w:r>
      <w:r w:rsidRPr="00C6121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C61210">
        <w:rPr>
          <w:rFonts w:ascii="Consolas" w:eastAsia="Times New Roman" w:hAnsi="Consolas" w:cs="Courier New"/>
          <w:color w:val="F5871F"/>
          <w:sz w:val="24"/>
          <w:szCs w:val="24"/>
        </w:rPr>
        <w:t>require</w:t>
      </w:r>
      <w:r w:rsidRPr="00C61210">
        <w:rPr>
          <w:rFonts w:ascii="Consolas" w:eastAsia="Times New Roman" w:hAnsi="Consolas" w:cs="Courier New"/>
          <w:color w:val="666600"/>
          <w:sz w:val="24"/>
          <w:szCs w:val="24"/>
        </w:rPr>
        <w:t>(</w:t>
      </w:r>
      <w:r w:rsidRPr="00C61210">
        <w:rPr>
          <w:rFonts w:ascii="Consolas" w:eastAsia="Times New Roman" w:hAnsi="Consolas" w:cs="Courier New"/>
          <w:color w:val="718C00"/>
          <w:sz w:val="24"/>
          <w:szCs w:val="24"/>
        </w:rPr>
        <w:t>'express'</w:t>
      </w:r>
      <w:r w:rsidRPr="00C61210">
        <w:rPr>
          <w:rFonts w:ascii="Consolas" w:eastAsia="Times New Roman" w:hAnsi="Consolas" w:cs="Courier New"/>
          <w:color w:val="666600"/>
          <w:sz w:val="24"/>
          <w:szCs w:val="24"/>
        </w:rPr>
        <w:t>);</w:t>
      </w:r>
    </w:p>
    <w:p w:rsidR="00C61210" w:rsidRPr="00C61210" w:rsidRDefault="00C61210" w:rsidP="00C6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C61210">
        <w:rPr>
          <w:rFonts w:ascii="Consolas" w:eastAsia="Times New Roman" w:hAnsi="Consolas" w:cs="Courier New"/>
          <w:color w:val="000088"/>
          <w:sz w:val="24"/>
          <w:szCs w:val="24"/>
        </w:rPr>
        <w:t>const</w:t>
      </w:r>
      <w:proofErr w:type="spellEnd"/>
      <w:r w:rsidRPr="00C61210">
        <w:rPr>
          <w:rFonts w:ascii="Consolas" w:eastAsia="Times New Roman" w:hAnsi="Consolas" w:cs="Courier New"/>
          <w:color w:val="000000"/>
          <w:sz w:val="24"/>
          <w:szCs w:val="24"/>
        </w:rPr>
        <w:t xml:space="preserve"> app </w:t>
      </w:r>
      <w:r w:rsidRPr="00C61210">
        <w:rPr>
          <w:rFonts w:ascii="Consolas" w:eastAsia="Times New Roman" w:hAnsi="Consolas" w:cs="Courier New"/>
          <w:color w:val="666600"/>
          <w:sz w:val="24"/>
          <w:szCs w:val="24"/>
        </w:rPr>
        <w:t>=</w:t>
      </w:r>
      <w:r w:rsidRPr="00C6121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C61210">
        <w:rPr>
          <w:rFonts w:ascii="Consolas" w:eastAsia="Times New Roman" w:hAnsi="Consolas" w:cs="Courier New"/>
          <w:color w:val="000000"/>
          <w:sz w:val="24"/>
          <w:szCs w:val="24"/>
        </w:rPr>
        <w:t>express</w:t>
      </w:r>
      <w:r w:rsidRPr="00C61210">
        <w:rPr>
          <w:rFonts w:ascii="Consolas" w:eastAsia="Times New Roman" w:hAnsi="Consolas" w:cs="Courier New"/>
          <w:color w:val="666600"/>
          <w:sz w:val="24"/>
          <w:szCs w:val="24"/>
        </w:rPr>
        <w:t>(</w:t>
      </w:r>
      <w:proofErr w:type="gramEnd"/>
      <w:r w:rsidRPr="00C61210">
        <w:rPr>
          <w:rFonts w:ascii="Consolas" w:eastAsia="Times New Roman" w:hAnsi="Consolas" w:cs="Courier New"/>
          <w:color w:val="666600"/>
          <w:sz w:val="24"/>
          <w:szCs w:val="24"/>
        </w:rPr>
        <w:t>);</w:t>
      </w:r>
    </w:p>
    <w:p w:rsidR="00C61210" w:rsidRPr="00C61210" w:rsidRDefault="00C61210" w:rsidP="00C6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C61210">
        <w:rPr>
          <w:rFonts w:ascii="Consolas" w:eastAsia="Times New Roman" w:hAnsi="Consolas" w:cs="Courier New"/>
          <w:color w:val="000088"/>
          <w:sz w:val="24"/>
          <w:szCs w:val="24"/>
        </w:rPr>
        <w:t>const</w:t>
      </w:r>
      <w:proofErr w:type="spellEnd"/>
      <w:r w:rsidRPr="00C61210">
        <w:rPr>
          <w:rFonts w:ascii="Consolas" w:eastAsia="Times New Roman" w:hAnsi="Consolas" w:cs="Courier New"/>
          <w:color w:val="000000"/>
          <w:sz w:val="24"/>
          <w:szCs w:val="24"/>
        </w:rPr>
        <w:t xml:space="preserve"> PORT </w:t>
      </w:r>
      <w:r w:rsidRPr="00C61210">
        <w:rPr>
          <w:rFonts w:ascii="Consolas" w:eastAsia="Times New Roman" w:hAnsi="Consolas" w:cs="Courier New"/>
          <w:color w:val="666600"/>
          <w:sz w:val="24"/>
          <w:szCs w:val="24"/>
        </w:rPr>
        <w:t>=</w:t>
      </w:r>
      <w:r w:rsidRPr="00C6121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C61210">
        <w:rPr>
          <w:rFonts w:ascii="Consolas" w:eastAsia="Times New Roman" w:hAnsi="Consolas" w:cs="Courier New"/>
          <w:color w:val="F5871F"/>
          <w:sz w:val="24"/>
          <w:szCs w:val="24"/>
        </w:rPr>
        <w:t>8000</w:t>
      </w:r>
      <w:r w:rsidRPr="00C61210">
        <w:rPr>
          <w:rFonts w:ascii="Consolas" w:eastAsia="Times New Roman" w:hAnsi="Consolas" w:cs="Courier New"/>
          <w:color w:val="666600"/>
          <w:sz w:val="24"/>
          <w:szCs w:val="24"/>
        </w:rPr>
        <w:t>;</w:t>
      </w:r>
    </w:p>
    <w:p w:rsidR="00C61210" w:rsidRDefault="00C61210" w:rsidP="00C6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66600"/>
          <w:sz w:val="24"/>
          <w:szCs w:val="24"/>
        </w:rPr>
      </w:pPr>
      <w:r w:rsidRPr="00C61210">
        <w:rPr>
          <w:rFonts w:ascii="Consolas" w:eastAsia="Times New Roman" w:hAnsi="Consolas" w:cs="Courier New"/>
          <w:color w:val="000000"/>
          <w:sz w:val="24"/>
          <w:szCs w:val="24"/>
        </w:rPr>
        <w:t>app</w:t>
      </w:r>
      <w:r w:rsidRPr="00C61210">
        <w:rPr>
          <w:rFonts w:ascii="Consolas" w:eastAsia="Times New Roman" w:hAnsi="Consolas" w:cs="Courier New"/>
          <w:color w:val="666600"/>
          <w:sz w:val="24"/>
          <w:szCs w:val="24"/>
        </w:rPr>
        <w:t>.</w:t>
      </w:r>
      <w:r w:rsidRPr="00C61210">
        <w:rPr>
          <w:rFonts w:ascii="Consolas" w:eastAsia="Times New Roman" w:hAnsi="Consolas" w:cs="Courier New"/>
          <w:color w:val="000000"/>
          <w:sz w:val="24"/>
          <w:szCs w:val="24"/>
        </w:rPr>
        <w:t>listen</w:t>
      </w:r>
      <w:r w:rsidRPr="00C61210">
        <w:rPr>
          <w:rFonts w:ascii="Consolas" w:eastAsia="Times New Roman" w:hAnsi="Consolas" w:cs="Courier New"/>
          <w:color w:val="666600"/>
          <w:sz w:val="24"/>
          <w:szCs w:val="24"/>
        </w:rPr>
        <w:t>(</w:t>
      </w:r>
      <w:r w:rsidRPr="00C61210">
        <w:rPr>
          <w:rFonts w:ascii="Consolas" w:eastAsia="Times New Roman" w:hAnsi="Consolas" w:cs="Courier New"/>
          <w:color w:val="000000"/>
          <w:sz w:val="24"/>
          <w:szCs w:val="24"/>
        </w:rPr>
        <w:t>PORT</w:t>
      </w:r>
      <w:r w:rsidRPr="00C61210">
        <w:rPr>
          <w:rFonts w:ascii="Consolas" w:eastAsia="Times New Roman" w:hAnsi="Consolas" w:cs="Courier New"/>
          <w:color w:val="666600"/>
          <w:sz w:val="24"/>
          <w:szCs w:val="24"/>
        </w:rPr>
        <w:t>,</w:t>
      </w:r>
      <w:r w:rsidRPr="00C6121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C61210">
        <w:rPr>
          <w:rFonts w:ascii="Consolas" w:eastAsia="Times New Roman" w:hAnsi="Consolas" w:cs="Courier New"/>
          <w:color w:val="F5871F"/>
          <w:sz w:val="24"/>
          <w:szCs w:val="24"/>
        </w:rPr>
        <w:t>()</w:t>
      </w:r>
      <w:r w:rsidRPr="00C6121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C61210">
        <w:rPr>
          <w:rFonts w:ascii="Consolas" w:eastAsia="Times New Roman" w:hAnsi="Consolas" w:cs="Courier New"/>
          <w:color w:val="666600"/>
          <w:sz w:val="24"/>
          <w:szCs w:val="24"/>
        </w:rPr>
        <w:t>=&gt;</w:t>
      </w:r>
      <w:r w:rsidRPr="00C6121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C61210">
        <w:rPr>
          <w:rFonts w:ascii="Consolas" w:eastAsia="Times New Roman" w:hAnsi="Consolas" w:cs="Courier New"/>
          <w:color w:val="666600"/>
          <w:sz w:val="24"/>
          <w:szCs w:val="24"/>
        </w:rPr>
        <w:t>{</w:t>
      </w:r>
    </w:p>
    <w:p w:rsidR="00C61210" w:rsidRPr="00C61210" w:rsidRDefault="00C61210" w:rsidP="00C6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66600"/>
          <w:sz w:val="24"/>
          <w:szCs w:val="24"/>
        </w:rPr>
      </w:pPr>
      <w:r w:rsidRPr="00C61210">
        <w:rPr>
          <w:rFonts w:ascii="Consolas" w:eastAsia="Times New Roman" w:hAnsi="Consolas" w:cs="Courier New"/>
          <w:color w:val="F5871F"/>
          <w:sz w:val="24"/>
          <w:szCs w:val="24"/>
        </w:rPr>
        <w:t>console</w:t>
      </w:r>
      <w:r w:rsidRPr="00C61210">
        <w:rPr>
          <w:rFonts w:ascii="Consolas" w:eastAsia="Times New Roman" w:hAnsi="Consolas" w:cs="Courier New"/>
          <w:color w:val="666600"/>
          <w:sz w:val="24"/>
          <w:szCs w:val="24"/>
        </w:rPr>
        <w:t>.</w:t>
      </w:r>
      <w:r w:rsidRPr="00C61210">
        <w:rPr>
          <w:rFonts w:ascii="Consolas" w:eastAsia="Times New Roman" w:hAnsi="Consolas" w:cs="Courier New"/>
          <w:color w:val="000000"/>
          <w:sz w:val="24"/>
          <w:szCs w:val="24"/>
        </w:rPr>
        <w:t>log</w:t>
      </w:r>
      <w:r w:rsidRPr="00C61210">
        <w:rPr>
          <w:rFonts w:ascii="Consolas" w:eastAsia="Times New Roman" w:hAnsi="Consolas" w:cs="Courier New"/>
          <w:color w:val="666600"/>
          <w:sz w:val="24"/>
          <w:szCs w:val="24"/>
        </w:rPr>
        <w:t>(</w:t>
      </w:r>
      <w:r w:rsidRPr="00C61210">
        <w:rPr>
          <w:rFonts w:ascii="Consolas" w:eastAsia="Times New Roman" w:hAnsi="Consolas" w:cs="Courier New"/>
          <w:color w:val="008800"/>
          <w:sz w:val="24"/>
          <w:szCs w:val="24"/>
        </w:rPr>
        <w:t>`[ser</w:t>
      </w:r>
      <w:r>
        <w:rPr>
          <w:rFonts w:ascii="Consolas" w:eastAsia="Times New Roman" w:hAnsi="Consolas" w:cs="Courier New"/>
          <w:color w:val="008800"/>
          <w:sz w:val="24"/>
          <w:szCs w:val="24"/>
        </w:rPr>
        <w:t>ver]: Server is running http</w:t>
      </w:r>
      <w:r w:rsidRPr="00C61210">
        <w:rPr>
          <w:rFonts w:ascii="Consolas" w:eastAsia="Times New Roman" w:hAnsi="Consolas" w:cs="Courier New"/>
          <w:color w:val="008800"/>
          <w:sz w:val="24"/>
          <w:szCs w:val="24"/>
        </w:rPr>
        <w:t>:</w:t>
      </w:r>
      <w:r w:rsidRPr="00C61210">
        <w:rPr>
          <w:rFonts w:ascii="Consolas" w:eastAsia="Times New Roman" w:hAnsi="Consolas" w:cs="Courier New"/>
          <w:color w:val="8E908C"/>
          <w:sz w:val="24"/>
          <w:szCs w:val="24"/>
        </w:rPr>
        <w:t>//localhost:${PORT}</w:t>
      </w:r>
      <w:r w:rsidRPr="00C61210">
        <w:rPr>
          <w:rFonts w:ascii="Consolas" w:eastAsia="Times New Roman" w:hAnsi="Consolas" w:cs="Courier New"/>
          <w:color w:val="008800"/>
          <w:sz w:val="24"/>
          <w:szCs w:val="24"/>
        </w:rPr>
        <w:t>`</w:t>
      </w:r>
      <w:r w:rsidRPr="00C61210">
        <w:rPr>
          <w:rFonts w:ascii="Consolas" w:eastAsia="Times New Roman" w:hAnsi="Consolas" w:cs="Courier New"/>
          <w:color w:val="666600"/>
          <w:sz w:val="24"/>
          <w:szCs w:val="24"/>
        </w:rPr>
        <w:t>);</w:t>
      </w:r>
    </w:p>
    <w:p w:rsidR="00C61210" w:rsidRPr="00C61210" w:rsidRDefault="00C61210" w:rsidP="00C6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C"/>
          <w:sz w:val="24"/>
          <w:szCs w:val="24"/>
        </w:rPr>
      </w:pPr>
      <w:r w:rsidRPr="00C61210">
        <w:rPr>
          <w:rFonts w:ascii="Consolas" w:eastAsia="Times New Roman" w:hAnsi="Consolas" w:cs="Courier New"/>
          <w:color w:val="666600"/>
          <w:sz w:val="24"/>
          <w:szCs w:val="24"/>
        </w:rPr>
        <w:t>});</w:t>
      </w:r>
    </w:p>
    <w:p w:rsidR="00C61210" w:rsidRPr="001E1E27" w:rsidRDefault="00C61210" w:rsidP="00C6121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cstheme="minorHAnsi"/>
          <w:b/>
          <w:color w:val="000000"/>
          <w:sz w:val="28"/>
          <w:szCs w:val="28"/>
        </w:rPr>
        <w:br/>
      </w:r>
      <w:r w:rsidRPr="001E1E27">
        <w:rPr>
          <w:rFonts w:asciiTheme="minorHAnsi" w:hAnsiTheme="minorHAnsi" w:cstheme="minorHAnsi"/>
          <w:b/>
          <w:color w:val="000000"/>
          <w:sz w:val="32"/>
          <w:szCs w:val="32"/>
        </w:rPr>
        <w:t>Now we will add TypeScript in the project</w:t>
      </w:r>
    </w:p>
    <w:p w:rsidR="00C61210" w:rsidRPr="00C61210" w:rsidRDefault="00C61210" w:rsidP="00C6121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C61210">
        <w:rPr>
          <w:rFonts w:asciiTheme="minorHAnsi" w:hAnsiTheme="minorHAnsi" w:cstheme="minorHAnsi"/>
          <w:color w:val="222222"/>
          <w:sz w:val="28"/>
          <w:szCs w:val="28"/>
        </w:rPr>
        <w:t>Let’s add two libraries to the development server as </w:t>
      </w:r>
      <w:r w:rsidRPr="00C61210">
        <w:rPr>
          <w:rFonts w:asciiTheme="minorHAnsi" w:hAnsiTheme="minorHAnsi" w:cstheme="minorHAnsi"/>
          <w:b/>
          <w:color w:val="BD4147"/>
          <w:sz w:val="28"/>
          <w:szCs w:val="28"/>
          <w:shd w:val="clear" w:color="auto" w:fill="F7F7F9"/>
        </w:rPr>
        <w:t>devDependencies</w:t>
      </w:r>
      <w:r w:rsidRPr="00C61210">
        <w:rPr>
          <w:rFonts w:asciiTheme="minorHAnsi" w:hAnsiTheme="minorHAnsi" w:cstheme="minorHAnsi"/>
          <w:color w:val="222222"/>
          <w:sz w:val="28"/>
          <w:szCs w:val="28"/>
        </w:rPr>
        <w:t>.</w:t>
      </w:r>
    </w:p>
    <w:p w:rsidR="00C61210" w:rsidRPr="00C61210" w:rsidRDefault="00C61210" w:rsidP="00C61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  <w:sz w:val="28"/>
          <w:szCs w:val="28"/>
        </w:rPr>
      </w:pPr>
      <w:r w:rsidRPr="00C61210">
        <w:rPr>
          <w:rFonts w:eastAsia="Times New Roman" w:cstheme="minorHAnsi"/>
          <w:b/>
          <w:color w:val="BD4147"/>
          <w:sz w:val="28"/>
          <w:szCs w:val="28"/>
          <w:shd w:val="clear" w:color="auto" w:fill="F7F7F9"/>
        </w:rPr>
        <w:t>typescript</w:t>
      </w:r>
      <w:r w:rsidRPr="00C61210">
        <w:rPr>
          <w:rFonts w:eastAsia="Times New Roman" w:cstheme="minorHAnsi"/>
          <w:color w:val="222222"/>
          <w:sz w:val="28"/>
          <w:szCs w:val="28"/>
        </w:rPr>
        <w:t> is a core library that helps to compile the TypeScript code to valid JavaScript</w:t>
      </w:r>
    </w:p>
    <w:p w:rsidR="00C61210" w:rsidRPr="00C61210" w:rsidRDefault="00C61210" w:rsidP="00C61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  <w:sz w:val="28"/>
          <w:szCs w:val="28"/>
        </w:rPr>
      </w:pPr>
      <w:r w:rsidRPr="00C61210">
        <w:rPr>
          <w:rFonts w:eastAsia="Times New Roman" w:cstheme="minorHAnsi"/>
          <w:b/>
          <w:color w:val="BD4147"/>
          <w:sz w:val="28"/>
          <w:szCs w:val="28"/>
          <w:shd w:val="clear" w:color="auto" w:fill="F7F7F9"/>
        </w:rPr>
        <w:t>ts-node</w:t>
      </w:r>
      <w:r w:rsidRPr="00C61210">
        <w:rPr>
          <w:rFonts w:eastAsia="Times New Roman" w:cstheme="minorHAnsi"/>
          <w:color w:val="222222"/>
          <w:sz w:val="28"/>
          <w:szCs w:val="28"/>
        </w:rPr>
        <w:t> is a utility library that helps to run a development server written using TypeScript directly from the terminal</w:t>
      </w:r>
    </w:p>
    <w:p w:rsidR="003D69B4" w:rsidRDefault="00C61210" w:rsidP="00965062">
      <w:pPr>
        <w:pStyle w:val="HTMLPreformatted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C61210">
        <w:rPr>
          <w:rFonts w:asciiTheme="minorHAnsi" w:eastAsia="Times New Roman" w:hAnsiTheme="minorHAnsi" w:cstheme="minorHAnsi"/>
          <w:color w:val="222222"/>
          <w:sz w:val="28"/>
          <w:szCs w:val="28"/>
        </w:rPr>
        <w:t>To install them, from a terminal window run the following command:</w:t>
      </w:r>
      <w:r w:rsidR="00DA74B8">
        <w:rPr>
          <w:rFonts w:eastAsia="Times New Roman" w:cstheme="minorHAnsi"/>
          <w:color w:val="222222"/>
          <w:sz w:val="28"/>
          <w:szCs w:val="28"/>
        </w:rPr>
        <w:br/>
      </w:r>
      <w:proofErr w:type="spellStart"/>
      <w:r w:rsidR="00DA74B8" w:rsidRPr="005F17BF">
        <w:rPr>
          <w:rFonts w:eastAsia="Times New Roman" w:cs="Courier New"/>
          <w:b/>
          <w:color w:val="F5871F"/>
          <w:sz w:val="28"/>
          <w:szCs w:val="28"/>
        </w:rPr>
        <w:t>npm</w:t>
      </w:r>
      <w:proofErr w:type="spellEnd"/>
      <w:r w:rsidR="00DA74B8">
        <w:rPr>
          <w:rFonts w:eastAsia="Times New Roman" w:cs="Courier New"/>
          <w:b/>
          <w:color w:val="000000"/>
          <w:sz w:val="28"/>
          <w:szCs w:val="28"/>
        </w:rPr>
        <w:t xml:space="preserve"> install –D typescript ts-node</w:t>
      </w:r>
      <w:r w:rsidR="00DA74B8">
        <w:rPr>
          <w:rFonts w:eastAsia="Times New Roman" w:cs="Courier New"/>
          <w:b/>
          <w:color w:val="000000"/>
          <w:sz w:val="28"/>
          <w:szCs w:val="28"/>
        </w:rPr>
        <w:br/>
      </w:r>
      <w:r w:rsidR="00DA74B8">
        <w:rPr>
          <w:rFonts w:eastAsia="Times New Roman" w:cs="Courier New"/>
          <w:b/>
          <w:color w:val="000000"/>
          <w:sz w:val="28"/>
          <w:szCs w:val="28"/>
        </w:rPr>
        <w:br/>
      </w:r>
      <w:r w:rsidR="00DA74B8" w:rsidRPr="00965062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The </w:t>
      </w:r>
      <w:r w:rsidR="00DA74B8" w:rsidRPr="00965062">
        <w:rPr>
          <w:rStyle w:val="pun"/>
          <w:rFonts w:asciiTheme="minorHAnsi" w:hAnsiTheme="minorHAnsi" w:cstheme="minorHAnsi"/>
          <w:b/>
          <w:color w:val="BD4147"/>
          <w:sz w:val="28"/>
          <w:szCs w:val="28"/>
          <w:shd w:val="clear" w:color="auto" w:fill="F7F7F9"/>
        </w:rPr>
        <w:t>-</w:t>
      </w:r>
      <w:r w:rsidR="00DA74B8" w:rsidRPr="00965062">
        <w:rPr>
          <w:rStyle w:val="pln"/>
          <w:rFonts w:asciiTheme="minorHAnsi" w:hAnsiTheme="minorHAnsi" w:cstheme="minorHAnsi"/>
          <w:b/>
          <w:color w:val="BD4147"/>
          <w:sz w:val="28"/>
          <w:szCs w:val="28"/>
          <w:shd w:val="clear" w:color="auto" w:fill="F7F7F9"/>
        </w:rPr>
        <w:t>D</w:t>
      </w:r>
      <w:r w:rsidR="00DA74B8" w:rsidRPr="00965062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flag is also known as </w:t>
      </w:r>
      <w:r w:rsidR="00DA74B8" w:rsidRPr="00965062">
        <w:rPr>
          <w:rStyle w:val="pun"/>
          <w:rFonts w:asciiTheme="minorHAnsi" w:hAnsiTheme="minorHAnsi" w:cstheme="minorHAnsi"/>
          <w:b/>
          <w:color w:val="BD4147"/>
          <w:sz w:val="28"/>
          <w:szCs w:val="28"/>
          <w:shd w:val="clear" w:color="auto" w:fill="F7F7F9"/>
        </w:rPr>
        <w:t>--</w:t>
      </w:r>
      <w:r w:rsidR="00DA74B8" w:rsidRPr="00965062">
        <w:rPr>
          <w:rStyle w:val="pln"/>
          <w:rFonts w:asciiTheme="minorHAnsi" w:hAnsiTheme="minorHAnsi" w:cstheme="minorHAnsi"/>
          <w:b/>
          <w:color w:val="BD4147"/>
          <w:sz w:val="28"/>
          <w:szCs w:val="28"/>
          <w:shd w:val="clear" w:color="auto" w:fill="F7F7F9"/>
        </w:rPr>
        <w:t>dev</w:t>
      </w:r>
      <w:r w:rsidR="00DA74B8" w:rsidRPr="00965062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flag and is a specification for the package manager to install these libraries as </w:t>
      </w:r>
      <w:r w:rsidR="00DA74B8" w:rsidRPr="00965062">
        <w:rPr>
          <w:rStyle w:val="pln"/>
          <w:rFonts w:asciiTheme="minorHAnsi" w:hAnsiTheme="minorHAnsi" w:cstheme="minorHAnsi"/>
          <w:b/>
          <w:color w:val="BD4147"/>
          <w:sz w:val="28"/>
          <w:szCs w:val="28"/>
          <w:shd w:val="clear" w:color="auto" w:fill="F7F7F9"/>
        </w:rPr>
        <w:t>devDependencies</w:t>
      </w:r>
      <w:r w:rsidR="00DA74B8" w:rsidRPr="00965062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.</w:t>
      </w:r>
      <w:r w:rsidR="00965062">
        <w:rPr>
          <w:rFonts w:cstheme="minorHAnsi"/>
          <w:color w:val="222222"/>
          <w:sz w:val="28"/>
          <w:szCs w:val="28"/>
          <w:shd w:val="clear" w:color="auto" w:fill="FFFFFF"/>
        </w:rPr>
        <w:br/>
      </w:r>
      <w:r w:rsidR="00965062" w:rsidRPr="00965062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Once these libraries are installed, go to the </w:t>
      </w:r>
      <w:proofErr w:type="spellStart"/>
      <w:r w:rsidR="00965062" w:rsidRPr="00965062">
        <w:rPr>
          <w:rStyle w:val="kwd"/>
          <w:rFonts w:asciiTheme="minorHAnsi" w:hAnsiTheme="minorHAnsi" w:cstheme="minorHAnsi"/>
          <w:b/>
          <w:color w:val="BD4147"/>
          <w:sz w:val="28"/>
          <w:szCs w:val="28"/>
          <w:shd w:val="clear" w:color="auto" w:fill="F7F7F9"/>
        </w:rPr>
        <w:t>package</w:t>
      </w:r>
      <w:r w:rsidR="00965062" w:rsidRPr="00965062">
        <w:rPr>
          <w:rStyle w:val="pun"/>
          <w:rFonts w:asciiTheme="minorHAnsi" w:hAnsiTheme="minorHAnsi" w:cstheme="minorHAnsi"/>
          <w:b/>
          <w:color w:val="BD4147"/>
          <w:sz w:val="28"/>
          <w:szCs w:val="28"/>
          <w:shd w:val="clear" w:color="auto" w:fill="F7F7F9"/>
        </w:rPr>
        <w:t>.</w:t>
      </w:r>
      <w:r w:rsidR="00965062" w:rsidRPr="00965062">
        <w:rPr>
          <w:rStyle w:val="pln"/>
          <w:rFonts w:asciiTheme="minorHAnsi" w:hAnsiTheme="minorHAnsi" w:cstheme="minorHAnsi"/>
          <w:b/>
          <w:color w:val="BD4147"/>
          <w:sz w:val="28"/>
          <w:szCs w:val="28"/>
          <w:shd w:val="clear" w:color="auto" w:fill="F7F7F9"/>
        </w:rPr>
        <w:t>json</w:t>
      </w:r>
      <w:proofErr w:type="spellEnd"/>
      <w:r w:rsidR="00965062" w:rsidRPr="00965062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file and see a new </w:t>
      </w:r>
      <w:r w:rsidR="00965062" w:rsidRPr="00965062">
        <w:rPr>
          <w:rStyle w:val="pln"/>
          <w:rFonts w:asciiTheme="minorHAnsi" w:hAnsiTheme="minorHAnsi" w:cstheme="minorHAnsi"/>
          <w:b/>
          <w:color w:val="BD4147"/>
          <w:sz w:val="28"/>
          <w:szCs w:val="28"/>
          <w:shd w:val="clear" w:color="auto" w:fill="F7F7F9"/>
        </w:rPr>
        <w:t>devDependencies</w:t>
      </w:r>
      <w:r w:rsidR="00965062" w:rsidRPr="00965062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object:</w:t>
      </w:r>
    </w:p>
    <w:p w:rsidR="00965062" w:rsidRPr="00965062" w:rsidRDefault="00965062" w:rsidP="00965062">
      <w:pPr>
        <w:pStyle w:val="HTMLPreformatted"/>
        <w:rPr>
          <w:rFonts w:eastAsia="Times New Roman" w:cs="Courier New"/>
          <w:color w:val="000000"/>
          <w:sz w:val="24"/>
          <w:szCs w:val="24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br/>
      </w:r>
      <w:r w:rsidRPr="00965062">
        <w:rPr>
          <w:rFonts w:eastAsia="Times New Roman" w:cs="Courier New"/>
          <w:color w:val="718C00"/>
          <w:sz w:val="24"/>
          <w:szCs w:val="24"/>
        </w:rPr>
        <w:t>"devDependencies"</w:t>
      </w:r>
      <w:r w:rsidRPr="00965062">
        <w:rPr>
          <w:rFonts w:eastAsia="Times New Roman" w:cs="Courier New"/>
          <w:color w:val="666600"/>
          <w:sz w:val="24"/>
          <w:szCs w:val="24"/>
        </w:rPr>
        <w:t>:</w:t>
      </w:r>
      <w:r w:rsidRPr="00965062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965062">
        <w:rPr>
          <w:rFonts w:eastAsia="Times New Roman" w:cs="Courier New"/>
          <w:color w:val="666600"/>
          <w:sz w:val="24"/>
          <w:szCs w:val="24"/>
        </w:rPr>
        <w:t>{</w:t>
      </w:r>
    </w:p>
    <w:p w:rsidR="00965062" w:rsidRPr="00965062" w:rsidRDefault="00965062" w:rsidP="00965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965062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965062">
        <w:rPr>
          <w:rFonts w:ascii="Consolas" w:eastAsia="Times New Roman" w:hAnsi="Consolas" w:cs="Courier New"/>
          <w:color w:val="718C00"/>
          <w:sz w:val="24"/>
          <w:szCs w:val="24"/>
        </w:rPr>
        <w:t>"ts-node"</w:t>
      </w:r>
      <w:r w:rsidRPr="00965062">
        <w:rPr>
          <w:rFonts w:ascii="Consolas" w:eastAsia="Times New Roman" w:hAnsi="Consolas" w:cs="Courier New"/>
          <w:color w:val="666600"/>
          <w:sz w:val="24"/>
          <w:szCs w:val="24"/>
        </w:rPr>
        <w:t>:</w:t>
      </w:r>
      <w:r w:rsidRPr="00965062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color w:val="718C00"/>
          <w:sz w:val="24"/>
          <w:szCs w:val="24"/>
        </w:rPr>
        <w:t>"10.0.0</w:t>
      </w:r>
      <w:r w:rsidRPr="00965062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r w:rsidRPr="00965062">
        <w:rPr>
          <w:rFonts w:ascii="Consolas" w:eastAsia="Times New Roman" w:hAnsi="Consolas" w:cs="Courier New"/>
          <w:color w:val="666600"/>
          <w:sz w:val="24"/>
          <w:szCs w:val="24"/>
        </w:rPr>
        <w:t>,</w:t>
      </w:r>
    </w:p>
    <w:p w:rsidR="00965062" w:rsidRPr="00965062" w:rsidRDefault="00965062" w:rsidP="00965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965062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965062">
        <w:rPr>
          <w:rFonts w:ascii="Consolas" w:eastAsia="Times New Roman" w:hAnsi="Consolas" w:cs="Courier New"/>
          <w:color w:val="718C00"/>
          <w:sz w:val="24"/>
          <w:szCs w:val="24"/>
        </w:rPr>
        <w:t>"typescript"</w:t>
      </w:r>
      <w:r w:rsidRPr="00965062">
        <w:rPr>
          <w:rFonts w:ascii="Consolas" w:eastAsia="Times New Roman" w:hAnsi="Consolas" w:cs="Courier New"/>
          <w:color w:val="666600"/>
          <w:sz w:val="24"/>
          <w:szCs w:val="24"/>
        </w:rPr>
        <w:t>:</w:t>
      </w:r>
      <w:r w:rsidRPr="00965062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965062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r>
        <w:rPr>
          <w:rFonts w:ascii="Consolas" w:eastAsia="Times New Roman" w:hAnsi="Consolas" w:cs="Courier New"/>
          <w:color w:val="718C00"/>
          <w:sz w:val="24"/>
          <w:szCs w:val="24"/>
        </w:rPr>
        <w:t>4.2.4</w:t>
      </w:r>
      <w:r w:rsidRPr="00965062">
        <w:rPr>
          <w:rFonts w:ascii="Consolas" w:eastAsia="Times New Roman" w:hAnsi="Consolas" w:cs="Courier New"/>
          <w:color w:val="718C00"/>
          <w:sz w:val="24"/>
          <w:szCs w:val="24"/>
        </w:rPr>
        <w:t>"</w:t>
      </w:r>
    </w:p>
    <w:p w:rsidR="00965062" w:rsidRDefault="00965062" w:rsidP="00965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66600"/>
          <w:sz w:val="24"/>
          <w:szCs w:val="24"/>
        </w:rPr>
      </w:pPr>
      <w:r w:rsidRPr="00965062">
        <w:rPr>
          <w:rFonts w:ascii="Consolas" w:eastAsia="Times New Roman" w:hAnsi="Consolas" w:cs="Courier New"/>
          <w:color w:val="666600"/>
          <w:sz w:val="24"/>
          <w:szCs w:val="24"/>
        </w:rPr>
        <w:t>}</w:t>
      </w:r>
    </w:p>
    <w:p w:rsidR="003D69B4" w:rsidRDefault="003D69B4" w:rsidP="00965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C"/>
          <w:sz w:val="24"/>
          <w:szCs w:val="24"/>
        </w:rPr>
      </w:pPr>
    </w:p>
    <w:p w:rsidR="002515F9" w:rsidRDefault="002515F9" w:rsidP="00965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</w:rPr>
      </w:pPr>
      <w:r w:rsidRPr="002515F9">
        <w:rPr>
          <w:rFonts w:eastAsia="Times New Roman" w:cstheme="minorHAnsi"/>
          <w:sz w:val="28"/>
          <w:szCs w:val="28"/>
        </w:rPr>
        <w:t xml:space="preserve">Install declaration files for Node </w:t>
      </w:r>
      <w:proofErr w:type="spellStart"/>
      <w:r w:rsidRPr="002515F9">
        <w:rPr>
          <w:rFonts w:eastAsia="Times New Roman" w:cstheme="minorHAnsi"/>
          <w:sz w:val="28"/>
          <w:szCs w:val="28"/>
        </w:rPr>
        <w:t>Js</w:t>
      </w:r>
      <w:proofErr w:type="spellEnd"/>
      <w:r w:rsidRPr="002515F9">
        <w:rPr>
          <w:rFonts w:eastAsia="Times New Roman" w:cstheme="minorHAnsi"/>
          <w:sz w:val="28"/>
          <w:szCs w:val="28"/>
        </w:rPr>
        <w:t xml:space="preserve"> and Express</w:t>
      </w:r>
      <w:r>
        <w:rPr>
          <w:rFonts w:eastAsia="Times New Roman" w:cstheme="minorHAnsi"/>
          <w:sz w:val="28"/>
          <w:szCs w:val="28"/>
        </w:rPr>
        <w:t>:</w:t>
      </w:r>
    </w:p>
    <w:p w:rsidR="002515F9" w:rsidRPr="002515F9" w:rsidRDefault="002515F9" w:rsidP="002515F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2515F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Declaration files are predefined modules that describe the shape of JavaScript values (the types present) for the </w:t>
      </w:r>
      <w:proofErr w:type="spellStart"/>
      <w:r w:rsidRPr="002515F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TypeScript</w:t>
      </w:r>
      <w:proofErr w:type="spellEnd"/>
      <w:r w:rsidRPr="002515F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compiler. Type declarations are usually contained in files with </w:t>
      </w:r>
      <w:proofErr w:type="gramStart"/>
      <w:r w:rsidRPr="002515F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a </w:t>
      </w:r>
      <w:r w:rsidRPr="002515F9">
        <w:rPr>
          <w:rStyle w:val="pun"/>
          <w:rFonts w:asciiTheme="minorHAnsi" w:eastAsiaTheme="majorEastAsia" w:hAnsiTheme="minorHAnsi" w:cstheme="minorHAnsi"/>
          <w:b/>
          <w:color w:val="BD4147"/>
          <w:sz w:val="28"/>
          <w:szCs w:val="28"/>
          <w:shd w:val="clear" w:color="auto" w:fill="F7F7F9"/>
        </w:rPr>
        <w:t>.</w:t>
      </w:r>
      <w:proofErr w:type="spellStart"/>
      <w:r w:rsidRPr="002515F9">
        <w:rPr>
          <w:rStyle w:val="pln"/>
          <w:rFonts w:asciiTheme="minorHAnsi" w:eastAsiaTheme="majorEastAsia" w:hAnsiTheme="minorHAnsi" w:cstheme="minorHAnsi"/>
          <w:b/>
          <w:color w:val="BD4147"/>
          <w:sz w:val="28"/>
          <w:szCs w:val="28"/>
          <w:shd w:val="clear" w:color="auto" w:fill="F7F7F9"/>
        </w:rPr>
        <w:t>d</w:t>
      </w:r>
      <w:proofErr w:type="gramEnd"/>
      <w:r w:rsidRPr="002515F9">
        <w:rPr>
          <w:rStyle w:val="pun"/>
          <w:rFonts w:asciiTheme="minorHAnsi" w:eastAsiaTheme="majorEastAsia" w:hAnsiTheme="minorHAnsi" w:cstheme="minorHAnsi"/>
          <w:b/>
          <w:color w:val="BD4147"/>
          <w:sz w:val="28"/>
          <w:szCs w:val="28"/>
          <w:shd w:val="clear" w:color="auto" w:fill="F7F7F9"/>
        </w:rPr>
        <w:t>.</w:t>
      </w:r>
      <w:r w:rsidRPr="002515F9">
        <w:rPr>
          <w:rStyle w:val="pln"/>
          <w:rFonts w:asciiTheme="minorHAnsi" w:eastAsiaTheme="majorEastAsia" w:hAnsiTheme="minorHAnsi" w:cstheme="minorHAnsi"/>
          <w:b/>
          <w:color w:val="BD4147"/>
          <w:sz w:val="28"/>
          <w:szCs w:val="28"/>
          <w:shd w:val="clear" w:color="auto" w:fill="F7F7F9"/>
        </w:rPr>
        <w:t>ts</w:t>
      </w:r>
      <w:proofErr w:type="spellEnd"/>
      <w:r w:rsidRPr="002515F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 extension. These declaration files are available for all libraries that are originally written in JavaScript and not </w:t>
      </w:r>
      <w:proofErr w:type="spellStart"/>
      <w:r w:rsidRPr="002515F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TypeScript</w:t>
      </w:r>
      <w:proofErr w:type="spellEnd"/>
      <w:r w:rsidRPr="002515F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.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br/>
      </w:r>
      <w:r w:rsidRPr="002515F9">
        <w:rPr>
          <w:rFonts w:asciiTheme="minorHAnsi" w:hAnsiTheme="minorHAnsi" w:cstheme="minorHAnsi"/>
          <w:color w:val="222222"/>
          <w:sz w:val="28"/>
          <w:szCs w:val="28"/>
        </w:rPr>
        <w:lastRenderedPageBreak/>
        <w:t>To add these types or the declaration files related to a particular library or a module, you have to look for the packages that start with </w:t>
      </w:r>
      <w:r w:rsidRPr="002515F9">
        <w:rPr>
          <w:rFonts w:asciiTheme="minorHAnsi" w:hAnsiTheme="minorHAnsi" w:cstheme="minorHAnsi"/>
          <w:b/>
          <w:color w:val="BD4147"/>
          <w:sz w:val="28"/>
          <w:szCs w:val="28"/>
          <w:shd w:val="clear" w:color="auto" w:fill="F7F7F9"/>
        </w:rPr>
        <w:t>@types</w:t>
      </w:r>
      <w:r w:rsidRPr="002515F9">
        <w:rPr>
          <w:rFonts w:asciiTheme="minorHAnsi" w:hAnsiTheme="minorHAnsi" w:cstheme="minorHAnsi"/>
          <w:color w:val="222222"/>
          <w:sz w:val="28"/>
          <w:szCs w:val="28"/>
        </w:rPr>
        <w:t> namespace.</w:t>
      </w:r>
    </w:p>
    <w:p w:rsidR="002515F9" w:rsidRPr="002515F9" w:rsidRDefault="002515F9" w:rsidP="002515F9">
      <w:pPr>
        <w:shd w:val="clear" w:color="auto" w:fill="FFFFFF"/>
        <w:spacing w:after="100" w:afterAutospacing="1"/>
        <w:rPr>
          <w:rFonts w:eastAsia="Times New Roman" w:cstheme="minorHAnsi"/>
          <w:color w:val="222222"/>
          <w:sz w:val="28"/>
          <w:szCs w:val="28"/>
        </w:rPr>
      </w:pPr>
      <w:r w:rsidRPr="002515F9">
        <w:rPr>
          <w:rFonts w:eastAsia="Times New Roman" w:cstheme="minorHAnsi"/>
          <w:color w:val="222222"/>
          <w:sz w:val="28"/>
          <w:szCs w:val="28"/>
        </w:rPr>
        <w:t>For example, the type definitions for Express library is kept under a specific package called </w:t>
      </w:r>
      <w:hyperlink r:id="rId8" w:tgtFrame="_blank" w:history="1">
        <w:r w:rsidRPr="002515F9">
          <w:rPr>
            <w:rFonts w:eastAsia="Times New Roman" w:cstheme="minorHAnsi"/>
            <w:b/>
            <w:color w:val="764ABC"/>
            <w:sz w:val="28"/>
            <w:szCs w:val="28"/>
          </w:rPr>
          <w:t>@types/express</w:t>
        </w:r>
      </w:hyperlink>
      <w:r w:rsidRPr="002515F9">
        <w:rPr>
          <w:rFonts w:eastAsia="Times New Roman" w:cstheme="minorHAnsi"/>
          <w:color w:val="222222"/>
          <w:sz w:val="28"/>
          <w:szCs w:val="28"/>
        </w:rPr>
        <w:t>. For using a utility library such as </w:t>
      </w:r>
      <w:proofErr w:type="spellStart"/>
      <w:r w:rsidRPr="002515F9">
        <w:rPr>
          <w:rFonts w:eastAsia="Times New Roman" w:cstheme="minorHAnsi"/>
          <w:b/>
          <w:color w:val="BD4147"/>
          <w:sz w:val="28"/>
          <w:szCs w:val="28"/>
          <w:shd w:val="clear" w:color="auto" w:fill="F7F7F9"/>
        </w:rPr>
        <w:t>bodyParser</w:t>
      </w:r>
      <w:proofErr w:type="spellEnd"/>
      <w:r w:rsidRPr="002515F9">
        <w:rPr>
          <w:rFonts w:eastAsia="Times New Roman" w:cstheme="minorHAnsi"/>
          <w:color w:val="222222"/>
          <w:sz w:val="28"/>
          <w:szCs w:val="28"/>
        </w:rPr>
        <w:t> (which is a middleware to parse an incoming request’s body), there is a specific type of definition module called </w:t>
      </w:r>
      <w:hyperlink r:id="rId9" w:tgtFrame="_blank" w:history="1">
        <w:r w:rsidRPr="002515F9">
          <w:rPr>
            <w:rFonts w:eastAsia="Times New Roman" w:cstheme="minorHAnsi"/>
            <w:b/>
            <w:color w:val="764ABC"/>
            <w:sz w:val="28"/>
            <w:szCs w:val="28"/>
            <w:u w:val="single"/>
          </w:rPr>
          <w:t>@types/body-parser</w:t>
        </w:r>
      </w:hyperlink>
      <w:r w:rsidRPr="002515F9">
        <w:rPr>
          <w:rFonts w:eastAsia="Times New Roman" w:cstheme="minorHAnsi"/>
          <w:color w:val="222222"/>
          <w:sz w:val="28"/>
          <w:szCs w:val="28"/>
        </w:rPr>
        <w:t>.</w:t>
      </w:r>
      <w:r>
        <w:rPr>
          <w:rFonts w:eastAsia="Times New Roman" w:cstheme="minorHAnsi"/>
          <w:color w:val="222222"/>
          <w:sz w:val="28"/>
          <w:szCs w:val="28"/>
        </w:rPr>
        <w:br/>
      </w:r>
      <w:r>
        <w:rPr>
          <w:rFonts w:eastAsia="Times New Roman" w:cstheme="minorHAnsi"/>
          <w:color w:val="222222"/>
          <w:sz w:val="28"/>
          <w:szCs w:val="28"/>
        </w:rPr>
        <w:br/>
      </w:r>
      <w:r w:rsidRPr="002515F9">
        <w:rPr>
          <w:rFonts w:cstheme="minorHAnsi"/>
          <w:color w:val="222222"/>
          <w:sz w:val="28"/>
          <w:szCs w:val="28"/>
          <w:shd w:val="clear" w:color="auto" w:fill="FFFFFF"/>
        </w:rPr>
        <w:t>To install type definitions for Node.js and Express, run the below command. Do note that, these type definitions are installed as </w:t>
      </w:r>
      <w:proofErr w:type="spellStart"/>
      <w:r w:rsidRPr="002515F9"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devDependencies</w:t>
      </w:r>
      <w:proofErr w:type="spellEnd"/>
      <w:r w:rsidRPr="002515F9">
        <w:rPr>
          <w:rFonts w:cstheme="minorHAnsi"/>
          <w:color w:val="222222"/>
          <w:sz w:val="28"/>
          <w:szCs w:val="28"/>
          <w:shd w:val="clear" w:color="auto" w:fill="FFFFFF"/>
        </w:rPr>
        <w:t>:</w:t>
      </w:r>
    </w:p>
    <w:p w:rsidR="002515F9" w:rsidRPr="002515F9" w:rsidRDefault="002515F9" w:rsidP="00965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</w:rPr>
      </w:pPr>
      <w:proofErr w:type="spellStart"/>
      <w:r w:rsidRPr="005F17BF">
        <w:rPr>
          <w:rFonts w:eastAsia="Times New Roman" w:cs="Courier New"/>
          <w:b/>
          <w:color w:val="F5871F"/>
          <w:sz w:val="28"/>
          <w:szCs w:val="28"/>
        </w:rPr>
        <w:t>npm</w:t>
      </w:r>
      <w:proofErr w:type="spellEnd"/>
      <w:r w:rsidRPr="002515F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515F9">
        <w:rPr>
          <w:rFonts w:ascii="Consolas" w:eastAsia="Times New Roman" w:hAnsi="Consolas" w:cstheme="minorHAnsi"/>
          <w:b/>
          <w:sz w:val="28"/>
          <w:szCs w:val="28"/>
        </w:rPr>
        <w:t>i</w:t>
      </w:r>
      <w:proofErr w:type="spellEnd"/>
      <w:r w:rsidRPr="002515F9">
        <w:rPr>
          <w:rFonts w:ascii="Consolas" w:eastAsia="Times New Roman" w:hAnsi="Consolas" w:cstheme="minorHAnsi"/>
          <w:b/>
          <w:sz w:val="28"/>
          <w:szCs w:val="28"/>
        </w:rPr>
        <w:t xml:space="preserve"> -D typescript @types/</w:t>
      </w:r>
      <w:proofErr w:type="spellStart"/>
      <w:r w:rsidRPr="002515F9">
        <w:rPr>
          <w:rFonts w:ascii="Consolas" w:eastAsia="Times New Roman" w:hAnsi="Consolas" w:cstheme="minorHAnsi"/>
          <w:b/>
          <w:sz w:val="28"/>
          <w:szCs w:val="28"/>
        </w:rPr>
        <w:t>bcrypt</w:t>
      </w:r>
      <w:proofErr w:type="spellEnd"/>
      <w:r w:rsidRPr="002515F9">
        <w:rPr>
          <w:rFonts w:ascii="Consolas" w:eastAsia="Times New Roman" w:hAnsi="Consolas" w:cstheme="minorHAnsi"/>
          <w:b/>
          <w:sz w:val="28"/>
          <w:szCs w:val="28"/>
        </w:rPr>
        <w:t xml:space="preserve"> @types/body-parser @types/cookie-parser @types/</w:t>
      </w:r>
      <w:proofErr w:type="spellStart"/>
      <w:r w:rsidRPr="002515F9">
        <w:rPr>
          <w:rFonts w:ascii="Consolas" w:eastAsia="Times New Roman" w:hAnsi="Consolas" w:cstheme="minorHAnsi"/>
          <w:b/>
          <w:sz w:val="28"/>
          <w:szCs w:val="28"/>
        </w:rPr>
        <w:t>cors</w:t>
      </w:r>
      <w:proofErr w:type="spellEnd"/>
      <w:r w:rsidRPr="002515F9">
        <w:rPr>
          <w:rFonts w:ascii="Consolas" w:eastAsia="Times New Roman" w:hAnsi="Consolas" w:cstheme="minorHAnsi"/>
          <w:b/>
          <w:sz w:val="28"/>
          <w:szCs w:val="28"/>
        </w:rPr>
        <w:t xml:space="preserve"> @types/express @types/</w:t>
      </w:r>
      <w:proofErr w:type="spellStart"/>
      <w:r w:rsidRPr="002515F9">
        <w:rPr>
          <w:rFonts w:ascii="Consolas" w:eastAsia="Times New Roman" w:hAnsi="Consolas" w:cstheme="minorHAnsi"/>
          <w:b/>
          <w:sz w:val="28"/>
          <w:szCs w:val="28"/>
        </w:rPr>
        <w:t>jsonwebtoken</w:t>
      </w:r>
      <w:proofErr w:type="spellEnd"/>
      <w:r w:rsidRPr="002515F9">
        <w:rPr>
          <w:rFonts w:ascii="Consolas" w:eastAsia="Times New Roman" w:hAnsi="Consolas" w:cstheme="minorHAnsi"/>
          <w:b/>
          <w:sz w:val="28"/>
          <w:szCs w:val="28"/>
        </w:rPr>
        <w:t xml:space="preserve"> @types/node</w:t>
      </w:r>
    </w:p>
    <w:p w:rsidR="002515F9" w:rsidRPr="00965062" w:rsidRDefault="002515F9" w:rsidP="00965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C"/>
          <w:sz w:val="24"/>
          <w:szCs w:val="24"/>
        </w:rPr>
      </w:pPr>
    </w:p>
    <w:p w:rsidR="002515F9" w:rsidRDefault="003D69B4" w:rsidP="003D69B4">
      <w:pPr>
        <w:pStyle w:val="HTMLPreformatted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3D69B4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Next, create a </w:t>
      </w:r>
      <w:proofErr w:type="spellStart"/>
      <w:r w:rsidRPr="003D69B4">
        <w:rPr>
          <w:rStyle w:val="pln"/>
          <w:rFonts w:asciiTheme="minorHAnsi" w:hAnsiTheme="minorHAnsi" w:cstheme="minorHAnsi"/>
          <w:b/>
          <w:color w:val="BD4147"/>
          <w:sz w:val="28"/>
          <w:szCs w:val="28"/>
          <w:shd w:val="clear" w:color="auto" w:fill="F7F7F9"/>
        </w:rPr>
        <w:t>tsconfig</w:t>
      </w:r>
      <w:r w:rsidRPr="003D69B4">
        <w:rPr>
          <w:rStyle w:val="pun"/>
          <w:rFonts w:asciiTheme="minorHAnsi" w:hAnsiTheme="minorHAnsi" w:cstheme="minorHAnsi"/>
          <w:b/>
          <w:color w:val="BD4147"/>
          <w:sz w:val="28"/>
          <w:szCs w:val="28"/>
          <w:shd w:val="clear" w:color="auto" w:fill="F7F7F9"/>
        </w:rPr>
        <w:t>.</w:t>
      </w:r>
      <w:r w:rsidRPr="003D69B4">
        <w:rPr>
          <w:rStyle w:val="pln"/>
          <w:rFonts w:asciiTheme="minorHAnsi" w:hAnsiTheme="minorHAnsi" w:cstheme="minorHAnsi"/>
          <w:b/>
          <w:color w:val="BD4147"/>
          <w:sz w:val="28"/>
          <w:szCs w:val="28"/>
          <w:shd w:val="clear" w:color="auto" w:fill="F7F7F9"/>
        </w:rPr>
        <w:t>json</w:t>
      </w:r>
      <w:proofErr w:type="spellEnd"/>
      <w:r w:rsidRPr="003D69B4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file at the root of the development server project.</w:t>
      </w:r>
      <w:r w:rsidR="002515F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br/>
        <w:t>We can create this file manually or we can use the following command to create it:</w:t>
      </w:r>
    </w:p>
    <w:p w:rsidR="002515F9" w:rsidRDefault="002515F9" w:rsidP="003D69B4">
      <w:pPr>
        <w:pStyle w:val="HTMLPreformatted"/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eastAsia="Times New Roman" w:cs="Courier New"/>
          <w:b/>
          <w:color w:val="F5871F"/>
          <w:sz w:val="28"/>
          <w:szCs w:val="28"/>
        </w:rPr>
        <w:t>tsc</w:t>
      </w:r>
      <w:proofErr w:type="spellEnd"/>
      <w:r w:rsidRPr="002515F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8049D0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-</w:t>
      </w:r>
      <w:proofErr w:type="spellStart"/>
      <w:r w:rsidRPr="002515F9">
        <w:rPr>
          <w:rFonts w:cstheme="minorHAnsi"/>
          <w:b/>
          <w:color w:val="222222"/>
          <w:sz w:val="28"/>
          <w:szCs w:val="28"/>
          <w:shd w:val="clear" w:color="auto" w:fill="FFFFFF"/>
        </w:rPr>
        <w:t>init</w:t>
      </w:r>
      <w:proofErr w:type="spellEnd"/>
      <w:r w:rsidR="003D69B4" w:rsidRPr="002515F9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 </w:t>
      </w:r>
    </w:p>
    <w:p w:rsidR="002515F9" w:rsidRDefault="002515F9" w:rsidP="003D69B4">
      <w:pPr>
        <w:pStyle w:val="HTMLPreformatted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3D69B4" w:rsidRPr="003D69B4" w:rsidRDefault="003D69B4" w:rsidP="003D69B4">
      <w:pPr>
        <w:pStyle w:val="HTMLPreformatted"/>
        <w:rPr>
          <w:rFonts w:eastAsia="Times New Roman" w:cs="Courier New"/>
          <w:color w:val="000000"/>
          <w:sz w:val="24"/>
          <w:szCs w:val="24"/>
        </w:rPr>
      </w:pPr>
      <w:r w:rsidRPr="003D69B4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This file allows you to customize TypeScript configuration and add other configurations to compile the TypeScript project: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br/>
      </w:r>
      <w:r w:rsidRPr="003D69B4">
        <w:rPr>
          <w:rFonts w:eastAsia="Times New Roman" w:cs="Courier New"/>
          <w:color w:val="666600"/>
          <w:sz w:val="24"/>
          <w:szCs w:val="24"/>
        </w:rPr>
        <w:t>{</w:t>
      </w:r>
    </w:p>
    <w:p w:rsidR="003D69B4" w:rsidRPr="003D69B4" w:rsidRDefault="003D69B4" w:rsidP="003D6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3D69B4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3D69B4">
        <w:rPr>
          <w:rFonts w:ascii="Consolas" w:eastAsia="Times New Roman" w:hAnsi="Consolas" w:cs="Courier New"/>
          <w:color w:val="008800"/>
          <w:sz w:val="24"/>
          <w:szCs w:val="24"/>
        </w:rPr>
        <w:t>"</w:t>
      </w:r>
      <w:proofErr w:type="spellStart"/>
      <w:r w:rsidRPr="003D69B4">
        <w:rPr>
          <w:rFonts w:ascii="Consolas" w:eastAsia="Times New Roman" w:hAnsi="Consolas" w:cs="Courier New"/>
          <w:color w:val="008800"/>
          <w:sz w:val="24"/>
          <w:szCs w:val="24"/>
        </w:rPr>
        <w:t>compilerOptions</w:t>
      </w:r>
      <w:proofErr w:type="spellEnd"/>
      <w:r w:rsidRPr="003D69B4">
        <w:rPr>
          <w:rFonts w:ascii="Consolas" w:eastAsia="Times New Roman" w:hAnsi="Consolas" w:cs="Courier New"/>
          <w:color w:val="008800"/>
          <w:sz w:val="24"/>
          <w:szCs w:val="24"/>
        </w:rPr>
        <w:t>"</w:t>
      </w:r>
      <w:r w:rsidRPr="003D69B4">
        <w:rPr>
          <w:rFonts w:ascii="Consolas" w:eastAsia="Times New Roman" w:hAnsi="Consolas" w:cs="Courier New"/>
          <w:color w:val="666600"/>
          <w:sz w:val="24"/>
          <w:szCs w:val="24"/>
        </w:rPr>
        <w:t>:</w:t>
      </w:r>
      <w:r w:rsidRPr="003D69B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D69B4">
        <w:rPr>
          <w:rFonts w:ascii="Consolas" w:eastAsia="Times New Roman" w:hAnsi="Consolas" w:cs="Courier New"/>
          <w:color w:val="666600"/>
          <w:sz w:val="24"/>
          <w:szCs w:val="24"/>
        </w:rPr>
        <w:t>{</w:t>
      </w:r>
    </w:p>
    <w:p w:rsidR="003D69B4" w:rsidRPr="003D69B4" w:rsidRDefault="003D69B4" w:rsidP="003D6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3D69B4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3D69B4">
        <w:rPr>
          <w:rFonts w:ascii="Consolas" w:eastAsia="Times New Roman" w:hAnsi="Consolas" w:cs="Courier New"/>
          <w:color w:val="008800"/>
          <w:sz w:val="24"/>
          <w:szCs w:val="24"/>
        </w:rPr>
        <w:t>"target"</w:t>
      </w:r>
      <w:r w:rsidRPr="003D69B4">
        <w:rPr>
          <w:rFonts w:ascii="Consolas" w:eastAsia="Times New Roman" w:hAnsi="Consolas" w:cs="Courier New"/>
          <w:color w:val="666600"/>
          <w:sz w:val="24"/>
          <w:szCs w:val="24"/>
        </w:rPr>
        <w:t>:</w:t>
      </w:r>
      <w:r w:rsidRPr="003D69B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D69B4">
        <w:rPr>
          <w:rFonts w:ascii="Consolas" w:eastAsia="Times New Roman" w:hAnsi="Consolas" w:cs="Courier New"/>
          <w:color w:val="718C00"/>
          <w:sz w:val="24"/>
          <w:szCs w:val="24"/>
        </w:rPr>
        <w:t>"es6"</w:t>
      </w:r>
      <w:r w:rsidRPr="003D69B4">
        <w:rPr>
          <w:rFonts w:ascii="Consolas" w:eastAsia="Times New Roman" w:hAnsi="Consolas" w:cs="Courier New"/>
          <w:color w:val="666600"/>
          <w:sz w:val="24"/>
          <w:szCs w:val="24"/>
        </w:rPr>
        <w:t>,</w:t>
      </w:r>
    </w:p>
    <w:p w:rsidR="003D69B4" w:rsidRPr="003D69B4" w:rsidRDefault="003D69B4" w:rsidP="003D6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3D69B4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3D69B4">
        <w:rPr>
          <w:rFonts w:ascii="Consolas" w:eastAsia="Times New Roman" w:hAnsi="Consolas" w:cs="Courier New"/>
          <w:color w:val="008800"/>
          <w:sz w:val="24"/>
          <w:szCs w:val="24"/>
        </w:rPr>
        <w:t>"module"</w:t>
      </w:r>
      <w:r w:rsidRPr="003D69B4">
        <w:rPr>
          <w:rFonts w:ascii="Consolas" w:eastAsia="Times New Roman" w:hAnsi="Consolas" w:cs="Courier New"/>
          <w:color w:val="666600"/>
          <w:sz w:val="24"/>
          <w:szCs w:val="24"/>
        </w:rPr>
        <w:t>:</w:t>
      </w:r>
      <w:r w:rsidRPr="003D69B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D69B4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proofErr w:type="spellStart"/>
      <w:r w:rsidRPr="003D69B4">
        <w:rPr>
          <w:rFonts w:ascii="Consolas" w:eastAsia="Times New Roman" w:hAnsi="Consolas" w:cs="Courier New"/>
          <w:color w:val="718C00"/>
          <w:sz w:val="24"/>
          <w:szCs w:val="24"/>
        </w:rPr>
        <w:t>commonjs</w:t>
      </w:r>
      <w:proofErr w:type="spellEnd"/>
      <w:r w:rsidRPr="003D69B4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r w:rsidRPr="003D69B4">
        <w:rPr>
          <w:rFonts w:ascii="Consolas" w:eastAsia="Times New Roman" w:hAnsi="Consolas" w:cs="Courier New"/>
          <w:color w:val="666600"/>
          <w:sz w:val="24"/>
          <w:szCs w:val="24"/>
        </w:rPr>
        <w:t>,</w:t>
      </w:r>
    </w:p>
    <w:p w:rsidR="003D69B4" w:rsidRPr="003D69B4" w:rsidRDefault="003D69B4" w:rsidP="003D6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3D69B4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3D69B4">
        <w:rPr>
          <w:rFonts w:ascii="Consolas" w:eastAsia="Times New Roman" w:hAnsi="Consolas" w:cs="Courier New"/>
          <w:color w:val="008800"/>
          <w:sz w:val="24"/>
          <w:szCs w:val="24"/>
        </w:rPr>
        <w:t>"</w:t>
      </w:r>
      <w:proofErr w:type="spellStart"/>
      <w:r w:rsidRPr="003D69B4">
        <w:rPr>
          <w:rFonts w:ascii="Consolas" w:eastAsia="Times New Roman" w:hAnsi="Consolas" w:cs="Courier New"/>
          <w:color w:val="008800"/>
          <w:sz w:val="24"/>
          <w:szCs w:val="24"/>
        </w:rPr>
        <w:t>rootDir</w:t>
      </w:r>
      <w:proofErr w:type="spellEnd"/>
      <w:r w:rsidRPr="003D69B4">
        <w:rPr>
          <w:rFonts w:ascii="Consolas" w:eastAsia="Times New Roman" w:hAnsi="Consolas" w:cs="Courier New"/>
          <w:color w:val="008800"/>
          <w:sz w:val="24"/>
          <w:szCs w:val="24"/>
        </w:rPr>
        <w:t>"</w:t>
      </w:r>
      <w:r w:rsidRPr="003D69B4">
        <w:rPr>
          <w:rFonts w:ascii="Consolas" w:eastAsia="Times New Roman" w:hAnsi="Consolas" w:cs="Courier New"/>
          <w:color w:val="666600"/>
          <w:sz w:val="24"/>
          <w:szCs w:val="24"/>
        </w:rPr>
        <w:t>:</w:t>
      </w:r>
      <w:r w:rsidRPr="003D69B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3D69B4">
        <w:rPr>
          <w:rFonts w:ascii="Consolas" w:eastAsia="Times New Roman" w:hAnsi="Consolas" w:cs="Courier New"/>
          <w:color w:val="718C00"/>
          <w:sz w:val="24"/>
          <w:szCs w:val="24"/>
        </w:rPr>
        <w:t>"./</w:t>
      </w:r>
      <w:proofErr w:type="gramEnd"/>
      <w:r w:rsidRPr="003D69B4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r w:rsidRPr="003D69B4">
        <w:rPr>
          <w:rFonts w:ascii="Consolas" w:eastAsia="Times New Roman" w:hAnsi="Consolas" w:cs="Courier New"/>
          <w:color w:val="666600"/>
          <w:sz w:val="24"/>
          <w:szCs w:val="24"/>
        </w:rPr>
        <w:t>,</w:t>
      </w:r>
    </w:p>
    <w:p w:rsidR="003D69B4" w:rsidRPr="003D69B4" w:rsidRDefault="003D69B4" w:rsidP="003D6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3D69B4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3D69B4">
        <w:rPr>
          <w:rFonts w:ascii="Consolas" w:eastAsia="Times New Roman" w:hAnsi="Consolas" w:cs="Courier New"/>
          <w:color w:val="008800"/>
          <w:sz w:val="24"/>
          <w:szCs w:val="24"/>
        </w:rPr>
        <w:t>"</w:t>
      </w:r>
      <w:proofErr w:type="spellStart"/>
      <w:r w:rsidRPr="003D69B4">
        <w:rPr>
          <w:rFonts w:ascii="Consolas" w:eastAsia="Times New Roman" w:hAnsi="Consolas" w:cs="Courier New"/>
          <w:color w:val="008800"/>
          <w:sz w:val="24"/>
          <w:szCs w:val="24"/>
        </w:rPr>
        <w:t>outDir</w:t>
      </w:r>
      <w:proofErr w:type="spellEnd"/>
      <w:r w:rsidRPr="003D69B4">
        <w:rPr>
          <w:rFonts w:ascii="Consolas" w:eastAsia="Times New Roman" w:hAnsi="Consolas" w:cs="Courier New"/>
          <w:color w:val="008800"/>
          <w:sz w:val="24"/>
          <w:szCs w:val="24"/>
        </w:rPr>
        <w:t>"</w:t>
      </w:r>
      <w:r w:rsidRPr="003D69B4">
        <w:rPr>
          <w:rFonts w:ascii="Consolas" w:eastAsia="Times New Roman" w:hAnsi="Consolas" w:cs="Courier New"/>
          <w:color w:val="666600"/>
          <w:sz w:val="24"/>
          <w:szCs w:val="24"/>
        </w:rPr>
        <w:t>:</w:t>
      </w:r>
      <w:r w:rsidRPr="003D69B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3D69B4">
        <w:rPr>
          <w:rFonts w:ascii="Consolas" w:eastAsia="Times New Roman" w:hAnsi="Consolas" w:cs="Courier New"/>
          <w:color w:val="718C00"/>
          <w:sz w:val="24"/>
          <w:szCs w:val="24"/>
        </w:rPr>
        <w:t>"./</w:t>
      </w:r>
      <w:proofErr w:type="gramEnd"/>
      <w:r w:rsidRPr="003D69B4">
        <w:rPr>
          <w:rFonts w:ascii="Consolas" w:eastAsia="Times New Roman" w:hAnsi="Consolas" w:cs="Courier New"/>
          <w:color w:val="718C00"/>
          <w:sz w:val="24"/>
          <w:szCs w:val="24"/>
        </w:rPr>
        <w:t>build"</w:t>
      </w:r>
      <w:r w:rsidRPr="003D69B4">
        <w:rPr>
          <w:rFonts w:ascii="Consolas" w:eastAsia="Times New Roman" w:hAnsi="Consolas" w:cs="Courier New"/>
          <w:color w:val="666600"/>
          <w:sz w:val="24"/>
          <w:szCs w:val="24"/>
        </w:rPr>
        <w:t>,</w:t>
      </w:r>
    </w:p>
    <w:p w:rsidR="003D69B4" w:rsidRPr="003D69B4" w:rsidRDefault="003D69B4" w:rsidP="003D6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3D69B4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3D69B4">
        <w:rPr>
          <w:rFonts w:ascii="Consolas" w:eastAsia="Times New Roman" w:hAnsi="Consolas" w:cs="Courier New"/>
          <w:color w:val="008800"/>
          <w:sz w:val="24"/>
          <w:szCs w:val="24"/>
        </w:rPr>
        <w:t>"</w:t>
      </w:r>
      <w:proofErr w:type="spellStart"/>
      <w:r w:rsidRPr="003D69B4">
        <w:rPr>
          <w:rFonts w:ascii="Consolas" w:eastAsia="Times New Roman" w:hAnsi="Consolas" w:cs="Courier New"/>
          <w:color w:val="008800"/>
          <w:sz w:val="24"/>
          <w:szCs w:val="24"/>
        </w:rPr>
        <w:t>esModuleInterop</w:t>
      </w:r>
      <w:proofErr w:type="spellEnd"/>
      <w:r w:rsidRPr="003D69B4">
        <w:rPr>
          <w:rFonts w:ascii="Consolas" w:eastAsia="Times New Roman" w:hAnsi="Consolas" w:cs="Courier New"/>
          <w:color w:val="008800"/>
          <w:sz w:val="24"/>
          <w:szCs w:val="24"/>
        </w:rPr>
        <w:t>"</w:t>
      </w:r>
      <w:r w:rsidRPr="003D69B4">
        <w:rPr>
          <w:rFonts w:ascii="Consolas" w:eastAsia="Times New Roman" w:hAnsi="Consolas" w:cs="Courier New"/>
          <w:color w:val="666600"/>
          <w:sz w:val="24"/>
          <w:szCs w:val="24"/>
        </w:rPr>
        <w:t>:</w:t>
      </w:r>
      <w:r w:rsidRPr="003D69B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D69B4">
        <w:rPr>
          <w:rFonts w:ascii="Consolas" w:eastAsia="Times New Roman" w:hAnsi="Consolas" w:cs="Courier New"/>
          <w:color w:val="F5871F"/>
          <w:sz w:val="24"/>
          <w:szCs w:val="24"/>
        </w:rPr>
        <w:t>true</w:t>
      </w:r>
      <w:r w:rsidRPr="003D69B4">
        <w:rPr>
          <w:rFonts w:ascii="Consolas" w:eastAsia="Times New Roman" w:hAnsi="Consolas" w:cs="Courier New"/>
          <w:color w:val="666600"/>
          <w:sz w:val="24"/>
          <w:szCs w:val="24"/>
        </w:rPr>
        <w:t>,</w:t>
      </w:r>
    </w:p>
    <w:p w:rsidR="003D69B4" w:rsidRPr="003D69B4" w:rsidRDefault="003D69B4" w:rsidP="003D6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3D69B4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3D69B4">
        <w:rPr>
          <w:rFonts w:ascii="Consolas" w:eastAsia="Times New Roman" w:hAnsi="Consolas" w:cs="Courier New"/>
          <w:color w:val="008800"/>
          <w:sz w:val="24"/>
          <w:szCs w:val="24"/>
        </w:rPr>
        <w:t>"strict"</w:t>
      </w:r>
      <w:r w:rsidRPr="003D69B4">
        <w:rPr>
          <w:rFonts w:ascii="Consolas" w:eastAsia="Times New Roman" w:hAnsi="Consolas" w:cs="Courier New"/>
          <w:color w:val="666600"/>
          <w:sz w:val="24"/>
          <w:szCs w:val="24"/>
        </w:rPr>
        <w:t>:</w:t>
      </w:r>
      <w:r w:rsidRPr="003D69B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D69B4">
        <w:rPr>
          <w:rFonts w:ascii="Consolas" w:eastAsia="Times New Roman" w:hAnsi="Consolas" w:cs="Courier New"/>
          <w:color w:val="F5871F"/>
          <w:sz w:val="24"/>
          <w:szCs w:val="24"/>
        </w:rPr>
        <w:t>true</w:t>
      </w:r>
    </w:p>
    <w:p w:rsidR="003D69B4" w:rsidRPr="003D69B4" w:rsidRDefault="003D69B4" w:rsidP="003D6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3D69B4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3D69B4">
        <w:rPr>
          <w:rFonts w:ascii="Consolas" w:eastAsia="Times New Roman" w:hAnsi="Consolas" w:cs="Courier New"/>
          <w:color w:val="666600"/>
          <w:sz w:val="24"/>
          <w:szCs w:val="24"/>
        </w:rPr>
        <w:t>}</w:t>
      </w:r>
    </w:p>
    <w:p w:rsidR="003D69B4" w:rsidRPr="003D69B4" w:rsidRDefault="003D69B4" w:rsidP="003D6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C"/>
          <w:sz w:val="24"/>
          <w:szCs w:val="24"/>
        </w:rPr>
      </w:pPr>
      <w:r w:rsidRPr="003D69B4">
        <w:rPr>
          <w:rFonts w:ascii="Consolas" w:eastAsia="Times New Roman" w:hAnsi="Consolas" w:cs="Courier New"/>
          <w:color w:val="666600"/>
          <w:sz w:val="24"/>
          <w:szCs w:val="24"/>
        </w:rPr>
        <w:t>}</w:t>
      </w:r>
    </w:p>
    <w:p w:rsidR="001E1E27" w:rsidRPr="001E1E27" w:rsidRDefault="001E1E27" w:rsidP="001E1E27">
      <w:pPr>
        <w:shd w:val="clear" w:color="auto" w:fill="FFFFFF"/>
        <w:spacing w:after="100" w:afterAutospacing="1"/>
        <w:rPr>
          <w:rFonts w:eastAsia="Times New Roman" w:cstheme="minorHAnsi"/>
          <w:color w:val="222222"/>
          <w:sz w:val="28"/>
          <w:szCs w:val="28"/>
        </w:rPr>
      </w:pPr>
      <w:r w:rsidRPr="001E1E27">
        <w:rPr>
          <w:rFonts w:eastAsia="Times New Roman" w:cstheme="minorHAnsi"/>
          <w:color w:val="222222"/>
          <w:sz w:val="28"/>
          <w:szCs w:val="28"/>
        </w:rPr>
        <w:t>The </w:t>
      </w:r>
      <w:proofErr w:type="spellStart"/>
      <w:r w:rsidRPr="001E1E27">
        <w:rPr>
          <w:rFonts w:eastAsia="Times New Roman" w:cstheme="minorHAnsi"/>
          <w:b/>
          <w:color w:val="BD4147"/>
          <w:sz w:val="28"/>
          <w:szCs w:val="28"/>
          <w:shd w:val="clear" w:color="auto" w:fill="F7F7F9"/>
        </w:rPr>
        <w:t>compilerOptions</w:t>
      </w:r>
      <w:proofErr w:type="spellEnd"/>
      <w:r w:rsidRPr="001E1E27">
        <w:rPr>
          <w:rFonts w:eastAsia="Times New Roman" w:cstheme="minorHAnsi"/>
          <w:color w:val="222222"/>
          <w:sz w:val="28"/>
          <w:szCs w:val="28"/>
        </w:rPr>
        <w:t xml:space="preserve"> is a mandatory field that needs to be specified. The options used in the </w:t>
      </w:r>
      <w:proofErr w:type="spellStart"/>
      <w:r w:rsidRPr="001E1E27">
        <w:rPr>
          <w:rFonts w:eastAsia="Times New Roman" w:cstheme="minorHAnsi"/>
          <w:color w:val="222222"/>
          <w:sz w:val="28"/>
          <w:szCs w:val="28"/>
        </w:rPr>
        <w:t>config</w:t>
      </w:r>
      <w:proofErr w:type="spellEnd"/>
      <w:r w:rsidRPr="001E1E27">
        <w:rPr>
          <w:rFonts w:eastAsia="Times New Roman" w:cstheme="minorHAnsi"/>
          <w:color w:val="222222"/>
          <w:sz w:val="28"/>
          <w:szCs w:val="28"/>
        </w:rPr>
        <w:t xml:space="preserve"> above are:</w:t>
      </w:r>
    </w:p>
    <w:p w:rsidR="001E1E27" w:rsidRPr="001E1E27" w:rsidRDefault="001E1E27" w:rsidP="001E1E27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  <w:sz w:val="28"/>
          <w:szCs w:val="28"/>
        </w:rPr>
      </w:pPr>
      <w:r w:rsidRPr="001E1E27">
        <w:rPr>
          <w:rFonts w:eastAsia="Times New Roman" w:cstheme="minorHAnsi"/>
          <w:b/>
          <w:color w:val="BD4147"/>
          <w:sz w:val="28"/>
          <w:szCs w:val="28"/>
          <w:shd w:val="clear" w:color="auto" w:fill="F7F7F9"/>
        </w:rPr>
        <w:t>target</w:t>
      </w:r>
      <w:r w:rsidRPr="001E1E27">
        <w:rPr>
          <w:rFonts w:eastAsia="Times New Roman" w:cstheme="minorHAnsi"/>
          <w:color w:val="222222"/>
          <w:sz w:val="28"/>
          <w:szCs w:val="28"/>
        </w:rPr>
        <w:t> allows us to specify the target JavaScript version that compiler will output</w:t>
      </w:r>
    </w:p>
    <w:p w:rsidR="001E1E27" w:rsidRPr="001E1E27" w:rsidRDefault="001E1E27" w:rsidP="001E1E27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  <w:sz w:val="28"/>
          <w:szCs w:val="28"/>
        </w:rPr>
      </w:pPr>
      <w:r w:rsidRPr="001E1E27">
        <w:rPr>
          <w:rFonts w:eastAsia="Times New Roman" w:cstheme="minorHAnsi"/>
          <w:b/>
          <w:color w:val="BD4147"/>
          <w:sz w:val="28"/>
          <w:szCs w:val="28"/>
          <w:shd w:val="clear" w:color="auto" w:fill="F7F7F9"/>
        </w:rPr>
        <w:t>module</w:t>
      </w:r>
      <w:r w:rsidRPr="001E1E27">
        <w:rPr>
          <w:rFonts w:eastAsia="Times New Roman" w:cstheme="minorHAnsi"/>
          <w:color w:val="222222"/>
          <w:sz w:val="28"/>
          <w:szCs w:val="28"/>
        </w:rPr>
        <w:t> allows us to use a module manager in the compiled JavaScript code. The </w:t>
      </w:r>
      <w:proofErr w:type="spellStart"/>
      <w:r w:rsidRPr="001E1E27">
        <w:rPr>
          <w:rFonts w:eastAsia="Times New Roman" w:cstheme="minorHAnsi"/>
          <w:b/>
          <w:color w:val="BD4147"/>
          <w:sz w:val="28"/>
          <w:szCs w:val="28"/>
          <w:shd w:val="clear" w:color="auto" w:fill="F7F7F9"/>
        </w:rPr>
        <w:t>commonjs</w:t>
      </w:r>
      <w:proofErr w:type="spellEnd"/>
      <w:r w:rsidRPr="001E1E27">
        <w:rPr>
          <w:rFonts w:eastAsia="Times New Roman" w:cstheme="minorHAnsi"/>
          <w:color w:val="222222"/>
          <w:sz w:val="28"/>
          <w:szCs w:val="28"/>
        </w:rPr>
        <w:t> is supported and is a standard in Node.js</w:t>
      </w:r>
    </w:p>
    <w:p w:rsidR="001E1E27" w:rsidRPr="001E1E27" w:rsidRDefault="001E1E27" w:rsidP="001E1E27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  <w:sz w:val="28"/>
          <w:szCs w:val="28"/>
        </w:rPr>
      </w:pPr>
      <w:proofErr w:type="spellStart"/>
      <w:r w:rsidRPr="001E1E27">
        <w:rPr>
          <w:rFonts w:eastAsia="Times New Roman" w:cstheme="minorHAnsi"/>
          <w:b/>
          <w:color w:val="BD4147"/>
          <w:sz w:val="28"/>
          <w:szCs w:val="28"/>
          <w:shd w:val="clear" w:color="auto" w:fill="F7F7F9"/>
        </w:rPr>
        <w:lastRenderedPageBreak/>
        <w:t>rootDir</w:t>
      </w:r>
      <w:proofErr w:type="spellEnd"/>
      <w:r w:rsidRPr="001E1E27">
        <w:rPr>
          <w:rFonts w:eastAsia="Times New Roman" w:cstheme="minorHAnsi"/>
          <w:color w:val="222222"/>
          <w:sz w:val="28"/>
          <w:szCs w:val="28"/>
        </w:rPr>
        <w:t xml:space="preserve"> is an option that specifies where the </w:t>
      </w:r>
      <w:proofErr w:type="spellStart"/>
      <w:r w:rsidRPr="001E1E27">
        <w:rPr>
          <w:rFonts w:eastAsia="Times New Roman" w:cstheme="minorHAnsi"/>
          <w:color w:val="222222"/>
          <w:sz w:val="28"/>
          <w:szCs w:val="28"/>
        </w:rPr>
        <w:t>TypeScript</w:t>
      </w:r>
      <w:proofErr w:type="spellEnd"/>
      <w:r w:rsidRPr="001E1E27">
        <w:rPr>
          <w:rFonts w:eastAsia="Times New Roman" w:cstheme="minorHAnsi"/>
          <w:color w:val="222222"/>
          <w:sz w:val="28"/>
          <w:szCs w:val="28"/>
        </w:rPr>
        <w:t xml:space="preserve"> files are located inside the Node.js project</w:t>
      </w:r>
    </w:p>
    <w:p w:rsidR="001E1E27" w:rsidRPr="001E1E27" w:rsidRDefault="001E1E27" w:rsidP="001E1E27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  <w:sz w:val="28"/>
          <w:szCs w:val="28"/>
        </w:rPr>
      </w:pPr>
      <w:proofErr w:type="spellStart"/>
      <w:r w:rsidRPr="001E1E27">
        <w:rPr>
          <w:rFonts w:eastAsia="Times New Roman" w:cstheme="minorHAnsi"/>
          <w:b/>
          <w:color w:val="BD4147"/>
          <w:sz w:val="28"/>
          <w:szCs w:val="28"/>
          <w:shd w:val="clear" w:color="auto" w:fill="F7F7F9"/>
        </w:rPr>
        <w:t>outDir</w:t>
      </w:r>
      <w:proofErr w:type="spellEnd"/>
      <w:r w:rsidRPr="001E1E27">
        <w:rPr>
          <w:rFonts w:eastAsia="Times New Roman" w:cstheme="minorHAnsi"/>
          <w:color w:val="222222"/>
          <w:sz w:val="28"/>
          <w:szCs w:val="28"/>
        </w:rPr>
        <w:t> specifies where the output of the compiled is going to be located</w:t>
      </w:r>
    </w:p>
    <w:p w:rsidR="001E1E27" w:rsidRPr="001E1E27" w:rsidRDefault="001E1E27" w:rsidP="001E1E27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  <w:sz w:val="28"/>
          <w:szCs w:val="28"/>
        </w:rPr>
      </w:pPr>
      <w:proofErr w:type="spellStart"/>
      <w:r w:rsidRPr="001E1E27">
        <w:rPr>
          <w:rFonts w:eastAsia="Times New Roman" w:cstheme="minorHAnsi"/>
          <w:b/>
          <w:color w:val="BD4147"/>
          <w:sz w:val="28"/>
          <w:szCs w:val="28"/>
          <w:shd w:val="clear" w:color="auto" w:fill="F7F7F9"/>
        </w:rPr>
        <w:t>esModuleInterop</w:t>
      </w:r>
      <w:proofErr w:type="spellEnd"/>
      <w:r w:rsidRPr="001E1E27">
        <w:rPr>
          <w:rFonts w:eastAsia="Times New Roman" w:cstheme="minorHAnsi"/>
          <w:color w:val="222222"/>
          <w:sz w:val="28"/>
          <w:szCs w:val="28"/>
        </w:rPr>
        <w:t> allows us to compile ES6 modules to </w:t>
      </w:r>
      <w:proofErr w:type="spellStart"/>
      <w:r w:rsidRPr="001E1E27">
        <w:rPr>
          <w:rFonts w:eastAsia="Times New Roman" w:cstheme="minorHAnsi"/>
          <w:b/>
          <w:color w:val="BD4147"/>
          <w:sz w:val="28"/>
          <w:szCs w:val="28"/>
          <w:shd w:val="clear" w:color="auto" w:fill="F7F7F9"/>
        </w:rPr>
        <w:t>commonjs</w:t>
      </w:r>
      <w:proofErr w:type="spellEnd"/>
      <w:r w:rsidRPr="001E1E27">
        <w:rPr>
          <w:rFonts w:eastAsia="Times New Roman" w:cstheme="minorHAnsi"/>
          <w:b/>
          <w:color w:val="222222"/>
          <w:sz w:val="28"/>
          <w:szCs w:val="28"/>
        </w:rPr>
        <w:t> </w:t>
      </w:r>
      <w:r w:rsidRPr="001E1E27">
        <w:rPr>
          <w:rFonts w:eastAsia="Times New Roman" w:cstheme="minorHAnsi"/>
          <w:color w:val="222222"/>
          <w:sz w:val="28"/>
          <w:szCs w:val="28"/>
        </w:rPr>
        <w:t>modules</w:t>
      </w:r>
    </w:p>
    <w:p w:rsidR="001E1E27" w:rsidRDefault="001E1E27" w:rsidP="001E1E27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  <w:sz w:val="28"/>
          <w:szCs w:val="28"/>
        </w:rPr>
      </w:pPr>
      <w:r w:rsidRPr="001E1E27">
        <w:rPr>
          <w:rFonts w:eastAsia="Times New Roman" w:cstheme="minorHAnsi"/>
          <w:b/>
          <w:color w:val="BD4147"/>
          <w:sz w:val="28"/>
          <w:szCs w:val="28"/>
          <w:shd w:val="clear" w:color="auto" w:fill="F7F7F9"/>
        </w:rPr>
        <w:t>strict</w:t>
      </w:r>
      <w:r w:rsidRPr="001E1E27">
        <w:rPr>
          <w:rFonts w:eastAsia="Times New Roman" w:cstheme="minorHAnsi"/>
          <w:color w:val="222222"/>
          <w:sz w:val="28"/>
          <w:szCs w:val="28"/>
        </w:rPr>
        <w:t> is an option that enables strict type-checking options</w:t>
      </w:r>
    </w:p>
    <w:p w:rsidR="001E1E27" w:rsidRDefault="001E1E27" w:rsidP="001E1E27">
      <w:pPr>
        <w:shd w:val="clear" w:color="auto" w:fill="FFFFFF"/>
        <w:spacing w:before="100" w:beforeAutospacing="1" w:after="100" w:afterAutospacing="1"/>
        <w:ind w:left="360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1E1E27">
        <w:rPr>
          <w:rFonts w:cstheme="minorHAnsi"/>
          <w:color w:val="222222"/>
          <w:sz w:val="28"/>
          <w:szCs w:val="28"/>
          <w:shd w:val="clear" w:color="auto" w:fill="FFFFFF"/>
        </w:rPr>
        <w:t xml:space="preserve">There are other configuration options also, that you can add on for the </w:t>
      </w:r>
      <w:proofErr w:type="spellStart"/>
      <w:r w:rsidRPr="001E1E27">
        <w:rPr>
          <w:rFonts w:cstheme="minorHAnsi"/>
          <w:color w:val="222222"/>
          <w:sz w:val="28"/>
          <w:szCs w:val="28"/>
          <w:shd w:val="clear" w:color="auto" w:fill="FFFFFF"/>
        </w:rPr>
        <w:t>TypeScript</w:t>
      </w:r>
      <w:proofErr w:type="spellEnd"/>
      <w:r w:rsidRPr="001E1E27">
        <w:rPr>
          <w:rFonts w:cstheme="minorHAnsi"/>
          <w:color w:val="222222"/>
          <w:sz w:val="28"/>
          <w:szCs w:val="28"/>
          <w:shd w:val="clear" w:color="auto" w:fill="FFFFFF"/>
        </w:rPr>
        <w:t xml:space="preserve"> compiler but these are the basic configuration options specified that can help you to get started.</w:t>
      </w:r>
    </w:p>
    <w:p w:rsidR="001E1E27" w:rsidRPr="001E1E27" w:rsidRDefault="001E1E27" w:rsidP="00B32238">
      <w:pPr>
        <w:shd w:val="clear" w:color="auto" w:fill="FFFFFF"/>
        <w:spacing w:before="100" w:beforeAutospacing="1" w:after="100" w:afterAutospacing="1"/>
        <w:rPr>
          <w:rFonts w:cstheme="minorHAnsi"/>
          <w:b/>
          <w:color w:val="222222"/>
          <w:sz w:val="32"/>
          <w:szCs w:val="32"/>
          <w:shd w:val="clear" w:color="auto" w:fill="FFFFFF"/>
        </w:rPr>
      </w:pPr>
      <w:r w:rsidRPr="001E1E27">
        <w:rPr>
          <w:rFonts w:cstheme="minorHAnsi"/>
          <w:b/>
          <w:color w:val="222222"/>
          <w:sz w:val="32"/>
          <w:szCs w:val="32"/>
          <w:shd w:val="clear" w:color="auto" w:fill="FFFFFF"/>
        </w:rPr>
        <w:t>Create an Express Server with .</w:t>
      </w:r>
      <w:proofErr w:type="spellStart"/>
      <w:r w:rsidRPr="001E1E27">
        <w:rPr>
          <w:rFonts w:cstheme="minorHAnsi"/>
          <w:b/>
          <w:color w:val="222222"/>
          <w:sz w:val="32"/>
          <w:szCs w:val="32"/>
          <w:shd w:val="clear" w:color="auto" w:fill="FFFFFF"/>
        </w:rPr>
        <w:t>ts</w:t>
      </w:r>
      <w:proofErr w:type="spellEnd"/>
      <w:r w:rsidRPr="001E1E27">
        <w:rPr>
          <w:rFonts w:cstheme="minorHAnsi"/>
          <w:b/>
          <w:color w:val="222222"/>
          <w:sz w:val="32"/>
          <w:szCs w:val="32"/>
          <w:shd w:val="clear" w:color="auto" w:fill="FFFFFF"/>
        </w:rPr>
        <w:t xml:space="preserve"> extension</w:t>
      </w:r>
      <w:r w:rsidR="00B32238">
        <w:rPr>
          <w:rFonts w:cstheme="minorHAnsi"/>
          <w:b/>
          <w:color w:val="222222"/>
          <w:sz w:val="32"/>
          <w:szCs w:val="32"/>
          <w:shd w:val="clear" w:color="auto" w:fill="FFFFFF"/>
        </w:rPr>
        <w:br/>
      </w:r>
      <w:r w:rsidR="00B32238">
        <w:rPr>
          <w:rFonts w:cstheme="minorHAnsi"/>
          <w:b/>
          <w:color w:val="222222"/>
          <w:sz w:val="32"/>
          <w:szCs w:val="32"/>
          <w:shd w:val="clear" w:color="auto" w:fill="FFFFFF"/>
        </w:rPr>
        <w:br/>
      </w:r>
      <w:r>
        <w:rPr>
          <w:rFonts w:eastAsia="Times New Roman" w:cstheme="minorHAnsi"/>
          <w:color w:val="222222"/>
          <w:sz w:val="28"/>
          <w:szCs w:val="28"/>
        </w:rPr>
        <w:t>Now you can easily convert the</w:t>
      </w:r>
      <w:r w:rsidRPr="001E1E27">
        <w:rPr>
          <w:rFonts w:eastAsia="Times New Roman" w:cstheme="minorHAnsi"/>
          <w:color w:val="BD4147"/>
          <w:sz w:val="28"/>
          <w:szCs w:val="28"/>
          <w:shd w:val="clear" w:color="auto" w:fill="F7F7F9"/>
        </w:rPr>
        <w:t xml:space="preserve"> </w:t>
      </w:r>
      <w:r w:rsidRPr="001E1E27">
        <w:rPr>
          <w:rFonts w:eastAsia="Times New Roman" w:cstheme="minorHAnsi"/>
          <w:b/>
          <w:color w:val="BD4147"/>
          <w:sz w:val="28"/>
          <w:szCs w:val="28"/>
          <w:shd w:val="clear" w:color="auto" w:fill="F7F7F9"/>
        </w:rPr>
        <w:t>index.js</w:t>
      </w:r>
      <w:r w:rsidRPr="001E1E27">
        <w:rPr>
          <w:rFonts w:eastAsia="Times New Roman" w:cstheme="minorHAnsi"/>
          <w:color w:val="222222"/>
          <w:sz w:val="28"/>
          <w:szCs w:val="28"/>
        </w:rPr>
        <w:t> to </w:t>
      </w:r>
      <w:proofErr w:type="spellStart"/>
      <w:r w:rsidRPr="001E1E27">
        <w:rPr>
          <w:rFonts w:eastAsia="Times New Roman" w:cstheme="minorHAnsi"/>
          <w:b/>
          <w:color w:val="BD4147"/>
          <w:sz w:val="28"/>
          <w:szCs w:val="28"/>
          <w:shd w:val="clear" w:color="auto" w:fill="F7F7F9"/>
        </w:rPr>
        <w:t>index.ts</w:t>
      </w:r>
      <w:proofErr w:type="spellEnd"/>
      <w:r w:rsidRPr="001E1E27">
        <w:rPr>
          <w:rFonts w:eastAsia="Times New Roman" w:cstheme="minorHAnsi"/>
          <w:color w:val="222222"/>
          <w:sz w:val="28"/>
          <w:szCs w:val="28"/>
        </w:rPr>
        <w:t> file. That is the first step. Rename the file to </w:t>
      </w:r>
      <w:proofErr w:type="spellStart"/>
      <w:r w:rsidRPr="001E1E27">
        <w:rPr>
          <w:rFonts w:eastAsia="Times New Roman" w:cstheme="minorHAnsi"/>
          <w:b/>
          <w:color w:val="BD4147"/>
          <w:sz w:val="28"/>
          <w:szCs w:val="28"/>
          <w:shd w:val="clear" w:color="auto" w:fill="F7F7F9"/>
        </w:rPr>
        <w:t>index.ts</w:t>
      </w:r>
      <w:proofErr w:type="spellEnd"/>
      <w:r w:rsidRPr="001E1E27">
        <w:rPr>
          <w:rFonts w:eastAsia="Times New Roman" w:cstheme="minorHAnsi"/>
          <w:b/>
          <w:color w:val="222222"/>
          <w:sz w:val="28"/>
          <w:szCs w:val="28"/>
        </w:rPr>
        <w:t>.</w:t>
      </w:r>
    </w:p>
    <w:p w:rsidR="001E1E27" w:rsidRPr="001E1E27" w:rsidRDefault="001E1E27" w:rsidP="001E1E27">
      <w:pPr>
        <w:pStyle w:val="HTMLPreformatted"/>
        <w:rPr>
          <w:rFonts w:eastAsia="Times New Roman" w:cs="Courier New"/>
          <w:color w:val="000000"/>
          <w:sz w:val="24"/>
          <w:szCs w:val="24"/>
        </w:rPr>
      </w:pPr>
      <w:r w:rsidRPr="001E1E27">
        <w:rPr>
          <w:rFonts w:asciiTheme="minorHAnsi" w:eastAsia="Times New Roman" w:hAnsiTheme="minorHAnsi" w:cstheme="minorHAnsi"/>
          <w:color w:val="222222"/>
          <w:sz w:val="28"/>
          <w:szCs w:val="28"/>
        </w:rPr>
        <w:t>Open </w:t>
      </w:r>
      <w:proofErr w:type="spellStart"/>
      <w:r w:rsidRPr="001E1E27">
        <w:rPr>
          <w:rFonts w:asciiTheme="minorHAnsi" w:eastAsia="Times New Roman" w:hAnsiTheme="minorHAnsi" w:cstheme="minorHAnsi"/>
          <w:b/>
          <w:color w:val="BD4147"/>
          <w:sz w:val="28"/>
          <w:szCs w:val="28"/>
          <w:shd w:val="clear" w:color="auto" w:fill="F7F7F9"/>
        </w:rPr>
        <w:t>index.ts</w:t>
      </w:r>
      <w:proofErr w:type="spellEnd"/>
      <w:r w:rsidRPr="001E1E27">
        <w:rPr>
          <w:rFonts w:asciiTheme="minorHAnsi" w:eastAsia="Times New Roman" w:hAnsiTheme="minorHAnsi" w:cstheme="minorHAnsi"/>
          <w:color w:val="222222"/>
          <w:sz w:val="28"/>
          <w:szCs w:val="28"/>
        </w:rPr>
        <w:t> file. You can now use the </w:t>
      </w:r>
      <w:r w:rsidRPr="001E1E27">
        <w:rPr>
          <w:rFonts w:asciiTheme="minorHAnsi" w:eastAsia="Times New Roman" w:hAnsiTheme="minorHAnsi" w:cstheme="minorHAnsi"/>
          <w:b/>
          <w:color w:val="BD4147"/>
          <w:sz w:val="28"/>
          <w:szCs w:val="28"/>
          <w:shd w:val="clear" w:color="auto" w:fill="F7F7F9"/>
        </w:rPr>
        <w:t>import</w:t>
      </w:r>
      <w:r w:rsidRPr="001E1E27">
        <w:rPr>
          <w:rFonts w:asciiTheme="minorHAnsi" w:eastAsia="Times New Roman" w:hAnsiTheme="minorHAnsi" w:cstheme="minorHAnsi"/>
          <w:color w:val="222222"/>
          <w:sz w:val="28"/>
          <w:szCs w:val="28"/>
        </w:rPr>
        <w:t> statements from ES6. The only required package right now in the </w:t>
      </w:r>
      <w:proofErr w:type="spellStart"/>
      <w:r w:rsidRPr="001E1E27">
        <w:rPr>
          <w:rFonts w:asciiTheme="minorHAnsi" w:eastAsia="Times New Roman" w:hAnsiTheme="minorHAnsi" w:cstheme="minorHAnsi"/>
          <w:b/>
          <w:color w:val="BD4147"/>
          <w:sz w:val="28"/>
          <w:szCs w:val="28"/>
          <w:shd w:val="clear" w:color="auto" w:fill="F7F7F9"/>
        </w:rPr>
        <w:t>index.ts</w:t>
      </w:r>
      <w:proofErr w:type="spellEnd"/>
      <w:r w:rsidRPr="001E1E27">
        <w:rPr>
          <w:rFonts w:asciiTheme="minorHAnsi" w:eastAsia="Times New Roman" w:hAnsiTheme="minorHAnsi" w:cstheme="minorHAnsi"/>
          <w:color w:val="222222"/>
          <w:sz w:val="28"/>
          <w:szCs w:val="28"/>
        </w:rPr>
        <w:t> file is </w:t>
      </w:r>
      <w:r w:rsidRPr="001E1E27">
        <w:rPr>
          <w:rFonts w:asciiTheme="minorHAnsi" w:eastAsia="Times New Roman" w:hAnsiTheme="minorHAnsi" w:cstheme="minorHAnsi"/>
          <w:b/>
          <w:color w:val="BD4147"/>
          <w:sz w:val="28"/>
          <w:szCs w:val="28"/>
          <w:shd w:val="clear" w:color="auto" w:fill="F7F7F9"/>
        </w:rPr>
        <w:t>express.</w:t>
      </w:r>
      <w:r w:rsidRPr="001E1E27">
        <w:rPr>
          <w:rFonts w:asciiTheme="minorHAnsi" w:eastAsia="Times New Roman" w:hAnsiTheme="minorHAnsi" w:cstheme="minorHAnsi"/>
          <w:color w:val="222222"/>
          <w:sz w:val="28"/>
          <w:szCs w:val="28"/>
        </w:rPr>
        <w:t> Replace it with the following statement:</w:t>
      </w:r>
      <w:r>
        <w:rPr>
          <w:rFonts w:eastAsia="Times New Roman" w:cstheme="minorHAnsi"/>
          <w:color w:val="222222"/>
          <w:sz w:val="28"/>
          <w:szCs w:val="28"/>
        </w:rPr>
        <w:br/>
      </w:r>
      <w:r>
        <w:rPr>
          <w:rFonts w:eastAsia="Times New Roman" w:cstheme="minorHAnsi"/>
          <w:color w:val="222222"/>
          <w:sz w:val="28"/>
          <w:szCs w:val="28"/>
        </w:rPr>
        <w:br/>
      </w:r>
      <w:r w:rsidRPr="001E1E27">
        <w:rPr>
          <w:rFonts w:eastAsia="Times New Roman" w:cs="Courier New"/>
          <w:color w:val="8959A8"/>
          <w:sz w:val="24"/>
          <w:szCs w:val="24"/>
        </w:rPr>
        <w:t>import</w:t>
      </w:r>
      <w:r w:rsidRPr="001E1E27">
        <w:rPr>
          <w:rFonts w:eastAsia="Times New Roman" w:cs="Courier New"/>
          <w:color w:val="000000"/>
          <w:sz w:val="24"/>
          <w:szCs w:val="24"/>
        </w:rPr>
        <w:t xml:space="preserve"> express </w:t>
      </w:r>
      <w:r w:rsidRPr="001E1E27">
        <w:rPr>
          <w:rFonts w:eastAsia="Times New Roman" w:cs="Courier New"/>
          <w:color w:val="8959A8"/>
          <w:sz w:val="24"/>
          <w:szCs w:val="24"/>
        </w:rPr>
        <w:t>from</w:t>
      </w:r>
      <w:r w:rsidRPr="001E1E27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1E1E27">
        <w:rPr>
          <w:rFonts w:eastAsia="Times New Roman" w:cs="Courier New"/>
          <w:color w:val="718C00"/>
          <w:sz w:val="24"/>
          <w:szCs w:val="24"/>
        </w:rPr>
        <w:t>'express'</w:t>
      </w:r>
      <w:r w:rsidRPr="001E1E27">
        <w:rPr>
          <w:rFonts w:eastAsia="Times New Roman" w:cs="Courier New"/>
          <w:color w:val="666600"/>
          <w:sz w:val="24"/>
          <w:szCs w:val="24"/>
        </w:rPr>
        <w:t>;</w:t>
      </w:r>
    </w:p>
    <w:p w:rsidR="001E1E27" w:rsidRPr="001E1E27" w:rsidRDefault="001E1E27" w:rsidP="001E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1E1E27">
        <w:rPr>
          <w:rFonts w:ascii="Consolas" w:eastAsia="Times New Roman" w:hAnsi="Consolas" w:cs="Courier New"/>
          <w:color w:val="C82829"/>
          <w:sz w:val="24"/>
          <w:szCs w:val="24"/>
        </w:rPr>
        <w:t>//</w:t>
      </w:r>
      <w:r w:rsidRPr="001E1E27">
        <w:rPr>
          <w:rFonts w:ascii="Consolas" w:eastAsia="Times New Roman" w:hAnsi="Consolas" w:cs="Courier New"/>
          <w:color w:val="880000"/>
          <w:sz w:val="24"/>
          <w:szCs w:val="24"/>
        </w:rPr>
        <w:t xml:space="preserve"> rest </w:t>
      </w:r>
      <w:r w:rsidRPr="001E1E27">
        <w:rPr>
          <w:rFonts w:ascii="Consolas" w:eastAsia="Times New Roman" w:hAnsi="Consolas" w:cs="Courier New"/>
          <w:color w:val="8959A8"/>
          <w:sz w:val="24"/>
          <w:szCs w:val="24"/>
        </w:rPr>
        <w:t>of</w:t>
      </w:r>
      <w:r w:rsidRPr="001E1E27">
        <w:rPr>
          <w:rFonts w:ascii="Consolas" w:eastAsia="Times New Roman" w:hAnsi="Consolas" w:cs="Courier New"/>
          <w:color w:val="880000"/>
          <w:sz w:val="24"/>
          <w:szCs w:val="24"/>
        </w:rPr>
        <w:t xml:space="preserve"> the code remains same</w:t>
      </w:r>
    </w:p>
    <w:p w:rsidR="001E1E27" w:rsidRPr="001E1E27" w:rsidRDefault="001E1E27" w:rsidP="001E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1E1E27">
        <w:rPr>
          <w:rFonts w:ascii="Consolas" w:eastAsia="Times New Roman" w:hAnsi="Consolas" w:cs="Courier New"/>
          <w:color w:val="000088"/>
          <w:sz w:val="24"/>
          <w:szCs w:val="24"/>
        </w:rPr>
        <w:t>const</w:t>
      </w:r>
      <w:proofErr w:type="spellEnd"/>
      <w:r w:rsidRPr="001E1E27">
        <w:rPr>
          <w:rFonts w:ascii="Consolas" w:eastAsia="Times New Roman" w:hAnsi="Consolas" w:cs="Courier New"/>
          <w:color w:val="000000"/>
          <w:sz w:val="24"/>
          <w:szCs w:val="24"/>
        </w:rPr>
        <w:t xml:space="preserve"> app </w:t>
      </w:r>
      <w:r w:rsidRPr="001E1E27">
        <w:rPr>
          <w:rFonts w:ascii="Consolas" w:eastAsia="Times New Roman" w:hAnsi="Consolas" w:cs="Courier New"/>
          <w:color w:val="666600"/>
          <w:sz w:val="24"/>
          <w:szCs w:val="24"/>
        </w:rPr>
        <w:t>=</w:t>
      </w:r>
      <w:r w:rsidRPr="001E1E2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1E1E27">
        <w:rPr>
          <w:rFonts w:ascii="Consolas" w:eastAsia="Times New Roman" w:hAnsi="Consolas" w:cs="Courier New"/>
          <w:color w:val="000000"/>
          <w:sz w:val="24"/>
          <w:szCs w:val="24"/>
        </w:rPr>
        <w:t>express</w:t>
      </w:r>
      <w:r w:rsidRPr="001E1E27">
        <w:rPr>
          <w:rFonts w:ascii="Consolas" w:eastAsia="Times New Roman" w:hAnsi="Consolas" w:cs="Courier New"/>
          <w:color w:val="666600"/>
          <w:sz w:val="24"/>
          <w:szCs w:val="24"/>
        </w:rPr>
        <w:t>(</w:t>
      </w:r>
      <w:proofErr w:type="gramEnd"/>
      <w:r w:rsidRPr="001E1E27">
        <w:rPr>
          <w:rFonts w:ascii="Consolas" w:eastAsia="Times New Roman" w:hAnsi="Consolas" w:cs="Courier New"/>
          <w:color w:val="666600"/>
          <w:sz w:val="24"/>
          <w:szCs w:val="24"/>
        </w:rPr>
        <w:t>);</w:t>
      </w:r>
    </w:p>
    <w:p w:rsidR="001E1E27" w:rsidRPr="001E1E27" w:rsidRDefault="001E1E27" w:rsidP="001E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1E1E27">
        <w:rPr>
          <w:rFonts w:ascii="Consolas" w:eastAsia="Times New Roman" w:hAnsi="Consolas" w:cs="Courier New"/>
          <w:color w:val="000088"/>
          <w:sz w:val="24"/>
          <w:szCs w:val="24"/>
        </w:rPr>
        <w:t>const</w:t>
      </w:r>
      <w:proofErr w:type="spellEnd"/>
      <w:r w:rsidRPr="001E1E27">
        <w:rPr>
          <w:rFonts w:ascii="Consolas" w:eastAsia="Times New Roman" w:hAnsi="Consolas" w:cs="Courier New"/>
          <w:color w:val="000000"/>
          <w:sz w:val="24"/>
          <w:szCs w:val="24"/>
        </w:rPr>
        <w:t xml:space="preserve"> PORT </w:t>
      </w:r>
      <w:r w:rsidRPr="001E1E27">
        <w:rPr>
          <w:rFonts w:ascii="Consolas" w:eastAsia="Times New Roman" w:hAnsi="Consolas" w:cs="Courier New"/>
          <w:color w:val="666600"/>
          <w:sz w:val="24"/>
          <w:szCs w:val="24"/>
        </w:rPr>
        <w:t>=</w:t>
      </w:r>
      <w:r w:rsidRPr="001E1E2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1E1E27">
        <w:rPr>
          <w:rFonts w:ascii="Consolas" w:eastAsia="Times New Roman" w:hAnsi="Consolas" w:cs="Courier New"/>
          <w:color w:val="F5871F"/>
          <w:sz w:val="24"/>
          <w:szCs w:val="24"/>
        </w:rPr>
        <w:t>8000</w:t>
      </w:r>
      <w:r w:rsidRPr="001E1E27">
        <w:rPr>
          <w:rFonts w:ascii="Consolas" w:eastAsia="Times New Roman" w:hAnsi="Consolas" w:cs="Courier New"/>
          <w:color w:val="666600"/>
          <w:sz w:val="24"/>
          <w:szCs w:val="24"/>
        </w:rPr>
        <w:t>;</w:t>
      </w:r>
    </w:p>
    <w:p w:rsidR="001E1E27" w:rsidRPr="001E1E27" w:rsidRDefault="001E1E27" w:rsidP="001E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1E1E27">
        <w:rPr>
          <w:rFonts w:ascii="Consolas" w:eastAsia="Times New Roman" w:hAnsi="Consolas" w:cs="Courier New"/>
          <w:color w:val="000000"/>
          <w:sz w:val="24"/>
          <w:szCs w:val="24"/>
        </w:rPr>
        <w:t>app</w:t>
      </w:r>
      <w:r w:rsidRPr="001E1E27">
        <w:rPr>
          <w:rFonts w:ascii="Consolas" w:eastAsia="Times New Roman" w:hAnsi="Consolas" w:cs="Courier New"/>
          <w:color w:val="666600"/>
          <w:sz w:val="24"/>
          <w:szCs w:val="24"/>
        </w:rPr>
        <w:t>.</w:t>
      </w:r>
      <w:r w:rsidRPr="001E1E27">
        <w:rPr>
          <w:rFonts w:ascii="Consolas" w:eastAsia="Times New Roman" w:hAnsi="Consolas" w:cs="Courier New"/>
          <w:color w:val="000000"/>
          <w:sz w:val="24"/>
          <w:szCs w:val="24"/>
        </w:rPr>
        <w:t>listen</w:t>
      </w:r>
      <w:proofErr w:type="spellEnd"/>
      <w:proofErr w:type="gramEnd"/>
      <w:r w:rsidRPr="001E1E27">
        <w:rPr>
          <w:rFonts w:ascii="Consolas" w:eastAsia="Times New Roman" w:hAnsi="Consolas" w:cs="Courier New"/>
          <w:color w:val="666600"/>
          <w:sz w:val="24"/>
          <w:szCs w:val="24"/>
        </w:rPr>
        <w:t>(</w:t>
      </w:r>
      <w:r w:rsidRPr="001E1E27">
        <w:rPr>
          <w:rFonts w:ascii="Consolas" w:eastAsia="Times New Roman" w:hAnsi="Consolas" w:cs="Courier New"/>
          <w:color w:val="000000"/>
          <w:sz w:val="24"/>
          <w:szCs w:val="24"/>
        </w:rPr>
        <w:t>PORT</w:t>
      </w:r>
      <w:r w:rsidRPr="001E1E27">
        <w:rPr>
          <w:rFonts w:ascii="Consolas" w:eastAsia="Times New Roman" w:hAnsi="Consolas" w:cs="Courier New"/>
          <w:color w:val="666600"/>
          <w:sz w:val="24"/>
          <w:szCs w:val="24"/>
        </w:rPr>
        <w:t>,</w:t>
      </w:r>
      <w:r w:rsidRPr="001E1E2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1E1E27">
        <w:rPr>
          <w:rFonts w:ascii="Consolas" w:eastAsia="Times New Roman" w:hAnsi="Consolas" w:cs="Courier New"/>
          <w:color w:val="F5871F"/>
          <w:sz w:val="24"/>
          <w:szCs w:val="24"/>
        </w:rPr>
        <w:t>()</w:t>
      </w:r>
      <w:r w:rsidRPr="001E1E2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1E1E27">
        <w:rPr>
          <w:rFonts w:ascii="Consolas" w:eastAsia="Times New Roman" w:hAnsi="Consolas" w:cs="Courier New"/>
          <w:color w:val="666600"/>
          <w:sz w:val="24"/>
          <w:szCs w:val="24"/>
        </w:rPr>
        <w:t>=&gt;</w:t>
      </w:r>
      <w:r w:rsidRPr="001E1E2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1E1E27">
        <w:rPr>
          <w:rFonts w:ascii="Consolas" w:eastAsia="Times New Roman" w:hAnsi="Consolas" w:cs="Courier New"/>
          <w:color w:val="666600"/>
          <w:sz w:val="24"/>
          <w:szCs w:val="24"/>
        </w:rPr>
        <w:t>{</w:t>
      </w:r>
    </w:p>
    <w:p w:rsidR="001E1E27" w:rsidRPr="001E1E27" w:rsidRDefault="001E1E27" w:rsidP="001E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1E1E27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1E1E27">
        <w:rPr>
          <w:rFonts w:ascii="Consolas" w:eastAsia="Times New Roman" w:hAnsi="Consolas" w:cs="Courier New"/>
          <w:color w:val="F5871F"/>
          <w:sz w:val="24"/>
          <w:szCs w:val="24"/>
        </w:rPr>
        <w:t>console</w:t>
      </w:r>
      <w:r w:rsidRPr="001E1E27">
        <w:rPr>
          <w:rFonts w:ascii="Consolas" w:eastAsia="Times New Roman" w:hAnsi="Consolas" w:cs="Courier New"/>
          <w:color w:val="666600"/>
          <w:sz w:val="24"/>
          <w:szCs w:val="24"/>
        </w:rPr>
        <w:t>.</w:t>
      </w:r>
      <w:r w:rsidRPr="001E1E27">
        <w:rPr>
          <w:rFonts w:ascii="Consolas" w:eastAsia="Times New Roman" w:hAnsi="Consolas" w:cs="Courier New"/>
          <w:color w:val="000000"/>
          <w:sz w:val="24"/>
          <w:szCs w:val="24"/>
        </w:rPr>
        <w:t>log</w:t>
      </w:r>
      <w:r w:rsidRPr="001E1E27">
        <w:rPr>
          <w:rFonts w:ascii="Consolas" w:eastAsia="Times New Roman" w:hAnsi="Consolas" w:cs="Courier New"/>
          <w:color w:val="666600"/>
          <w:sz w:val="24"/>
          <w:szCs w:val="24"/>
        </w:rPr>
        <w:t>(</w:t>
      </w:r>
      <w:r w:rsidRPr="001E1E27">
        <w:rPr>
          <w:rFonts w:ascii="Consolas" w:eastAsia="Times New Roman" w:hAnsi="Consolas" w:cs="Courier New"/>
          <w:color w:val="008800"/>
          <w:sz w:val="24"/>
          <w:szCs w:val="24"/>
        </w:rPr>
        <w:t>`</w:t>
      </w:r>
      <w:r w:rsidR="00F52679">
        <w:rPr>
          <w:rFonts w:ascii="Consolas" w:eastAsia="Times New Roman" w:hAnsi="Consolas" w:cs="Courier New"/>
          <w:color w:val="008800"/>
          <w:sz w:val="24"/>
          <w:szCs w:val="24"/>
        </w:rPr>
        <w:t>[server]: Server is running http</w:t>
      </w:r>
      <w:r w:rsidRPr="001E1E27">
        <w:rPr>
          <w:rFonts w:ascii="Consolas" w:eastAsia="Times New Roman" w:hAnsi="Consolas" w:cs="Courier New"/>
          <w:color w:val="008800"/>
          <w:sz w:val="24"/>
          <w:szCs w:val="24"/>
        </w:rPr>
        <w:t>:</w:t>
      </w:r>
      <w:r w:rsidRPr="001E1E27">
        <w:rPr>
          <w:rFonts w:ascii="Consolas" w:eastAsia="Times New Roman" w:hAnsi="Consolas" w:cs="Courier New"/>
          <w:color w:val="8E908C"/>
          <w:sz w:val="24"/>
          <w:szCs w:val="24"/>
        </w:rPr>
        <w:t>//localhost:${PORT}</w:t>
      </w:r>
      <w:r w:rsidRPr="001E1E27">
        <w:rPr>
          <w:rFonts w:ascii="Consolas" w:eastAsia="Times New Roman" w:hAnsi="Consolas" w:cs="Courier New"/>
          <w:color w:val="008800"/>
          <w:sz w:val="24"/>
          <w:szCs w:val="24"/>
        </w:rPr>
        <w:t>`</w:t>
      </w:r>
      <w:r w:rsidRPr="001E1E27">
        <w:rPr>
          <w:rFonts w:ascii="Consolas" w:eastAsia="Times New Roman" w:hAnsi="Consolas" w:cs="Courier New"/>
          <w:color w:val="666600"/>
          <w:sz w:val="24"/>
          <w:szCs w:val="24"/>
        </w:rPr>
        <w:t>);</w:t>
      </w:r>
    </w:p>
    <w:p w:rsidR="001E1E27" w:rsidRDefault="001E1E27" w:rsidP="001E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66600"/>
          <w:sz w:val="24"/>
          <w:szCs w:val="24"/>
        </w:rPr>
      </w:pPr>
      <w:r w:rsidRPr="001E1E27">
        <w:rPr>
          <w:rFonts w:ascii="Consolas" w:eastAsia="Times New Roman" w:hAnsi="Consolas" w:cs="Courier New"/>
          <w:color w:val="666600"/>
          <w:sz w:val="24"/>
          <w:szCs w:val="24"/>
        </w:rPr>
        <w:t>});</w:t>
      </w:r>
    </w:p>
    <w:p w:rsidR="00B32238" w:rsidRPr="001E1E27" w:rsidRDefault="00B32238" w:rsidP="001E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C"/>
          <w:sz w:val="24"/>
          <w:szCs w:val="24"/>
        </w:rPr>
      </w:pPr>
    </w:p>
    <w:p w:rsidR="001E1E27" w:rsidRDefault="00B32238" w:rsidP="001E1E27">
      <w:pPr>
        <w:shd w:val="clear" w:color="auto" w:fill="FFFFFF"/>
        <w:spacing w:after="100" w:afterAutospacing="1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B32238">
        <w:rPr>
          <w:rFonts w:cstheme="minorHAnsi"/>
          <w:color w:val="222222"/>
          <w:sz w:val="28"/>
          <w:szCs w:val="28"/>
          <w:shd w:val="clear" w:color="auto" w:fill="FFFFFF"/>
        </w:rPr>
        <w:t xml:space="preserve">The </w:t>
      </w:r>
      <w:proofErr w:type="spellStart"/>
      <w:r w:rsidRPr="00B32238">
        <w:rPr>
          <w:rFonts w:cstheme="minorHAnsi"/>
          <w:color w:val="222222"/>
          <w:sz w:val="28"/>
          <w:szCs w:val="28"/>
          <w:shd w:val="clear" w:color="auto" w:fill="FFFFFF"/>
        </w:rPr>
        <w:t>TypeScript</w:t>
      </w:r>
      <w:proofErr w:type="spellEnd"/>
      <w:r w:rsidRPr="00B32238">
        <w:rPr>
          <w:rFonts w:cstheme="minorHAnsi"/>
          <w:color w:val="222222"/>
          <w:sz w:val="28"/>
          <w:szCs w:val="28"/>
          <w:shd w:val="clear" w:color="auto" w:fill="FFFFFF"/>
        </w:rPr>
        <w:t xml:space="preserve"> compiler will handle the conversion of import statements to require statements.</w:t>
      </w:r>
    </w:p>
    <w:p w:rsidR="00B32238" w:rsidRDefault="00B32238" w:rsidP="00B32238">
      <w:pPr>
        <w:pStyle w:val="Heading2"/>
        <w:shd w:val="clear" w:color="auto" w:fill="FFFFFF"/>
        <w:spacing w:before="0"/>
        <w:rPr>
          <w:rFonts w:asciiTheme="minorHAnsi" w:hAnsiTheme="minorHAnsi" w:cstheme="minorHAnsi"/>
          <w:b/>
          <w:color w:val="111111"/>
          <w:sz w:val="32"/>
          <w:szCs w:val="32"/>
        </w:rPr>
      </w:pPr>
      <w:r w:rsidRPr="00B32238">
        <w:rPr>
          <w:rFonts w:asciiTheme="minorHAnsi" w:hAnsiTheme="minorHAnsi" w:cstheme="minorHAnsi"/>
          <w:b/>
          <w:color w:val="111111"/>
          <w:sz w:val="32"/>
          <w:szCs w:val="32"/>
        </w:rPr>
        <w:t xml:space="preserve">Watching file changes with </w:t>
      </w:r>
      <w:proofErr w:type="spellStart"/>
      <w:r w:rsidRPr="00B32238">
        <w:rPr>
          <w:rFonts w:asciiTheme="minorHAnsi" w:hAnsiTheme="minorHAnsi" w:cstheme="minorHAnsi"/>
          <w:b/>
          <w:color w:val="111111"/>
          <w:sz w:val="32"/>
          <w:szCs w:val="32"/>
        </w:rPr>
        <w:t>nodemon</w:t>
      </w:r>
      <w:proofErr w:type="spellEnd"/>
    </w:p>
    <w:p w:rsidR="00B32238" w:rsidRPr="00B32238" w:rsidRDefault="00B32238" w:rsidP="00B32238"/>
    <w:p w:rsidR="00B32238" w:rsidRDefault="00B32238" w:rsidP="00B32238">
      <w:pPr>
        <w:rPr>
          <w:rFonts w:ascii="Consolas" w:eastAsia="Times New Roman" w:hAnsi="Consolas" w:cstheme="minorHAnsi"/>
          <w:b/>
          <w:sz w:val="28"/>
          <w:szCs w:val="28"/>
        </w:rPr>
      </w:pPr>
      <w:r w:rsidRPr="00B32238">
        <w:rPr>
          <w:rFonts w:cstheme="minorHAnsi"/>
          <w:color w:val="222222"/>
          <w:sz w:val="28"/>
          <w:szCs w:val="28"/>
          <w:shd w:val="clear" w:color="auto" w:fill="FFFFFF"/>
        </w:rPr>
        <w:t xml:space="preserve">Another development related utility library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we will</w:t>
      </w:r>
      <w:r w:rsidRPr="00B32238">
        <w:rPr>
          <w:rFonts w:cstheme="minorHAnsi"/>
          <w:color w:val="222222"/>
          <w:sz w:val="28"/>
          <w:szCs w:val="28"/>
          <w:shd w:val="clear" w:color="auto" w:fill="FFFFFF"/>
        </w:rPr>
        <w:t xml:space="preserve"> use when working on Node.js projects is </w:t>
      </w:r>
      <w:proofErr w:type="spellStart"/>
      <w:r w:rsidRPr="00B32238">
        <w:rPr>
          <w:rFonts w:cstheme="minorHAnsi"/>
          <w:b/>
          <w:color w:val="BD4147"/>
          <w:sz w:val="28"/>
          <w:szCs w:val="28"/>
          <w:shd w:val="clear" w:color="auto" w:fill="F7F7F9"/>
        </w:rPr>
        <w:fldChar w:fldCharType="begin"/>
      </w:r>
      <w:r w:rsidRPr="00B32238">
        <w:rPr>
          <w:rFonts w:cstheme="minorHAnsi"/>
          <w:b/>
          <w:color w:val="BD4147"/>
          <w:sz w:val="28"/>
          <w:szCs w:val="28"/>
          <w:shd w:val="clear" w:color="auto" w:fill="F7F7F9"/>
        </w:rPr>
        <w:instrText xml:space="preserve"> HYPERLINK "https://www.npmjs.com/package/nodemon" \t "_blank" </w:instrText>
      </w:r>
      <w:r w:rsidRPr="00B32238">
        <w:rPr>
          <w:rFonts w:cstheme="minorHAnsi"/>
          <w:b/>
          <w:color w:val="BD4147"/>
          <w:sz w:val="28"/>
          <w:szCs w:val="28"/>
          <w:shd w:val="clear" w:color="auto" w:fill="F7F7F9"/>
        </w:rPr>
        <w:fldChar w:fldCharType="separate"/>
      </w:r>
      <w:r w:rsidRPr="00B32238">
        <w:rPr>
          <w:rFonts w:cstheme="minorHAnsi"/>
          <w:b/>
          <w:color w:val="764ABC"/>
          <w:sz w:val="28"/>
          <w:szCs w:val="28"/>
        </w:rPr>
        <w:t>nodemon</w:t>
      </w:r>
      <w:proofErr w:type="spellEnd"/>
      <w:r w:rsidRPr="00B32238">
        <w:rPr>
          <w:rFonts w:cstheme="minorHAnsi"/>
          <w:b/>
          <w:color w:val="BD4147"/>
          <w:sz w:val="28"/>
          <w:szCs w:val="28"/>
          <w:shd w:val="clear" w:color="auto" w:fill="F7F7F9"/>
        </w:rPr>
        <w:fldChar w:fldCharType="end"/>
      </w:r>
      <w:r w:rsidRPr="00B32238">
        <w:rPr>
          <w:rFonts w:cstheme="minorHAnsi"/>
          <w:b/>
          <w:color w:val="222222"/>
          <w:sz w:val="28"/>
          <w:szCs w:val="28"/>
          <w:shd w:val="clear" w:color="auto" w:fill="FFFFFF"/>
        </w:rPr>
        <w:t>.</w:t>
      </w:r>
      <w:r w:rsidRPr="00B32238">
        <w:rPr>
          <w:rFonts w:cstheme="minorHAnsi"/>
          <w:color w:val="222222"/>
          <w:sz w:val="28"/>
          <w:szCs w:val="28"/>
          <w:shd w:val="clear" w:color="auto" w:fill="FFFFFF"/>
        </w:rPr>
        <w:t xml:space="preserve"> Let’s install this using the command below: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br/>
      </w:r>
      <w:proofErr w:type="spellStart"/>
      <w:r w:rsidRPr="005F17BF">
        <w:rPr>
          <w:rFonts w:eastAsia="Times New Roman" w:cs="Courier New"/>
          <w:b/>
          <w:color w:val="F5871F"/>
          <w:sz w:val="28"/>
          <w:szCs w:val="28"/>
        </w:rPr>
        <w:t>npm</w:t>
      </w:r>
      <w:proofErr w:type="spellEnd"/>
      <w:r w:rsidRPr="002515F9">
        <w:rPr>
          <w:rFonts w:eastAsia="Times New Roman" w:cstheme="minorHAnsi"/>
          <w:sz w:val="28"/>
          <w:szCs w:val="28"/>
        </w:rPr>
        <w:t xml:space="preserve"> </w:t>
      </w:r>
      <w:r w:rsidRPr="002515F9">
        <w:rPr>
          <w:rFonts w:ascii="Consolas" w:eastAsia="Times New Roman" w:hAnsi="Consolas" w:cstheme="minorHAnsi"/>
          <w:b/>
          <w:sz w:val="28"/>
          <w:szCs w:val="28"/>
        </w:rPr>
        <w:t>i</w:t>
      </w:r>
      <w:r>
        <w:rPr>
          <w:rFonts w:ascii="Consolas" w:eastAsia="Times New Roman" w:hAnsi="Consolas" w:cstheme="minorHAnsi"/>
          <w:b/>
          <w:sz w:val="28"/>
          <w:szCs w:val="28"/>
        </w:rPr>
        <w:t xml:space="preserve">nstall –g </w:t>
      </w:r>
      <w:proofErr w:type="spellStart"/>
      <w:r>
        <w:rPr>
          <w:rFonts w:ascii="Consolas" w:eastAsia="Times New Roman" w:hAnsi="Consolas" w:cstheme="minorHAnsi"/>
          <w:b/>
          <w:sz w:val="28"/>
          <w:szCs w:val="28"/>
        </w:rPr>
        <w:t>nodemon</w:t>
      </w:r>
      <w:proofErr w:type="spellEnd"/>
    </w:p>
    <w:p w:rsidR="00B32238" w:rsidRDefault="00B32238" w:rsidP="00B32238">
      <w:pPr>
        <w:rPr>
          <w:rFonts w:ascii="Consolas" w:eastAsia="Times New Roman" w:hAnsi="Consolas" w:cstheme="minorHAnsi"/>
          <w:b/>
          <w:sz w:val="28"/>
          <w:szCs w:val="28"/>
        </w:rPr>
      </w:pPr>
    </w:p>
    <w:p w:rsidR="00B32238" w:rsidRPr="00B32238" w:rsidRDefault="00B32238" w:rsidP="00B32238">
      <w:pPr>
        <w:shd w:val="clear" w:color="auto" w:fill="FFFFFF"/>
        <w:spacing w:after="100" w:afterAutospacing="1"/>
        <w:rPr>
          <w:rFonts w:eastAsia="Times New Roman" w:cstheme="minorHAnsi"/>
          <w:color w:val="222222"/>
          <w:sz w:val="28"/>
          <w:szCs w:val="28"/>
        </w:rPr>
      </w:pPr>
      <w:proofErr w:type="spellStart"/>
      <w:r w:rsidRPr="00B32238">
        <w:rPr>
          <w:rFonts w:eastAsia="Times New Roman" w:cstheme="minorHAnsi"/>
          <w:b/>
          <w:color w:val="BD4147"/>
          <w:sz w:val="28"/>
          <w:szCs w:val="28"/>
          <w:shd w:val="clear" w:color="auto" w:fill="F7F7F9"/>
        </w:rPr>
        <w:t>nodemon</w:t>
      </w:r>
      <w:proofErr w:type="spellEnd"/>
      <w:r w:rsidRPr="00B32238">
        <w:rPr>
          <w:rFonts w:eastAsia="Times New Roman" w:cstheme="minorHAnsi"/>
          <w:color w:val="222222"/>
          <w:sz w:val="28"/>
          <w:szCs w:val="28"/>
        </w:rPr>
        <w:t> is a tool that helps develop Node.js based applications by automatically restarting the Node application when file changes in the directory are detected. To use it, you may add a </w:t>
      </w:r>
      <w:r w:rsidRPr="00B32238">
        <w:rPr>
          <w:rFonts w:eastAsia="Times New Roman" w:cstheme="minorHAnsi"/>
          <w:b/>
          <w:color w:val="BD4147"/>
          <w:sz w:val="28"/>
          <w:szCs w:val="28"/>
          <w:shd w:val="clear" w:color="auto" w:fill="F7F7F9"/>
        </w:rPr>
        <w:t>start</w:t>
      </w:r>
      <w:r w:rsidRPr="00B32238">
        <w:rPr>
          <w:rFonts w:eastAsia="Times New Roman" w:cstheme="minorHAnsi"/>
          <w:color w:val="222222"/>
          <w:sz w:val="28"/>
          <w:szCs w:val="28"/>
        </w:rPr>
        <w:t> script in the </w:t>
      </w:r>
      <w:proofErr w:type="spellStart"/>
      <w:proofErr w:type="gramStart"/>
      <w:r w:rsidRPr="00B32238">
        <w:rPr>
          <w:rFonts w:eastAsia="Times New Roman" w:cstheme="minorHAnsi"/>
          <w:b/>
          <w:color w:val="BD4147"/>
          <w:sz w:val="28"/>
          <w:szCs w:val="28"/>
          <w:shd w:val="clear" w:color="auto" w:fill="F7F7F9"/>
        </w:rPr>
        <w:t>package.json</w:t>
      </w:r>
      <w:proofErr w:type="spellEnd"/>
      <w:proofErr w:type="gramEnd"/>
      <w:r w:rsidRPr="00B32238">
        <w:rPr>
          <w:rFonts w:eastAsia="Times New Roman" w:cstheme="minorHAnsi"/>
          <w:color w:val="222222"/>
          <w:sz w:val="28"/>
          <w:szCs w:val="28"/>
        </w:rPr>
        <w:t> file as specified below:</w:t>
      </w:r>
    </w:p>
    <w:p w:rsidR="00B32238" w:rsidRPr="00B32238" w:rsidRDefault="00B32238" w:rsidP="00B3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B32238">
        <w:rPr>
          <w:rFonts w:ascii="Consolas" w:eastAsia="Times New Roman" w:hAnsi="Consolas" w:cs="Courier New"/>
          <w:color w:val="718C00"/>
          <w:sz w:val="24"/>
          <w:szCs w:val="24"/>
        </w:rPr>
        <w:lastRenderedPageBreak/>
        <w:t>"scripts"</w:t>
      </w:r>
      <w:r w:rsidRPr="00B32238">
        <w:rPr>
          <w:rFonts w:ascii="Consolas" w:eastAsia="Times New Roman" w:hAnsi="Consolas" w:cs="Courier New"/>
          <w:color w:val="666600"/>
          <w:sz w:val="24"/>
          <w:szCs w:val="24"/>
        </w:rPr>
        <w:t>:</w:t>
      </w:r>
      <w:r w:rsidRPr="00B32238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B32238">
        <w:rPr>
          <w:rFonts w:ascii="Consolas" w:eastAsia="Times New Roman" w:hAnsi="Consolas" w:cs="Courier New"/>
          <w:color w:val="666600"/>
          <w:sz w:val="24"/>
          <w:szCs w:val="24"/>
        </w:rPr>
        <w:t>{</w:t>
      </w:r>
    </w:p>
    <w:p w:rsidR="00B32238" w:rsidRPr="00B32238" w:rsidRDefault="00B32238" w:rsidP="00B3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B32238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B32238">
        <w:rPr>
          <w:rFonts w:ascii="Consolas" w:eastAsia="Times New Roman" w:hAnsi="Consolas" w:cs="Courier New"/>
          <w:color w:val="718C00"/>
          <w:sz w:val="24"/>
          <w:szCs w:val="24"/>
        </w:rPr>
        <w:t>"start"</w:t>
      </w:r>
      <w:r w:rsidRPr="00B32238">
        <w:rPr>
          <w:rFonts w:ascii="Consolas" w:eastAsia="Times New Roman" w:hAnsi="Consolas" w:cs="Courier New"/>
          <w:color w:val="666600"/>
          <w:sz w:val="24"/>
          <w:szCs w:val="24"/>
        </w:rPr>
        <w:t>:</w:t>
      </w:r>
      <w:r w:rsidRPr="00B32238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B32238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proofErr w:type="spellStart"/>
      <w:r w:rsidRPr="00B32238">
        <w:rPr>
          <w:rFonts w:ascii="Consolas" w:eastAsia="Times New Roman" w:hAnsi="Consolas" w:cs="Courier New"/>
          <w:color w:val="718C00"/>
          <w:sz w:val="24"/>
          <w:szCs w:val="24"/>
        </w:rPr>
        <w:t>nodemon</w:t>
      </w:r>
      <w:proofErr w:type="spellEnd"/>
      <w:r w:rsidRPr="00B32238">
        <w:rPr>
          <w:rFonts w:ascii="Consolas" w:eastAsia="Times New Roman" w:hAnsi="Consolas" w:cs="Courier New"/>
          <w:color w:val="718C00"/>
          <w:sz w:val="24"/>
          <w:szCs w:val="24"/>
        </w:rPr>
        <w:t xml:space="preserve"> </w:t>
      </w:r>
      <w:proofErr w:type="spellStart"/>
      <w:r w:rsidRPr="00B32238">
        <w:rPr>
          <w:rFonts w:ascii="Consolas" w:eastAsia="Times New Roman" w:hAnsi="Consolas" w:cs="Courier New"/>
          <w:color w:val="718C00"/>
          <w:sz w:val="24"/>
          <w:szCs w:val="24"/>
        </w:rPr>
        <w:t>index.ts</w:t>
      </w:r>
      <w:proofErr w:type="spellEnd"/>
      <w:r w:rsidRPr="00B32238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r w:rsidRPr="00B32238">
        <w:rPr>
          <w:rFonts w:ascii="Consolas" w:eastAsia="Times New Roman" w:hAnsi="Consolas" w:cs="Courier New"/>
          <w:color w:val="666600"/>
          <w:sz w:val="24"/>
          <w:szCs w:val="24"/>
        </w:rPr>
        <w:t>,</w:t>
      </w:r>
    </w:p>
    <w:p w:rsidR="00B32238" w:rsidRPr="00B32238" w:rsidRDefault="00B32238" w:rsidP="00B3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C"/>
          <w:sz w:val="24"/>
          <w:szCs w:val="24"/>
        </w:rPr>
      </w:pPr>
      <w:r w:rsidRPr="00B32238">
        <w:rPr>
          <w:rFonts w:ascii="Consolas" w:eastAsia="Times New Roman" w:hAnsi="Consolas" w:cs="Courier New"/>
          <w:color w:val="666600"/>
          <w:sz w:val="24"/>
          <w:szCs w:val="24"/>
        </w:rPr>
        <w:t>},</w:t>
      </w:r>
    </w:p>
    <w:p w:rsidR="00B32238" w:rsidRDefault="00B32238" w:rsidP="00B32238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B32238">
        <w:rPr>
          <w:rFonts w:cstheme="minorHAnsi"/>
          <w:color w:val="222222"/>
          <w:sz w:val="28"/>
          <w:szCs w:val="28"/>
          <w:shd w:val="clear" w:color="auto" w:fill="FFFFFF"/>
        </w:rPr>
        <w:t>Now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, open terminal</w:t>
      </w:r>
      <w:r w:rsidRPr="00B32238">
        <w:rPr>
          <w:rFonts w:cstheme="minorHAnsi"/>
          <w:color w:val="222222"/>
          <w:sz w:val="28"/>
          <w:szCs w:val="28"/>
          <w:shd w:val="clear" w:color="auto" w:fill="FFFFFF"/>
        </w:rPr>
        <w:t>, and run</w:t>
      </w:r>
      <w:r w:rsidRPr="00B32238">
        <w:rPr>
          <w:rStyle w:val="pln"/>
          <w:rFonts w:cstheme="minorHAnsi"/>
          <w:color w:val="BD4147"/>
          <w:sz w:val="28"/>
          <w:szCs w:val="28"/>
          <w:shd w:val="clear" w:color="auto" w:fill="F7F7F9"/>
        </w:rPr>
        <w:t xml:space="preserve"> </w:t>
      </w:r>
      <w:proofErr w:type="spellStart"/>
      <w:r w:rsidRPr="00B32238"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npm</w:t>
      </w:r>
      <w:proofErr w:type="spellEnd"/>
      <w:r w:rsidRPr="00B32238"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 xml:space="preserve"> start</w:t>
      </w:r>
      <w:r w:rsidRPr="00B32238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:rsidR="00B32238" w:rsidRDefault="00B32238" w:rsidP="00B32238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B32238" w:rsidRDefault="00B32238" w:rsidP="00B32238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B32238">
        <w:rPr>
          <w:rFonts w:cstheme="minorHAnsi"/>
          <w:color w:val="222222"/>
          <w:sz w:val="28"/>
          <w:szCs w:val="28"/>
          <w:shd w:val="clear" w:color="auto" w:fill="FFFFFF"/>
        </w:rPr>
        <w:t>The </w:t>
      </w:r>
      <w:proofErr w:type="spellStart"/>
      <w:r w:rsidRPr="00B32238"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ts</w:t>
      </w:r>
      <w:proofErr w:type="spellEnd"/>
      <w:r w:rsidRPr="00B32238">
        <w:rPr>
          <w:rStyle w:val="pun"/>
          <w:rFonts w:cstheme="minorHAnsi"/>
          <w:b/>
          <w:color w:val="BD4147"/>
          <w:sz w:val="28"/>
          <w:szCs w:val="28"/>
          <w:shd w:val="clear" w:color="auto" w:fill="F7F7F9"/>
        </w:rPr>
        <w:t>-</w:t>
      </w:r>
      <w:r w:rsidRPr="00B32238"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node</w:t>
      </w:r>
      <w:r w:rsidRPr="00B32238">
        <w:rPr>
          <w:rFonts w:cstheme="minorHAnsi"/>
          <w:color w:val="222222"/>
          <w:sz w:val="28"/>
          <w:szCs w:val="28"/>
          <w:shd w:val="clear" w:color="auto" w:fill="FFFFFF"/>
        </w:rPr>
        <w:t xml:space="preserve"> utility checks for any file changes in the current </w:t>
      </w:r>
      <w:proofErr w:type="spellStart"/>
      <w:r w:rsidRPr="00B32238">
        <w:rPr>
          <w:rFonts w:cstheme="minorHAnsi"/>
          <w:color w:val="222222"/>
          <w:sz w:val="28"/>
          <w:szCs w:val="28"/>
          <w:shd w:val="clear" w:color="auto" w:fill="FFFFFF"/>
        </w:rPr>
        <w:t>TypeScript</w:t>
      </w:r>
      <w:proofErr w:type="spellEnd"/>
      <w:r w:rsidRPr="00B32238">
        <w:rPr>
          <w:rFonts w:cstheme="minorHAnsi"/>
          <w:color w:val="222222"/>
          <w:sz w:val="28"/>
          <w:szCs w:val="28"/>
          <w:shd w:val="clear" w:color="auto" w:fill="FFFFFF"/>
        </w:rPr>
        <w:t xml:space="preserve"> project. If there is a </w:t>
      </w:r>
      <w:proofErr w:type="spellStart"/>
      <w:r w:rsidRPr="00B32238">
        <w:rPr>
          <w:rFonts w:cstheme="minorHAnsi"/>
          <w:color w:val="222222"/>
          <w:sz w:val="28"/>
          <w:szCs w:val="28"/>
          <w:shd w:val="clear" w:color="auto" w:fill="FFFFFF"/>
        </w:rPr>
        <w:t>TypeScript</w:t>
      </w:r>
      <w:proofErr w:type="spellEnd"/>
      <w:r w:rsidRPr="00B32238">
        <w:rPr>
          <w:rFonts w:cstheme="minorHAnsi"/>
          <w:color w:val="222222"/>
          <w:sz w:val="28"/>
          <w:szCs w:val="28"/>
          <w:shd w:val="clear" w:color="auto" w:fill="FFFFFF"/>
        </w:rPr>
        <w:t xml:space="preserve"> error, this module will let the </w:t>
      </w:r>
      <w:proofErr w:type="spellStart"/>
      <w:r w:rsidRPr="00B32238"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nodemon</w:t>
      </w:r>
      <w:proofErr w:type="spellEnd"/>
      <w:r w:rsidRPr="00B32238">
        <w:rPr>
          <w:rFonts w:cstheme="minorHAnsi"/>
          <w:color w:val="222222"/>
          <w:sz w:val="28"/>
          <w:szCs w:val="28"/>
          <w:shd w:val="clear" w:color="auto" w:fill="FFFFFF"/>
        </w:rPr>
        <w:t> crash the server and instead display that error.</w:t>
      </w:r>
    </w:p>
    <w:p w:rsidR="00B32238" w:rsidRDefault="00B32238" w:rsidP="00B32238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B32238" w:rsidRPr="00B32238" w:rsidRDefault="00B32238" w:rsidP="00B32238">
      <w:pPr>
        <w:pStyle w:val="Heading2"/>
        <w:shd w:val="clear" w:color="auto" w:fill="FFFFFF"/>
        <w:spacing w:before="0"/>
        <w:rPr>
          <w:rFonts w:asciiTheme="minorHAnsi" w:hAnsiTheme="minorHAnsi" w:cstheme="minorHAnsi"/>
          <w:b/>
          <w:color w:val="111111"/>
          <w:sz w:val="32"/>
          <w:szCs w:val="32"/>
        </w:rPr>
      </w:pPr>
      <w:r w:rsidRPr="00B32238">
        <w:rPr>
          <w:rFonts w:asciiTheme="minorHAnsi" w:hAnsiTheme="minorHAnsi" w:cstheme="minorHAnsi"/>
          <w:b/>
          <w:color w:val="111111"/>
          <w:sz w:val="32"/>
          <w:szCs w:val="32"/>
        </w:rPr>
        <w:t xml:space="preserve">Compile a </w:t>
      </w:r>
      <w:proofErr w:type="spellStart"/>
      <w:r w:rsidRPr="00B32238">
        <w:rPr>
          <w:rFonts w:asciiTheme="minorHAnsi" w:hAnsiTheme="minorHAnsi" w:cstheme="minorHAnsi"/>
          <w:b/>
          <w:color w:val="111111"/>
          <w:sz w:val="32"/>
          <w:szCs w:val="32"/>
        </w:rPr>
        <w:t>TypeScript</w:t>
      </w:r>
      <w:proofErr w:type="spellEnd"/>
      <w:r w:rsidRPr="00B32238">
        <w:rPr>
          <w:rFonts w:asciiTheme="minorHAnsi" w:hAnsiTheme="minorHAnsi" w:cstheme="minorHAnsi"/>
          <w:b/>
          <w:color w:val="111111"/>
          <w:sz w:val="32"/>
          <w:szCs w:val="32"/>
        </w:rPr>
        <w:t xml:space="preserve"> project</w:t>
      </w:r>
    </w:p>
    <w:p w:rsidR="00B32238" w:rsidRPr="00B32238" w:rsidRDefault="00B32238" w:rsidP="00B32238"/>
    <w:p w:rsidR="00B32238" w:rsidRPr="003A112B" w:rsidRDefault="00B32238" w:rsidP="00B3223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3A112B">
        <w:rPr>
          <w:rFonts w:asciiTheme="minorHAnsi" w:hAnsiTheme="minorHAnsi" w:cstheme="minorHAnsi"/>
          <w:color w:val="222222"/>
          <w:sz w:val="28"/>
          <w:szCs w:val="28"/>
        </w:rPr>
        <w:t xml:space="preserve">To compile a </w:t>
      </w:r>
      <w:proofErr w:type="spellStart"/>
      <w:r w:rsidRPr="003A112B">
        <w:rPr>
          <w:rFonts w:asciiTheme="minorHAnsi" w:hAnsiTheme="minorHAnsi" w:cstheme="minorHAnsi"/>
          <w:color w:val="222222"/>
          <w:sz w:val="28"/>
          <w:szCs w:val="28"/>
        </w:rPr>
        <w:t>TypeScript</w:t>
      </w:r>
      <w:proofErr w:type="spellEnd"/>
      <w:r w:rsidRPr="003A112B">
        <w:rPr>
          <w:rFonts w:asciiTheme="minorHAnsi" w:hAnsiTheme="minorHAnsi" w:cstheme="minorHAnsi"/>
          <w:color w:val="222222"/>
          <w:sz w:val="28"/>
          <w:szCs w:val="28"/>
        </w:rPr>
        <w:t xml:space="preserve"> project to a valid JavaScript one, start by declaring a new script called </w:t>
      </w:r>
      <w:r w:rsidRPr="003A112B">
        <w:rPr>
          <w:rStyle w:val="pln"/>
          <w:rFonts w:asciiTheme="minorHAnsi" w:eastAsiaTheme="majorEastAsia" w:hAnsiTheme="minorHAnsi" w:cstheme="minorHAnsi"/>
          <w:color w:val="BD4147"/>
          <w:sz w:val="28"/>
          <w:szCs w:val="28"/>
          <w:shd w:val="clear" w:color="auto" w:fill="F7F7F9"/>
        </w:rPr>
        <w:t>build</w:t>
      </w:r>
      <w:r w:rsidRPr="003A112B">
        <w:rPr>
          <w:rFonts w:asciiTheme="minorHAnsi" w:hAnsiTheme="minorHAnsi" w:cstheme="minorHAnsi"/>
          <w:color w:val="222222"/>
          <w:sz w:val="28"/>
          <w:szCs w:val="28"/>
        </w:rPr>
        <w:t> inside the </w:t>
      </w:r>
      <w:proofErr w:type="spellStart"/>
      <w:proofErr w:type="gramStart"/>
      <w:r w:rsidRPr="003A112B">
        <w:rPr>
          <w:rStyle w:val="kwd"/>
          <w:rFonts w:asciiTheme="minorHAnsi" w:eastAsiaTheme="majorEastAsia" w:hAnsiTheme="minorHAnsi" w:cstheme="minorHAnsi"/>
          <w:b/>
          <w:color w:val="BD4147"/>
          <w:sz w:val="28"/>
          <w:szCs w:val="28"/>
          <w:shd w:val="clear" w:color="auto" w:fill="F7F7F9"/>
        </w:rPr>
        <w:t>package</w:t>
      </w:r>
      <w:r w:rsidRPr="003A112B">
        <w:rPr>
          <w:rStyle w:val="pun"/>
          <w:rFonts w:asciiTheme="minorHAnsi" w:eastAsiaTheme="majorEastAsia" w:hAnsiTheme="minorHAnsi" w:cstheme="minorHAnsi"/>
          <w:b/>
          <w:color w:val="BD4147"/>
          <w:sz w:val="28"/>
          <w:szCs w:val="28"/>
          <w:shd w:val="clear" w:color="auto" w:fill="F7F7F9"/>
        </w:rPr>
        <w:t>.</w:t>
      </w:r>
      <w:r w:rsidRPr="003A112B">
        <w:rPr>
          <w:rStyle w:val="pln"/>
          <w:rFonts w:asciiTheme="minorHAnsi" w:eastAsiaTheme="majorEastAsia" w:hAnsiTheme="minorHAnsi" w:cstheme="minorHAnsi"/>
          <w:b/>
          <w:color w:val="BD4147"/>
          <w:sz w:val="28"/>
          <w:szCs w:val="28"/>
          <w:shd w:val="clear" w:color="auto" w:fill="F7F7F9"/>
        </w:rPr>
        <w:t>json</w:t>
      </w:r>
      <w:proofErr w:type="spellEnd"/>
      <w:proofErr w:type="gramEnd"/>
      <w:r w:rsidRPr="003A112B">
        <w:rPr>
          <w:rFonts w:asciiTheme="minorHAnsi" w:hAnsiTheme="minorHAnsi" w:cstheme="minorHAnsi"/>
          <w:color w:val="222222"/>
          <w:sz w:val="28"/>
          <w:szCs w:val="28"/>
        </w:rPr>
        <w:t> file:</w:t>
      </w:r>
    </w:p>
    <w:p w:rsidR="00B32238" w:rsidRDefault="00B32238" w:rsidP="00B32238">
      <w:pPr>
        <w:pStyle w:val="HTMLPreformatted"/>
        <w:rPr>
          <w:rStyle w:val="pln"/>
          <w:color w:val="000000"/>
          <w:sz w:val="24"/>
          <w:szCs w:val="24"/>
        </w:rPr>
      </w:pPr>
      <w:r>
        <w:rPr>
          <w:rStyle w:val="hljs-string"/>
          <w:color w:val="718C00"/>
          <w:sz w:val="24"/>
          <w:szCs w:val="24"/>
        </w:rPr>
        <w:t>"scripts"</w:t>
      </w:r>
      <w:r>
        <w:rPr>
          <w:rStyle w:val="pun"/>
          <w:color w:val="666600"/>
          <w:sz w:val="24"/>
          <w:szCs w:val="24"/>
        </w:rPr>
        <w:t>: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{</w:t>
      </w:r>
    </w:p>
    <w:p w:rsidR="00B32238" w:rsidRDefault="00B32238" w:rsidP="00B32238">
      <w:pPr>
        <w:pStyle w:val="HTMLPreformatted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hljs-string"/>
          <w:color w:val="718C00"/>
          <w:sz w:val="24"/>
          <w:szCs w:val="24"/>
        </w:rPr>
        <w:t>"build"</w:t>
      </w:r>
      <w:r>
        <w:rPr>
          <w:rStyle w:val="pun"/>
          <w:color w:val="666600"/>
          <w:sz w:val="24"/>
          <w:szCs w:val="24"/>
        </w:rPr>
        <w:t>: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hljs-string"/>
          <w:color w:val="718C00"/>
          <w:sz w:val="24"/>
          <w:szCs w:val="24"/>
        </w:rPr>
        <w:t>"</w:t>
      </w:r>
      <w:proofErr w:type="spellStart"/>
      <w:r>
        <w:rPr>
          <w:rStyle w:val="hljs-string"/>
          <w:color w:val="718C00"/>
          <w:sz w:val="24"/>
          <w:szCs w:val="24"/>
        </w:rPr>
        <w:t>tsc</w:t>
      </w:r>
      <w:proofErr w:type="spellEnd"/>
      <w:r>
        <w:rPr>
          <w:rStyle w:val="hljs-string"/>
          <w:color w:val="718C00"/>
          <w:sz w:val="24"/>
          <w:szCs w:val="24"/>
        </w:rPr>
        <w:t xml:space="preserve"> --</w:t>
      </w:r>
      <w:proofErr w:type="gramStart"/>
      <w:r>
        <w:rPr>
          <w:rStyle w:val="hljs-string"/>
          <w:color w:val="718C00"/>
          <w:sz w:val="24"/>
          <w:szCs w:val="24"/>
        </w:rPr>
        <w:t>project .</w:t>
      </w:r>
      <w:proofErr w:type="gramEnd"/>
      <w:r>
        <w:rPr>
          <w:rStyle w:val="hljs-string"/>
          <w:color w:val="718C00"/>
          <w:sz w:val="24"/>
          <w:szCs w:val="24"/>
        </w:rPr>
        <w:t>/"</w:t>
      </w:r>
      <w:r>
        <w:rPr>
          <w:rStyle w:val="pun"/>
          <w:color w:val="666600"/>
          <w:sz w:val="24"/>
          <w:szCs w:val="24"/>
        </w:rPr>
        <w:t>,</w:t>
      </w:r>
    </w:p>
    <w:p w:rsidR="00B32238" w:rsidRDefault="00B32238" w:rsidP="00B32238">
      <w:pPr>
        <w:pStyle w:val="HTMLPreformatted"/>
        <w:rPr>
          <w:rStyle w:val="pun"/>
          <w:color w:val="666600"/>
          <w:sz w:val="24"/>
          <w:szCs w:val="24"/>
        </w:rPr>
      </w:pPr>
      <w:r>
        <w:rPr>
          <w:rStyle w:val="pun"/>
          <w:color w:val="666600"/>
          <w:sz w:val="24"/>
          <w:szCs w:val="24"/>
        </w:rPr>
        <w:t>},</w:t>
      </w:r>
    </w:p>
    <w:p w:rsidR="003A112B" w:rsidRDefault="003A112B" w:rsidP="00B32238">
      <w:pPr>
        <w:pStyle w:val="HTMLPreformatted"/>
        <w:rPr>
          <w:color w:val="4D4D4C"/>
          <w:sz w:val="24"/>
          <w:szCs w:val="24"/>
        </w:rPr>
      </w:pPr>
    </w:p>
    <w:p w:rsidR="00B32238" w:rsidRPr="003A112B" w:rsidRDefault="00B32238" w:rsidP="00B3223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8"/>
          <w:szCs w:val="28"/>
        </w:rPr>
      </w:pPr>
      <w:proofErr w:type="spellStart"/>
      <w:r w:rsidRPr="003A112B">
        <w:rPr>
          <w:rFonts w:asciiTheme="minorHAnsi" w:hAnsiTheme="minorHAnsi" w:cstheme="minorHAnsi"/>
          <w:color w:val="222222"/>
          <w:sz w:val="28"/>
          <w:szCs w:val="28"/>
        </w:rPr>
        <w:t>TypeScript</w:t>
      </w:r>
      <w:proofErr w:type="spellEnd"/>
      <w:r w:rsidRPr="003A112B">
        <w:rPr>
          <w:rFonts w:asciiTheme="minorHAnsi" w:hAnsiTheme="minorHAnsi" w:cstheme="minorHAnsi"/>
          <w:color w:val="222222"/>
          <w:sz w:val="28"/>
          <w:szCs w:val="28"/>
        </w:rPr>
        <w:t xml:space="preserve"> provides a command to compile the code called </w:t>
      </w:r>
      <w:proofErr w:type="spellStart"/>
      <w:r w:rsidRPr="003A112B">
        <w:rPr>
          <w:rStyle w:val="pln"/>
          <w:rFonts w:asciiTheme="minorHAnsi" w:eastAsiaTheme="majorEastAsia" w:hAnsiTheme="minorHAnsi" w:cstheme="minorHAnsi"/>
          <w:b/>
          <w:color w:val="BD4147"/>
          <w:sz w:val="28"/>
          <w:szCs w:val="28"/>
          <w:shd w:val="clear" w:color="auto" w:fill="F7F7F9"/>
        </w:rPr>
        <w:t>tsc</w:t>
      </w:r>
      <w:proofErr w:type="spellEnd"/>
      <w:r w:rsidRPr="003A112B">
        <w:rPr>
          <w:rFonts w:asciiTheme="minorHAnsi" w:hAnsiTheme="minorHAnsi" w:cstheme="minorHAnsi"/>
          <w:color w:val="222222"/>
          <w:sz w:val="28"/>
          <w:szCs w:val="28"/>
        </w:rPr>
        <w:t>. This command demands a flag to specify as to what to compile. The </w:t>
      </w:r>
      <w:r w:rsidRPr="003A112B">
        <w:rPr>
          <w:rStyle w:val="pun"/>
          <w:rFonts w:asciiTheme="minorHAnsi" w:eastAsiaTheme="majorEastAsia" w:hAnsiTheme="minorHAnsi" w:cstheme="minorHAnsi"/>
          <w:b/>
          <w:color w:val="BD4147"/>
          <w:sz w:val="28"/>
          <w:szCs w:val="28"/>
          <w:shd w:val="clear" w:color="auto" w:fill="F7F7F9"/>
        </w:rPr>
        <w:t>--</w:t>
      </w:r>
      <w:r w:rsidRPr="003A112B">
        <w:rPr>
          <w:rStyle w:val="pln"/>
          <w:rFonts w:asciiTheme="minorHAnsi" w:eastAsiaTheme="majorEastAsia" w:hAnsiTheme="minorHAnsi" w:cstheme="minorHAnsi"/>
          <w:b/>
          <w:color w:val="BD4147"/>
          <w:sz w:val="28"/>
          <w:szCs w:val="28"/>
          <w:shd w:val="clear" w:color="auto" w:fill="F7F7F9"/>
        </w:rPr>
        <w:t>project</w:t>
      </w:r>
      <w:r w:rsidRPr="003A112B">
        <w:rPr>
          <w:rFonts w:asciiTheme="minorHAnsi" w:hAnsiTheme="minorHAnsi" w:cstheme="minorHAnsi"/>
          <w:color w:val="222222"/>
          <w:sz w:val="28"/>
          <w:szCs w:val="28"/>
        </w:rPr>
        <w:t> (shorthand: </w:t>
      </w:r>
      <w:r w:rsidRPr="003A112B">
        <w:rPr>
          <w:rStyle w:val="pun"/>
          <w:rFonts w:asciiTheme="minorHAnsi" w:eastAsiaTheme="majorEastAsia" w:hAnsiTheme="minorHAnsi" w:cstheme="minorHAnsi"/>
          <w:b/>
          <w:color w:val="BD4147"/>
          <w:sz w:val="28"/>
          <w:szCs w:val="28"/>
          <w:shd w:val="clear" w:color="auto" w:fill="F7F7F9"/>
        </w:rPr>
        <w:t>-</w:t>
      </w:r>
      <w:r w:rsidRPr="003A112B">
        <w:rPr>
          <w:rStyle w:val="pln"/>
          <w:rFonts w:asciiTheme="minorHAnsi" w:eastAsiaTheme="majorEastAsia" w:hAnsiTheme="minorHAnsi" w:cstheme="minorHAnsi"/>
          <w:b/>
          <w:color w:val="BD4147"/>
          <w:sz w:val="28"/>
          <w:szCs w:val="28"/>
          <w:shd w:val="clear" w:color="auto" w:fill="F7F7F9"/>
        </w:rPr>
        <w:t>p</w:t>
      </w:r>
      <w:r w:rsidRPr="003A112B">
        <w:rPr>
          <w:rFonts w:asciiTheme="minorHAnsi" w:hAnsiTheme="minorHAnsi" w:cstheme="minorHAnsi"/>
          <w:color w:val="222222"/>
          <w:sz w:val="28"/>
          <w:szCs w:val="28"/>
        </w:rPr>
        <w:t xml:space="preserve">) is used to specify the project directory that the compiler can pick the code files from to compile to valid JavaScript. </w:t>
      </w:r>
      <w:proofErr w:type="gramStart"/>
      <w:r w:rsidRPr="003A112B">
        <w:rPr>
          <w:rFonts w:asciiTheme="minorHAnsi" w:hAnsiTheme="minorHAnsi" w:cstheme="minorHAnsi"/>
          <w:color w:val="222222"/>
          <w:sz w:val="28"/>
          <w:szCs w:val="28"/>
        </w:rPr>
        <w:t>The </w:t>
      </w:r>
      <w:r w:rsidRPr="003A112B">
        <w:rPr>
          <w:rStyle w:val="pun"/>
          <w:rFonts w:asciiTheme="minorHAnsi" w:eastAsiaTheme="majorEastAsia" w:hAnsiTheme="minorHAnsi" w:cstheme="minorHAnsi"/>
          <w:b/>
          <w:color w:val="BD4147"/>
          <w:sz w:val="28"/>
          <w:szCs w:val="28"/>
          <w:shd w:val="clear" w:color="auto" w:fill="F7F7F9"/>
        </w:rPr>
        <w:t>.</w:t>
      </w:r>
      <w:proofErr w:type="gramEnd"/>
      <w:r w:rsidRPr="003A112B">
        <w:rPr>
          <w:rStyle w:val="pun"/>
          <w:rFonts w:asciiTheme="minorHAnsi" w:eastAsiaTheme="majorEastAsia" w:hAnsiTheme="minorHAnsi" w:cstheme="minorHAnsi"/>
          <w:b/>
          <w:color w:val="BD4147"/>
          <w:sz w:val="28"/>
          <w:szCs w:val="28"/>
          <w:shd w:val="clear" w:color="auto" w:fill="F7F7F9"/>
        </w:rPr>
        <w:t>/</w:t>
      </w:r>
      <w:r w:rsidRPr="003A112B">
        <w:rPr>
          <w:rFonts w:asciiTheme="minorHAnsi" w:hAnsiTheme="minorHAnsi" w:cstheme="minorHAnsi"/>
          <w:color w:val="222222"/>
          <w:sz w:val="28"/>
          <w:szCs w:val="28"/>
        </w:rPr>
        <w:t> specifies the root project.</w:t>
      </w:r>
    </w:p>
    <w:p w:rsidR="00B32238" w:rsidRDefault="00B32238" w:rsidP="00B3223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3A112B">
        <w:rPr>
          <w:rFonts w:asciiTheme="minorHAnsi" w:hAnsiTheme="minorHAnsi" w:cstheme="minorHAnsi"/>
          <w:color w:val="222222"/>
          <w:sz w:val="28"/>
          <w:szCs w:val="28"/>
        </w:rPr>
        <w:t>From the terminal window, run the build command to compile the code:</w:t>
      </w:r>
    </w:p>
    <w:p w:rsidR="003A112B" w:rsidRDefault="003A112B" w:rsidP="00B32238">
      <w:pPr>
        <w:pStyle w:val="NormalWeb"/>
        <w:shd w:val="clear" w:color="auto" w:fill="FFFFFF"/>
        <w:spacing w:before="0" w:beforeAutospacing="0"/>
        <w:rPr>
          <w:rStyle w:val="pln"/>
          <w:rFonts w:asciiTheme="minorHAnsi" w:eastAsiaTheme="majorEastAsia" w:hAnsiTheme="minorHAnsi" w:cstheme="minorHAnsi"/>
          <w:b/>
          <w:color w:val="BD4147"/>
          <w:sz w:val="28"/>
          <w:szCs w:val="28"/>
          <w:shd w:val="clear" w:color="auto" w:fill="F7F7F9"/>
        </w:rPr>
      </w:pPr>
      <w:proofErr w:type="spellStart"/>
      <w:r>
        <w:rPr>
          <w:rStyle w:val="pln"/>
          <w:rFonts w:asciiTheme="minorHAnsi" w:eastAsiaTheme="majorEastAsia" w:hAnsiTheme="minorHAnsi" w:cstheme="minorHAnsi"/>
          <w:b/>
          <w:color w:val="BD4147"/>
          <w:sz w:val="28"/>
          <w:szCs w:val="28"/>
          <w:shd w:val="clear" w:color="auto" w:fill="F7F7F9"/>
        </w:rPr>
        <w:t>npm</w:t>
      </w:r>
      <w:proofErr w:type="spellEnd"/>
      <w:r>
        <w:rPr>
          <w:rStyle w:val="pln"/>
          <w:rFonts w:asciiTheme="minorHAnsi" w:eastAsiaTheme="majorEastAsia" w:hAnsiTheme="minorHAnsi" w:cstheme="minorHAnsi"/>
          <w:b/>
          <w:color w:val="BD4147"/>
          <w:sz w:val="28"/>
          <w:szCs w:val="28"/>
          <w:shd w:val="clear" w:color="auto" w:fill="F7F7F9"/>
        </w:rPr>
        <w:t xml:space="preserve"> run build</w:t>
      </w:r>
    </w:p>
    <w:p w:rsidR="003A112B" w:rsidRDefault="003A112B" w:rsidP="00B3223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3A11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There is a new </w:t>
      </w:r>
      <w:r w:rsidRPr="003A112B">
        <w:rPr>
          <w:rStyle w:val="pln"/>
          <w:rFonts w:asciiTheme="minorHAnsi" w:eastAsiaTheme="majorEastAsia" w:hAnsiTheme="minorHAnsi" w:cstheme="minorHAnsi"/>
          <w:b/>
          <w:color w:val="BD4147"/>
          <w:sz w:val="28"/>
          <w:szCs w:val="28"/>
          <w:shd w:val="clear" w:color="auto" w:fill="F7F7F9"/>
        </w:rPr>
        <w:t>build</w:t>
      </w:r>
      <w:r w:rsidRPr="003A11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 directory created after this command executes successfully. Inside this directory, there is the </w:t>
      </w:r>
      <w:proofErr w:type="spellStart"/>
      <w:r w:rsidRPr="003A11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TypeScript</w:t>
      </w:r>
      <w:proofErr w:type="spellEnd"/>
      <w:r w:rsidRPr="003A11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code compiled to valid JavaScript</w:t>
      </w: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.</w:t>
      </w:r>
    </w:p>
    <w:p w:rsidR="00D2463A" w:rsidRDefault="00D2463A" w:rsidP="00FD430A">
      <w:pPr>
        <w:pStyle w:val="Heading2"/>
        <w:shd w:val="clear" w:color="auto" w:fill="FFFFFF"/>
        <w:spacing w:before="0"/>
        <w:rPr>
          <w:rFonts w:asciiTheme="minorHAnsi" w:hAnsiTheme="minorHAnsi" w:cstheme="minorHAnsi"/>
          <w:b/>
          <w:color w:val="111111"/>
          <w:sz w:val="32"/>
          <w:szCs w:val="32"/>
        </w:rPr>
      </w:pPr>
    </w:p>
    <w:p w:rsidR="00D2463A" w:rsidRDefault="00D2463A" w:rsidP="00D2463A"/>
    <w:p w:rsidR="00D2463A" w:rsidRDefault="00D2463A" w:rsidP="00D2463A"/>
    <w:p w:rsidR="00D2463A" w:rsidRDefault="00D2463A" w:rsidP="00D2463A"/>
    <w:p w:rsidR="00D2463A" w:rsidRDefault="00D2463A" w:rsidP="00D2463A"/>
    <w:p w:rsidR="00D2463A" w:rsidRDefault="00D2463A" w:rsidP="00D2463A"/>
    <w:p w:rsidR="00D2463A" w:rsidRDefault="00D2463A" w:rsidP="00D2463A"/>
    <w:p w:rsidR="00D2463A" w:rsidRDefault="00D2463A" w:rsidP="00D2463A"/>
    <w:p w:rsidR="00D2463A" w:rsidRDefault="00D2463A" w:rsidP="00D2463A"/>
    <w:p w:rsidR="00D2463A" w:rsidRDefault="00D2463A" w:rsidP="00D2463A"/>
    <w:p w:rsidR="00D2463A" w:rsidRDefault="00D2463A" w:rsidP="00D2463A"/>
    <w:p w:rsidR="00D2463A" w:rsidRDefault="00D2463A" w:rsidP="00D2463A"/>
    <w:p w:rsidR="00D2463A" w:rsidRDefault="00D2463A" w:rsidP="00D2463A"/>
    <w:p w:rsidR="00D2463A" w:rsidRPr="00D2463A" w:rsidRDefault="00D2463A" w:rsidP="00D2463A"/>
    <w:p w:rsidR="00FD430A" w:rsidRDefault="00FD430A" w:rsidP="00FD430A">
      <w:pPr>
        <w:pStyle w:val="Heading2"/>
        <w:shd w:val="clear" w:color="auto" w:fill="FFFFFF"/>
        <w:spacing w:before="0"/>
        <w:rPr>
          <w:rFonts w:asciiTheme="minorHAnsi" w:hAnsiTheme="minorHAnsi" w:cstheme="minorHAnsi"/>
          <w:b/>
          <w:color w:val="111111"/>
          <w:sz w:val="32"/>
          <w:szCs w:val="32"/>
        </w:rPr>
      </w:pPr>
      <w:r>
        <w:rPr>
          <w:rFonts w:asciiTheme="minorHAnsi" w:hAnsiTheme="minorHAnsi" w:cstheme="minorHAnsi"/>
          <w:b/>
          <w:color w:val="111111"/>
          <w:sz w:val="32"/>
          <w:szCs w:val="32"/>
        </w:rPr>
        <w:t>Directory Structure of the project</w:t>
      </w:r>
    </w:p>
    <w:p w:rsidR="00FD430A" w:rsidRDefault="00FD430A" w:rsidP="00FD430A"/>
    <w:p w:rsidR="00D2463A" w:rsidRDefault="00D2463A" w:rsidP="00FD430A">
      <w:pPr>
        <w:rPr>
          <w:sz w:val="28"/>
          <w:szCs w:val="28"/>
        </w:rPr>
      </w:pPr>
      <w:r w:rsidRPr="00D2463A">
        <w:rPr>
          <w:sz w:val="28"/>
          <w:szCs w:val="28"/>
        </w:rPr>
        <w:t xml:space="preserve">Create the following directory structure in </w:t>
      </w:r>
      <w:proofErr w:type="spellStart"/>
      <w:r w:rsidRPr="00D2463A">
        <w:rPr>
          <w:sz w:val="28"/>
          <w:szCs w:val="28"/>
        </w:rPr>
        <w:t>KnexCrudApp</w:t>
      </w:r>
      <w:proofErr w:type="spellEnd"/>
      <w:r w:rsidRPr="00D2463A">
        <w:rPr>
          <w:sz w:val="28"/>
          <w:szCs w:val="28"/>
        </w:rPr>
        <w:t xml:space="preserve"> project</w:t>
      </w:r>
    </w:p>
    <w:p w:rsidR="00D2463A" w:rsidRPr="00D2463A" w:rsidRDefault="00D2463A" w:rsidP="00FD430A">
      <w:pPr>
        <w:rPr>
          <w:sz w:val="28"/>
          <w:szCs w:val="28"/>
        </w:rPr>
      </w:pPr>
    </w:p>
    <w:p w:rsidR="003A112B" w:rsidRPr="003A112B" w:rsidRDefault="00FD430A" w:rsidP="00B3223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2CFCA7A3" wp14:editId="4F9B3F24">
            <wp:extent cx="3514725" cy="491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27" w:rsidRDefault="00D45D8C" w:rsidP="001E1E27">
      <w:pPr>
        <w:shd w:val="clear" w:color="auto" w:fill="FFFFFF"/>
        <w:spacing w:before="100" w:beforeAutospacing="1" w:after="100" w:afterAutospacing="1"/>
        <w:ind w:left="360"/>
        <w:rPr>
          <w:rFonts w:cstheme="minorHAnsi"/>
          <w:sz w:val="28"/>
          <w:szCs w:val="28"/>
        </w:rPr>
      </w:pPr>
      <w:r w:rsidRPr="003A112B"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build</w:t>
      </w:r>
      <w:r>
        <w:rPr>
          <w:rFonts w:cstheme="minorHAnsi"/>
          <w:sz w:val="28"/>
          <w:szCs w:val="28"/>
        </w:rPr>
        <w:t xml:space="preserve"> and </w:t>
      </w:r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migrations</w:t>
      </w:r>
      <w:r>
        <w:rPr>
          <w:rFonts w:cstheme="minorHAnsi"/>
          <w:sz w:val="28"/>
          <w:szCs w:val="28"/>
        </w:rPr>
        <w:t xml:space="preserve"> folders will be generated automatically upon compiling typescript and creating migrations respectively.</w:t>
      </w:r>
    </w:p>
    <w:p w:rsidR="00524859" w:rsidRDefault="00D45D8C" w:rsidP="00524859">
      <w:pPr>
        <w:shd w:val="clear" w:color="auto" w:fill="FFFFFF"/>
        <w:spacing w:before="100" w:beforeAutospacing="1" w:after="100" w:afterAutospacing="1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Let us start by creating </w:t>
      </w:r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 xml:space="preserve">models </w:t>
      </w:r>
      <w:r>
        <w:rPr>
          <w:rFonts w:cstheme="minorHAnsi"/>
          <w:sz w:val="28"/>
          <w:szCs w:val="28"/>
        </w:rPr>
        <w:t>folder. This folder will contain all the models to be used in the project.</w:t>
      </w:r>
      <w:r w:rsidR="00524859">
        <w:rPr>
          <w:rFonts w:cstheme="minorHAnsi"/>
          <w:sz w:val="28"/>
          <w:szCs w:val="28"/>
        </w:rPr>
        <w:t xml:space="preserve"> Create a file </w:t>
      </w:r>
      <w:proofErr w:type="spellStart"/>
      <w:r w:rsidR="00524859"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Employee.ts</w:t>
      </w:r>
      <w:proofErr w:type="spellEnd"/>
      <w:r w:rsidR="00524859">
        <w:rPr>
          <w:rFonts w:cstheme="minorHAnsi"/>
          <w:sz w:val="28"/>
          <w:szCs w:val="28"/>
        </w:rPr>
        <w:t xml:space="preserve"> in models folder</w:t>
      </w:r>
      <w:r w:rsidR="007252B6">
        <w:rPr>
          <w:rFonts w:cstheme="minorHAnsi"/>
          <w:sz w:val="28"/>
          <w:szCs w:val="28"/>
        </w:rPr>
        <w:t xml:space="preserve"> with following code in it:</w:t>
      </w:r>
    </w:p>
    <w:p w:rsidR="007252B6" w:rsidRDefault="007252B6" w:rsidP="00524859">
      <w:pPr>
        <w:shd w:val="clear" w:color="auto" w:fill="FFFFFF"/>
        <w:spacing w:before="100" w:beforeAutospacing="1" w:after="100" w:afterAutospacing="1"/>
        <w:ind w:left="360"/>
        <w:rPr>
          <w:rFonts w:cstheme="minorHAnsi"/>
          <w:sz w:val="28"/>
          <w:szCs w:val="28"/>
        </w:rPr>
      </w:pPr>
    </w:p>
    <w:p w:rsidR="007252B6" w:rsidRDefault="007252B6" w:rsidP="00524859">
      <w:pPr>
        <w:shd w:val="clear" w:color="auto" w:fill="FFFFFF"/>
        <w:spacing w:before="100" w:beforeAutospacing="1" w:after="100" w:afterAutospacing="1"/>
        <w:ind w:left="360"/>
        <w:rPr>
          <w:rFonts w:cstheme="minorHAnsi"/>
          <w:sz w:val="28"/>
          <w:szCs w:val="28"/>
        </w:rPr>
      </w:pPr>
    </w:p>
    <w:p w:rsidR="00981A6A" w:rsidRDefault="00981A6A" w:rsidP="007252B6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AF00DB"/>
          <w:sz w:val="30"/>
          <w:szCs w:val="30"/>
        </w:rPr>
      </w:pPr>
    </w:p>
    <w:p w:rsidR="007252B6" w:rsidRPr="007252B6" w:rsidRDefault="007252B6" w:rsidP="007252B6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252B6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252B6">
        <w:rPr>
          <w:rFonts w:ascii="Consolas" w:eastAsia="Times New Roman" w:hAnsi="Consolas" w:cs="Times New Roman"/>
          <w:color w:val="0000FF"/>
          <w:sz w:val="30"/>
          <w:szCs w:val="30"/>
        </w:rPr>
        <w:t>interface</w:t>
      </w:r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7252B6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  <w:proofErr w:type="gramEnd"/>
    </w:p>
    <w:p w:rsidR="007252B6" w:rsidRPr="007252B6" w:rsidRDefault="007252B6" w:rsidP="007252B6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gramStart"/>
      <w:r w:rsidRPr="007252B6">
        <w:rPr>
          <w:rFonts w:ascii="Consolas" w:eastAsia="Times New Roman" w:hAnsi="Consolas" w:cs="Times New Roman"/>
          <w:color w:val="001080"/>
          <w:sz w:val="30"/>
          <w:szCs w:val="30"/>
        </w:rPr>
        <w:t>id</w:t>
      </w:r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?:</w:t>
      </w:r>
      <w:proofErr w:type="gramEnd"/>
      <w:r w:rsidRPr="007252B6">
        <w:rPr>
          <w:rFonts w:ascii="Consolas" w:eastAsia="Times New Roman" w:hAnsi="Consolas" w:cs="Times New Roman"/>
          <w:color w:val="267F99"/>
          <w:sz w:val="30"/>
          <w:szCs w:val="30"/>
        </w:rPr>
        <w:t>number</w:t>
      </w:r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252B6" w:rsidRPr="007252B6" w:rsidRDefault="007252B6" w:rsidP="007252B6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spellStart"/>
      <w:proofErr w:type="gramStart"/>
      <w:r w:rsidRPr="007252B6">
        <w:rPr>
          <w:rFonts w:ascii="Consolas" w:eastAsia="Times New Roman" w:hAnsi="Consolas" w:cs="Times New Roman"/>
          <w:color w:val="001080"/>
          <w:sz w:val="30"/>
          <w:szCs w:val="30"/>
        </w:rPr>
        <w:t>fname</w:t>
      </w:r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  <w:r w:rsidRPr="007252B6">
        <w:rPr>
          <w:rFonts w:ascii="Consolas" w:eastAsia="Times New Roman" w:hAnsi="Consolas" w:cs="Times New Roman"/>
          <w:color w:val="267F99"/>
          <w:sz w:val="30"/>
          <w:szCs w:val="30"/>
        </w:rPr>
        <w:t>string</w:t>
      </w:r>
      <w:proofErr w:type="spellEnd"/>
      <w:proofErr w:type="gramEnd"/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252B6" w:rsidRPr="007252B6" w:rsidRDefault="007252B6" w:rsidP="007252B6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spellStart"/>
      <w:r w:rsidRPr="007252B6">
        <w:rPr>
          <w:rFonts w:ascii="Consolas" w:eastAsia="Times New Roman" w:hAnsi="Consolas" w:cs="Times New Roman"/>
          <w:color w:val="001080"/>
          <w:sz w:val="30"/>
          <w:szCs w:val="30"/>
        </w:rPr>
        <w:t>lname</w:t>
      </w:r>
      <w:proofErr w:type="spellEnd"/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r w:rsidRPr="007252B6">
        <w:rPr>
          <w:rFonts w:ascii="Consolas" w:eastAsia="Times New Roman" w:hAnsi="Consolas" w:cs="Times New Roman"/>
          <w:color w:val="267F99"/>
          <w:sz w:val="30"/>
          <w:szCs w:val="30"/>
        </w:rPr>
        <w:t>string</w:t>
      </w:r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252B6" w:rsidRPr="007252B6" w:rsidRDefault="007252B6" w:rsidP="007252B6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7252B6">
        <w:rPr>
          <w:rFonts w:ascii="Consolas" w:eastAsia="Times New Roman" w:hAnsi="Consolas" w:cs="Times New Roman"/>
          <w:color w:val="001080"/>
          <w:sz w:val="30"/>
          <w:szCs w:val="30"/>
        </w:rPr>
        <w:t>phone</w:t>
      </w:r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r w:rsidRPr="007252B6">
        <w:rPr>
          <w:rFonts w:ascii="Consolas" w:eastAsia="Times New Roman" w:hAnsi="Consolas" w:cs="Times New Roman"/>
          <w:color w:val="267F99"/>
          <w:sz w:val="30"/>
          <w:szCs w:val="30"/>
        </w:rPr>
        <w:t>string</w:t>
      </w:r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252B6" w:rsidRPr="007252B6" w:rsidRDefault="007252B6" w:rsidP="007252B6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spellStart"/>
      <w:proofErr w:type="gramStart"/>
      <w:r w:rsidRPr="007252B6">
        <w:rPr>
          <w:rFonts w:ascii="Consolas" w:eastAsia="Times New Roman" w:hAnsi="Consolas" w:cs="Times New Roman"/>
          <w:color w:val="001080"/>
          <w:sz w:val="30"/>
          <w:szCs w:val="30"/>
        </w:rPr>
        <w:t>dob</w:t>
      </w:r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  <w:r w:rsidRPr="007252B6">
        <w:rPr>
          <w:rFonts w:ascii="Consolas" w:eastAsia="Times New Roman" w:hAnsi="Consolas" w:cs="Times New Roman"/>
          <w:color w:val="267F99"/>
          <w:sz w:val="30"/>
          <w:szCs w:val="30"/>
        </w:rPr>
        <w:t>Date</w:t>
      </w:r>
      <w:proofErr w:type="spellEnd"/>
      <w:proofErr w:type="gramEnd"/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252B6" w:rsidRPr="007252B6" w:rsidRDefault="007252B6" w:rsidP="007252B6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spellStart"/>
      <w:proofErr w:type="gramStart"/>
      <w:r w:rsidRPr="007252B6">
        <w:rPr>
          <w:rFonts w:ascii="Consolas" w:eastAsia="Times New Roman" w:hAnsi="Consolas" w:cs="Times New Roman"/>
          <w:color w:val="001080"/>
          <w:sz w:val="30"/>
          <w:szCs w:val="30"/>
        </w:rPr>
        <w:t>salary</w:t>
      </w:r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  <w:r w:rsidRPr="007252B6">
        <w:rPr>
          <w:rFonts w:ascii="Consolas" w:eastAsia="Times New Roman" w:hAnsi="Consolas" w:cs="Times New Roman"/>
          <w:color w:val="267F99"/>
          <w:sz w:val="30"/>
          <w:szCs w:val="30"/>
        </w:rPr>
        <w:t>number</w:t>
      </w:r>
      <w:proofErr w:type="spellEnd"/>
      <w:proofErr w:type="gramEnd"/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252B6" w:rsidRPr="007252B6" w:rsidRDefault="007252B6" w:rsidP="007252B6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spellStart"/>
      <w:proofErr w:type="gramStart"/>
      <w:r w:rsidRPr="007252B6">
        <w:rPr>
          <w:rFonts w:ascii="Consolas" w:eastAsia="Times New Roman" w:hAnsi="Consolas" w:cs="Times New Roman"/>
          <w:color w:val="001080"/>
          <w:sz w:val="30"/>
          <w:szCs w:val="30"/>
        </w:rPr>
        <w:t>createdAt</w:t>
      </w:r>
      <w:proofErr w:type="spellEnd"/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?:</w:t>
      </w:r>
      <w:proofErr w:type="gramEnd"/>
      <w:r w:rsidRPr="007252B6">
        <w:rPr>
          <w:rFonts w:ascii="Consolas" w:eastAsia="Times New Roman" w:hAnsi="Consolas" w:cs="Times New Roman"/>
          <w:color w:val="267F99"/>
          <w:sz w:val="30"/>
          <w:szCs w:val="30"/>
        </w:rPr>
        <w:t>Date</w:t>
      </w:r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252B6" w:rsidRPr="007252B6" w:rsidRDefault="007252B6" w:rsidP="007252B6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spellStart"/>
      <w:proofErr w:type="gramStart"/>
      <w:r w:rsidRPr="007252B6">
        <w:rPr>
          <w:rFonts w:ascii="Consolas" w:eastAsia="Times New Roman" w:hAnsi="Consolas" w:cs="Times New Roman"/>
          <w:color w:val="001080"/>
          <w:sz w:val="30"/>
          <w:szCs w:val="30"/>
        </w:rPr>
        <w:t>updatedAt</w:t>
      </w:r>
      <w:proofErr w:type="spellEnd"/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?:</w:t>
      </w:r>
      <w:proofErr w:type="gramEnd"/>
      <w:r w:rsidRPr="007252B6">
        <w:rPr>
          <w:rFonts w:ascii="Consolas" w:eastAsia="Times New Roman" w:hAnsi="Consolas" w:cs="Times New Roman"/>
          <w:color w:val="267F99"/>
          <w:sz w:val="30"/>
          <w:szCs w:val="30"/>
        </w:rPr>
        <w:t>Date</w:t>
      </w:r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252B6" w:rsidRPr="007252B6" w:rsidRDefault="007252B6" w:rsidP="007252B6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252B6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7252B6" w:rsidRDefault="007252B6" w:rsidP="007252B6">
      <w:pPr>
        <w:shd w:val="clear" w:color="auto" w:fill="FFFFFF"/>
        <w:spacing w:before="100" w:beforeAutospacing="1" w:after="100" w:afterAutospacing="1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 xml:space="preserve">Here </w:t>
      </w:r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?</w:t>
      </w:r>
      <w:proofErr w:type="gramEnd"/>
      <w:r>
        <w:rPr>
          <w:rFonts w:cstheme="minorHAnsi"/>
          <w:sz w:val="28"/>
          <w:szCs w:val="28"/>
        </w:rPr>
        <w:t xml:space="preserve"> represents the optional attribute. It is not mandatory to fill id, </w:t>
      </w:r>
      <w:proofErr w:type="spellStart"/>
      <w:r>
        <w:rPr>
          <w:rFonts w:cstheme="minorHAnsi"/>
          <w:sz w:val="28"/>
          <w:szCs w:val="28"/>
        </w:rPr>
        <w:t>createdAt</w:t>
      </w:r>
      <w:proofErr w:type="spellEnd"/>
      <w:r>
        <w:rPr>
          <w:rFonts w:cstheme="minorHAnsi"/>
          <w:sz w:val="28"/>
          <w:szCs w:val="28"/>
        </w:rPr>
        <w:t xml:space="preserve">, and </w:t>
      </w:r>
      <w:proofErr w:type="spellStart"/>
      <w:r>
        <w:rPr>
          <w:rFonts w:cstheme="minorHAnsi"/>
          <w:sz w:val="28"/>
          <w:szCs w:val="28"/>
        </w:rPr>
        <w:t>updatedAt</w:t>
      </w:r>
      <w:proofErr w:type="spellEnd"/>
      <w:r>
        <w:rPr>
          <w:rFonts w:cstheme="minorHAnsi"/>
          <w:sz w:val="28"/>
          <w:szCs w:val="28"/>
        </w:rPr>
        <w:t xml:space="preserve"> attributes because they will be </w:t>
      </w:r>
      <w:proofErr w:type="spellStart"/>
      <w:r>
        <w:rPr>
          <w:rFonts w:cstheme="minorHAnsi"/>
          <w:sz w:val="28"/>
          <w:szCs w:val="28"/>
        </w:rPr>
        <w:t>autofilled</w:t>
      </w:r>
      <w:proofErr w:type="spellEnd"/>
      <w:r>
        <w:rPr>
          <w:rFonts w:cstheme="minorHAnsi"/>
          <w:sz w:val="28"/>
          <w:szCs w:val="28"/>
        </w:rPr>
        <w:t xml:space="preserve"> by the query builder.</w:t>
      </w:r>
    </w:p>
    <w:p w:rsidR="007252B6" w:rsidRDefault="007252B6" w:rsidP="007252B6">
      <w:pPr>
        <w:shd w:val="clear" w:color="auto" w:fill="FFFFFF"/>
        <w:spacing w:before="100" w:beforeAutospacing="1" w:after="100" w:afterAutospacing="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Now </w:t>
      </w:r>
      <w:r w:rsidR="0024394A">
        <w:rPr>
          <w:rFonts w:cstheme="minorHAnsi"/>
          <w:sz w:val="28"/>
          <w:szCs w:val="28"/>
        </w:rPr>
        <w:t xml:space="preserve">install </w:t>
      </w:r>
      <w:proofErr w:type="spellStart"/>
      <w:r w:rsidR="0024394A"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knex</w:t>
      </w:r>
      <w:proofErr w:type="spellEnd"/>
      <w:r>
        <w:rPr>
          <w:rFonts w:cstheme="minorHAnsi"/>
          <w:sz w:val="28"/>
          <w:szCs w:val="28"/>
        </w:rPr>
        <w:t xml:space="preserve"> query builder to perform CRUD operations on our model.</w:t>
      </w:r>
    </w:p>
    <w:p w:rsidR="0024394A" w:rsidRDefault="0024394A" w:rsidP="007252B6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theme="minorHAnsi"/>
          <w:b/>
          <w:sz w:val="28"/>
          <w:szCs w:val="28"/>
        </w:rPr>
      </w:pPr>
      <w:proofErr w:type="spellStart"/>
      <w:r w:rsidRPr="005F17BF">
        <w:rPr>
          <w:rFonts w:eastAsia="Times New Roman" w:cs="Courier New"/>
          <w:b/>
          <w:color w:val="F5871F"/>
          <w:sz w:val="28"/>
          <w:szCs w:val="28"/>
        </w:rPr>
        <w:t>npm</w:t>
      </w:r>
      <w:proofErr w:type="spellEnd"/>
      <w:r w:rsidRPr="002515F9">
        <w:rPr>
          <w:rFonts w:eastAsia="Times New Roman" w:cstheme="minorHAnsi"/>
          <w:sz w:val="28"/>
          <w:szCs w:val="28"/>
        </w:rPr>
        <w:t xml:space="preserve"> </w:t>
      </w:r>
      <w:r w:rsidRPr="002515F9">
        <w:rPr>
          <w:rFonts w:ascii="Consolas" w:eastAsia="Times New Roman" w:hAnsi="Consolas" w:cstheme="minorHAnsi"/>
          <w:b/>
          <w:sz w:val="28"/>
          <w:szCs w:val="28"/>
        </w:rPr>
        <w:t>i</w:t>
      </w:r>
      <w:r>
        <w:rPr>
          <w:rFonts w:ascii="Consolas" w:eastAsia="Times New Roman" w:hAnsi="Consolas" w:cstheme="minorHAnsi"/>
          <w:b/>
          <w:sz w:val="28"/>
          <w:szCs w:val="28"/>
        </w:rPr>
        <w:t xml:space="preserve">nstall </w:t>
      </w:r>
      <w:proofErr w:type="spellStart"/>
      <w:r>
        <w:rPr>
          <w:rFonts w:ascii="Consolas" w:eastAsia="Times New Roman" w:hAnsi="Consolas" w:cstheme="minorHAnsi"/>
          <w:b/>
          <w:sz w:val="28"/>
          <w:szCs w:val="28"/>
        </w:rPr>
        <w:t>knex</w:t>
      </w:r>
      <w:proofErr w:type="spellEnd"/>
      <w:r>
        <w:rPr>
          <w:rFonts w:ascii="Consolas" w:eastAsia="Times New Roman" w:hAnsi="Consolas" w:cstheme="minorHAnsi"/>
          <w:b/>
          <w:sz w:val="28"/>
          <w:szCs w:val="28"/>
        </w:rPr>
        <w:t xml:space="preserve"> --save </w:t>
      </w:r>
    </w:p>
    <w:p w:rsidR="0073100B" w:rsidRDefault="0024394A" w:rsidP="0073100B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theme="minorHAnsi"/>
          <w:b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then install suitable database driver</w:t>
      </w:r>
      <w:r w:rsidR="0073100B">
        <w:rPr>
          <w:rFonts w:eastAsia="Times New Roman" w:cstheme="minorHAnsi"/>
          <w:sz w:val="28"/>
          <w:szCs w:val="28"/>
        </w:rPr>
        <w:t xml:space="preserve"> (for this example we are installing </w:t>
      </w:r>
      <w:proofErr w:type="spellStart"/>
      <w:r w:rsidR="0073100B">
        <w:rPr>
          <w:rFonts w:eastAsia="Times New Roman" w:cstheme="minorHAnsi"/>
          <w:sz w:val="28"/>
          <w:szCs w:val="28"/>
        </w:rPr>
        <w:t>mysql</w:t>
      </w:r>
      <w:proofErr w:type="spellEnd"/>
      <w:r w:rsidR="0073100B">
        <w:rPr>
          <w:rFonts w:eastAsia="Times New Roman" w:cstheme="minorHAnsi"/>
          <w:sz w:val="28"/>
          <w:szCs w:val="28"/>
        </w:rPr>
        <w:t xml:space="preserve"> driver)</w:t>
      </w:r>
      <w:r w:rsidR="0073100B">
        <w:rPr>
          <w:rFonts w:eastAsia="Times New Roman" w:cstheme="minorHAnsi"/>
          <w:sz w:val="28"/>
          <w:szCs w:val="28"/>
        </w:rPr>
        <w:br/>
      </w:r>
      <w:proofErr w:type="spellStart"/>
      <w:r w:rsidR="0073100B" w:rsidRPr="005F17BF">
        <w:rPr>
          <w:rFonts w:eastAsia="Times New Roman" w:cs="Courier New"/>
          <w:b/>
          <w:color w:val="F5871F"/>
          <w:sz w:val="28"/>
          <w:szCs w:val="28"/>
        </w:rPr>
        <w:t>npm</w:t>
      </w:r>
      <w:proofErr w:type="spellEnd"/>
      <w:r w:rsidR="0073100B" w:rsidRPr="002515F9">
        <w:rPr>
          <w:rFonts w:eastAsia="Times New Roman" w:cstheme="minorHAnsi"/>
          <w:sz w:val="28"/>
          <w:szCs w:val="28"/>
        </w:rPr>
        <w:t xml:space="preserve"> </w:t>
      </w:r>
      <w:r w:rsidR="0073100B" w:rsidRPr="002515F9">
        <w:rPr>
          <w:rFonts w:ascii="Consolas" w:eastAsia="Times New Roman" w:hAnsi="Consolas" w:cstheme="minorHAnsi"/>
          <w:b/>
          <w:sz w:val="28"/>
          <w:szCs w:val="28"/>
        </w:rPr>
        <w:t>i</w:t>
      </w:r>
      <w:r w:rsidR="0073100B">
        <w:rPr>
          <w:rFonts w:ascii="Consolas" w:eastAsia="Times New Roman" w:hAnsi="Consolas" w:cstheme="minorHAnsi"/>
          <w:b/>
          <w:sz w:val="28"/>
          <w:szCs w:val="28"/>
        </w:rPr>
        <w:t xml:space="preserve">nstall </w:t>
      </w:r>
      <w:proofErr w:type="spellStart"/>
      <w:r w:rsidR="0073100B">
        <w:rPr>
          <w:rFonts w:ascii="Consolas" w:eastAsia="Times New Roman" w:hAnsi="Consolas" w:cstheme="minorHAnsi"/>
          <w:b/>
          <w:sz w:val="28"/>
          <w:szCs w:val="28"/>
        </w:rPr>
        <w:t>mysql</w:t>
      </w:r>
      <w:proofErr w:type="spellEnd"/>
    </w:p>
    <w:p w:rsidR="0073100B" w:rsidRPr="0073100B" w:rsidRDefault="0073100B" w:rsidP="0073100B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>
        <w:rPr>
          <w:rFonts w:eastAsia="Times New Roman" w:cstheme="minorHAnsi"/>
          <w:sz w:val="28"/>
          <w:szCs w:val="28"/>
        </w:rPr>
        <w:t xml:space="preserve">In next step we will configure </w:t>
      </w:r>
      <w:proofErr w:type="spellStart"/>
      <w:r>
        <w:rPr>
          <w:rFonts w:eastAsia="Times New Roman" w:cstheme="minorHAnsi"/>
          <w:sz w:val="28"/>
          <w:szCs w:val="28"/>
        </w:rPr>
        <w:t>knex</w:t>
      </w:r>
      <w:proofErr w:type="spellEnd"/>
      <w:r>
        <w:rPr>
          <w:rFonts w:eastAsia="Times New Roman" w:cstheme="minorHAnsi"/>
          <w:sz w:val="28"/>
          <w:szCs w:val="28"/>
        </w:rPr>
        <w:t xml:space="preserve"> to connect with </w:t>
      </w:r>
      <w:proofErr w:type="spellStart"/>
      <w:r>
        <w:rPr>
          <w:rFonts w:eastAsia="Times New Roman" w:cstheme="minorHAnsi"/>
          <w:sz w:val="28"/>
          <w:szCs w:val="28"/>
        </w:rPr>
        <w:t>mysql</w:t>
      </w:r>
      <w:proofErr w:type="spellEnd"/>
      <w:r>
        <w:rPr>
          <w:rFonts w:eastAsia="Times New Roman" w:cstheme="minorHAnsi"/>
          <w:sz w:val="28"/>
          <w:szCs w:val="28"/>
        </w:rPr>
        <w:t xml:space="preserve">. Define connection parameters in </w:t>
      </w:r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.</w:t>
      </w:r>
      <w:proofErr w:type="spellStart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env</w:t>
      </w:r>
      <w:proofErr w:type="spellEnd"/>
      <w:r>
        <w:rPr>
          <w:rFonts w:eastAsia="Times New Roman" w:cstheme="minorHAnsi"/>
          <w:sz w:val="28"/>
          <w:szCs w:val="28"/>
        </w:rPr>
        <w:t xml:space="preserve"> file.</w:t>
      </w:r>
      <w:r>
        <w:rPr>
          <w:rFonts w:eastAsia="Times New Roman" w:cstheme="minorHAnsi"/>
          <w:sz w:val="28"/>
          <w:szCs w:val="28"/>
        </w:rPr>
        <w:br/>
        <w:t xml:space="preserve">Create </w:t>
      </w:r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.</w:t>
      </w:r>
      <w:proofErr w:type="spellStart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env</w:t>
      </w:r>
      <w:proofErr w:type="spellEnd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 xml:space="preserve"> </w:t>
      </w:r>
      <w:r>
        <w:rPr>
          <w:rFonts w:eastAsia="Times New Roman" w:cstheme="minorHAnsi"/>
          <w:sz w:val="28"/>
          <w:szCs w:val="28"/>
        </w:rPr>
        <w:t>file in root directory with following key value pairs:</w:t>
      </w:r>
      <w:r>
        <w:rPr>
          <w:rFonts w:eastAsia="Times New Roman" w:cstheme="minorHAnsi"/>
          <w:sz w:val="28"/>
          <w:szCs w:val="28"/>
        </w:rPr>
        <w:br/>
      </w:r>
      <w:r w:rsidRPr="0073100B">
        <w:rPr>
          <w:rFonts w:ascii="Consolas" w:eastAsia="Times New Roman" w:hAnsi="Consolas" w:cs="Times New Roman"/>
          <w:color w:val="001080"/>
          <w:sz w:val="30"/>
          <w:szCs w:val="30"/>
        </w:rPr>
        <w:t>DB_HOST</w:t>
      </w:r>
      <w:r w:rsidRPr="0073100B">
        <w:rPr>
          <w:rFonts w:ascii="Consolas" w:eastAsia="Times New Roman" w:hAnsi="Consolas" w:cs="Times New Roman"/>
          <w:color w:val="000000"/>
          <w:sz w:val="30"/>
          <w:szCs w:val="30"/>
        </w:rPr>
        <w:t>=localhost</w:t>
      </w:r>
    </w:p>
    <w:p w:rsidR="0073100B" w:rsidRPr="0073100B" w:rsidRDefault="0073100B" w:rsidP="0073100B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3100B">
        <w:rPr>
          <w:rFonts w:ascii="Consolas" w:eastAsia="Times New Roman" w:hAnsi="Consolas" w:cs="Times New Roman"/>
          <w:color w:val="001080"/>
          <w:sz w:val="30"/>
          <w:szCs w:val="30"/>
        </w:rPr>
        <w:t>DB_USER</w:t>
      </w:r>
      <w:r w:rsidRPr="0073100B">
        <w:rPr>
          <w:rFonts w:ascii="Consolas" w:eastAsia="Times New Roman" w:hAnsi="Consolas" w:cs="Times New Roman"/>
          <w:color w:val="000000"/>
          <w:sz w:val="30"/>
          <w:szCs w:val="30"/>
        </w:rPr>
        <w:t>=root</w:t>
      </w:r>
    </w:p>
    <w:p w:rsidR="0073100B" w:rsidRPr="0073100B" w:rsidRDefault="0073100B" w:rsidP="0073100B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3100B">
        <w:rPr>
          <w:rFonts w:ascii="Consolas" w:eastAsia="Times New Roman" w:hAnsi="Consolas" w:cs="Times New Roman"/>
          <w:color w:val="001080"/>
          <w:sz w:val="30"/>
          <w:szCs w:val="30"/>
        </w:rPr>
        <w:t>DB_PASS</w:t>
      </w:r>
      <w:r w:rsidRPr="0073100B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</w:p>
    <w:p w:rsidR="0073100B" w:rsidRPr="0073100B" w:rsidRDefault="0073100B" w:rsidP="0073100B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3100B">
        <w:rPr>
          <w:rFonts w:ascii="Consolas" w:eastAsia="Times New Roman" w:hAnsi="Consolas" w:cs="Times New Roman"/>
          <w:color w:val="001080"/>
          <w:sz w:val="30"/>
          <w:szCs w:val="30"/>
        </w:rPr>
        <w:t>DB_NAME</w:t>
      </w:r>
      <w:r w:rsidRPr="0073100B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proofErr w:type="spellStart"/>
      <w:r w:rsidR="003F4E84">
        <w:rPr>
          <w:rFonts w:ascii="Consolas" w:eastAsia="Times New Roman" w:hAnsi="Consolas" w:cs="Times New Roman"/>
          <w:color w:val="000000"/>
          <w:sz w:val="30"/>
          <w:szCs w:val="30"/>
        </w:rPr>
        <w:t>yoyodb</w:t>
      </w:r>
      <w:proofErr w:type="spellEnd"/>
    </w:p>
    <w:p w:rsidR="002D3987" w:rsidRDefault="0073100B" w:rsidP="002D3987">
      <w:pPr>
        <w:shd w:val="clear" w:color="auto" w:fill="FFFFFF"/>
        <w:spacing w:line="405" w:lineRule="atLeast"/>
        <w:rPr>
          <w:rFonts w:eastAsia="Times New Roman" w:cstheme="minorHAnsi"/>
          <w:sz w:val="28"/>
          <w:szCs w:val="28"/>
        </w:rPr>
      </w:pPr>
      <w:r w:rsidRPr="0073100B">
        <w:rPr>
          <w:rFonts w:ascii="Consolas" w:eastAsia="Times New Roman" w:hAnsi="Consolas" w:cs="Times New Roman"/>
          <w:color w:val="001080"/>
          <w:sz w:val="30"/>
          <w:szCs w:val="30"/>
        </w:rPr>
        <w:t>DB_DIALECT</w:t>
      </w:r>
      <w:r w:rsidRPr="0073100B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proofErr w:type="spellStart"/>
      <w:r w:rsidRPr="0073100B">
        <w:rPr>
          <w:rFonts w:ascii="Consolas" w:eastAsia="Times New Roman" w:hAnsi="Consolas" w:cs="Times New Roman"/>
          <w:color w:val="000000"/>
          <w:sz w:val="30"/>
          <w:szCs w:val="30"/>
        </w:rPr>
        <w:t>mysql</w:t>
      </w:r>
      <w:proofErr w:type="spellEnd"/>
      <w:r w:rsidR="002D3987">
        <w:rPr>
          <w:rFonts w:ascii="Consolas" w:eastAsia="Times New Roman" w:hAnsi="Consolas" w:cs="Times New Roman"/>
          <w:color w:val="001080"/>
          <w:sz w:val="30"/>
          <w:szCs w:val="30"/>
        </w:rPr>
        <w:br/>
      </w:r>
      <w:r w:rsidR="002D3987">
        <w:rPr>
          <w:rFonts w:ascii="Consolas" w:eastAsia="Times New Roman" w:hAnsi="Consolas" w:cs="Times New Roman"/>
          <w:color w:val="001080"/>
          <w:sz w:val="30"/>
          <w:szCs w:val="30"/>
        </w:rPr>
        <w:br/>
      </w:r>
    </w:p>
    <w:p w:rsidR="002D3987" w:rsidRDefault="002D3987" w:rsidP="002D3987">
      <w:pPr>
        <w:shd w:val="clear" w:color="auto" w:fill="FFFFFF"/>
        <w:spacing w:line="405" w:lineRule="atLeast"/>
        <w:rPr>
          <w:rFonts w:eastAsia="Times New Roman" w:cstheme="minorHAnsi"/>
          <w:sz w:val="28"/>
          <w:szCs w:val="28"/>
        </w:rPr>
      </w:pPr>
    </w:p>
    <w:p w:rsidR="002D3987" w:rsidRDefault="002D3987" w:rsidP="002D3987">
      <w:pPr>
        <w:shd w:val="clear" w:color="auto" w:fill="FFFFFF"/>
        <w:spacing w:line="405" w:lineRule="atLeast"/>
        <w:rPr>
          <w:rFonts w:eastAsia="Times New Roman" w:cstheme="minorHAnsi"/>
          <w:sz w:val="28"/>
          <w:szCs w:val="28"/>
        </w:rPr>
      </w:pPr>
    </w:p>
    <w:p w:rsidR="002D3987" w:rsidRDefault="002D3987" w:rsidP="002D3987">
      <w:pPr>
        <w:shd w:val="clear" w:color="auto" w:fill="FFFFFF"/>
        <w:spacing w:line="40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To configure </w:t>
      </w:r>
      <w:proofErr w:type="spellStart"/>
      <w:r>
        <w:rPr>
          <w:rFonts w:eastAsia="Times New Roman" w:cstheme="minorHAnsi"/>
          <w:sz w:val="28"/>
          <w:szCs w:val="28"/>
        </w:rPr>
        <w:t>knex</w:t>
      </w:r>
      <w:proofErr w:type="spellEnd"/>
      <w:r>
        <w:rPr>
          <w:rFonts w:eastAsia="Times New Roman" w:cstheme="minorHAnsi"/>
          <w:sz w:val="28"/>
          <w:szCs w:val="28"/>
        </w:rPr>
        <w:t xml:space="preserve"> with </w:t>
      </w:r>
      <w:proofErr w:type="spellStart"/>
      <w:r>
        <w:rPr>
          <w:rFonts w:eastAsia="Times New Roman" w:cstheme="minorHAnsi"/>
          <w:sz w:val="28"/>
          <w:szCs w:val="28"/>
        </w:rPr>
        <w:t>mysql</w:t>
      </w:r>
      <w:proofErr w:type="spellEnd"/>
      <w:r>
        <w:rPr>
          <w:rFonts w:eastAsia="Times New Roman" w:cstheme="minorHAnsi"/>
          <w:sz w:val="28"/>
          <w:szCs w:val="28"/>
        </w:rPr>
        <w:t xml:space="preserve"> create </w:t>
      </w:r>
      <w:proofErr w:type="spellStart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database.ts</w:t>
      </w:r>
      <w:proofErr w:type="spellEnd"/>
      <w:r>
        <w:rPr>
          <w:rFonts w:eastAsia="Times New Roman" w:cstheme="minorHAnsi"/>
          <w:sz w:val="28"/>
          <w:szCs w:val="28"/>
        </w:rPr>
        <w:t xml:space="preserve"> file in </w:t>
      </w:r>
      <w:proofErr w:type="spellStart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config</w:t>
      </w:r>
      <w:proofErr w:type="spellEnd"/>
      <w:r>
        <w:rPr>
          <w:rFonts w:eastAsia="Times New Roman" w:cstheme="minorHAnsi"/>
          <w:sz w:val="28"/>
          <w:szCs w:val="28"/>
        </w:rPr>
        <w:t xml:space="preserve"> directory. </w:t>
      </w:r>
      <w:r>
        <w:rPr>
          <w:rFonts w:eastAsia="Times New Roman" w:cstheme="minorHAnsi"/>
          <w:sz w:val="28"/>
          <w:szCs w:val="28"/>
        </w:rPr>
        <w:br/>
      </w:r>
    </w:p>
    <w:p w:rsidR="0073100B" w:rsidRDefault="002D3987" w:rsidP="002D3987">
      <w:pPr>
        <w:shd w:val="clear" w:color="auto" w:fill="FFFFFF"/>
        <w:spacing w:line="405" w:lineRule="atLeast"/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963EC91" wp14:editId="1258351D">
            <wp:extent cx="176212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br/>
      </w:r>
    </w:p>
    <w:p w:rsidR="002D3987" w:rsidRDefault="002D3987" w:rsidP="002D3987">
      <w:pPr>
        <w:shd w:val="clear" w:color="auto" w:fill="FFFFFF"/>
        <w:spacing w:line="405" w:lineRule="atLeast"/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</w:pPr>
      <w:r>
        <w:rPr>
          <w:rFonts w:eastAsia="Times New Roman" w:cstheme="minorHAnsi"/>
          <w:sz w:val="28"/>
          <w:szCs w:val="28"/>
        </w:rPr>
        <w:t xml:space="preserve">In </w:t>
      </w:r>
      <w:proofErr w:type="spellStart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database.ts</w:t>
      </w:r>
      <w:proofErr w:type="spellEnd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 xml:space="preserve"> </w:t>
      </w:r>
      <w:proofErr w:type="gramStart"/>
      <w:r>
        <w:rPr>
          <w:rFonts w:eastAsia="Times New Roman" w:cstheme="minorHAnsi"/>
          <w:sz w:val="28"/>
          <w:szCs w:val="28"/>
        </w:rPr>
        <w:t xml:space="preserve">load </w:t>
      </w:r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.</w:t>
      </w:r>
      <w:proofErr w:type="spellStart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env</w:t>
      </w:r>
      <w:proofErr w:type="spellEnd"/>
      <w:proofErr w:type="gramEnd"/>
      <w:r>
        <w:rPr>
          <w:rFonts w:eastAsia="Times New Roman" w:cstheme="minorHAnsi"/>
          <w:sz w:val="28"/>
          <w:szCs w:val="28"/>
        </w:rPr>
        <w:t xml:space="preserve"> file to use its parameters. To </w:t>
      </w:r>
      <w:proofErr w:type="gramStart"/>
      <w:r>
        <w:rPr>
          <w:rFonts w:eastAsia="Times New Roman" w:cstheme="minorHAnsi"/>
          <w:sz w:val="28"/>
          <w:szCs w:val="28"/>
        </w:rPr>
        <w:t>load .</w:t>
      </w:r>
      <w:proofErr w:type="spellStart"/>
      <w:r>
        <w:rPr>
          <w:rFonts w:eastAsia="Times New Roman" w:cstheme="minorHAnsi"/>
          <w:sz w:val="28"/>
          <w:szCs w:val="28"/>
        </w:rPr>
        <w:t>env</w:t>
      </w:r>
      <w:proofErr w:type="spellEnd"/>
      <w:proofErr w:type="gramEnd"/>
      <w:r>
        <w:rPr>
          <w:rFonts w:eastAsia="Times New Roman" w:cstheme="minorHAnsi"/>
          <w:sz w:val="28"/>
          <w:szCs w:val="28"/>
        </w:rPr>
        <w:t xml:space="preserve"> file install a dependency </w:t>
      </w:r>
      <w:proofErr w:type="spellStart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dotenv</w:t>
      </w:r>
      <w:proofErr w:type="spellEnd"/>
    </w:p>
    <w:p w:rsidR="002D3987" w:rsidRDefault="002D3987" w:rsidP="002D3987">
      <w:pPr>
        <w:shd w:val="clear" w:color="auto" w:fill="FFFFFF"/>
        <w:spacing w:line="405" w:lineRule="atLeast"/>
        <w:rPr>
          <w:rFonts w:ascii="Consolas" w:eastAsia="Times New Roman" w:hAnsi="Consolas" w:cstheme="minorHAnsi"/>
          <w:b/>
          <w:sz w:val="28"/>
          <w:szCs w:val="28"/>
        </w:rPr>
      </w:pPr>
      <w:proofErr w:type="spellStart"/>
      <w:r w:rsidRPr="005F17BF">
        <w:rPr>
          <w:rFonts w:eastAsia="Times New Roman" w:cs="Courier New"/>
          <w:b/>
          <w:color w:val="F5871F"/>
          <w:sz w:val="28"/>
          <w:szCs w:val="28"/>
        </w:rPr>
        <w:t>npm</w:t>
      </w:r>
      <w:proofErr w:type="spellEnd"/>
      <w:r w:rsidRPr="002515F9">
        <w:rPr>
          <w:rFonts w:eastAsia="Times New Roman" w:cstheme="minorHAnsi"/>
          <w:sz w:val="28"/>
          <w:szCs w:val="28"/>
        </w:rPr>
        <w:t xml:space="preserve"> </w:t>
      </w:r>
      <w:r w:rsidRPr="002515F9">
        <w:rPr>
          <w:rFonts w:ascii="Consolas" w:eastAsia="Times New Roman" w:hAnsi="Consolas" w:cstheme="minorHAnsi"/>
          <w:b/>
          <w:sz w:val="28"/>
          <w:szCs w:val="28"/>
        </w:rPr>
        <w:t>i</w:t>
      </w:r>
      <w:r>
        <w:rPr>
          <w:rFonts w:ascii="Consolas" w:eastAsia="Times New Roman" w:hAnsi="Consolas" w:cstheme="minorHAnsi"/>
          <w:b/>
          <w:sz w:val="28"/>
          <w:szCs w:val="28"/>
        </w:rPr>
        <w:t xml:space="preserve">nstall </w:t>
      </w:r>
      <w:proofErr w:type="spellStart"/>
      <w:r>
        <w:rPr>
          <w:rFonts w:ascii="Consolas" w:eastAsia="Times New Roman" w:hAnsi="Consolas" w:cstheme="minorHAnsi"/>
          <w:b/>
          <w:sz w:val="28"/>
          <w:szCs w:val="28"/>
        </w:rPr>
        <w:t>dotenv</w:t>
      </w:r>
      <w:proofErr w:type="spellEnd"/>
    </w:p>
    <w:p w:rsidR="002D3987" w:rsidRDefault="002D3987" w:rsidP="002D3987">
      <w:pPr>
        <w:shd w:val="clear" w:color="auto" w:fill="FFFFFF"/>
        <w:spacing w:line="405" w:lineRule="atLeast"/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</w:pPr>
      <w:r>
        <w:rPr>
          <w:rFonts w:ascii="Consolas" w:eastAsia="Times New Roman" w:hAnsi="Consolas" w:cstheme="minorHAnsi"/>
          <w:b/>
          <w:sz w:val="28"/>
          <w:szCs w:val="28"/>
        </w:rPr>
        <w:br/>
      </w:r>
      <w:r>
        <w:rPr>
          <w:rFonts w:eastAsia="Times New Roman" w:cstheme="minorHAnsi"/>
          <w:sz w:val="28"/>
          <w:szCs w:val="28"/>
        </w:rPr>
        <w:t xml:space="preserve">Do the following </w:t>
      </w:r>
      <w:proofErr w:type="spellStart"/>
      <w:r>
        <w:rPr>
          <w:rFonts w:eastAsia="Times New Roman" w:cstheme="minorHAnsi"/>
          <w:sz w:val="28"/>
          <w:szCs w:val="28"/>
        </w:rPr>
        <w:t>configs</w:t>
      </w:r>
      <w:proofErr w:type="spellEnd"/>
      <w:r>
        <w:rPr>
          <w:rFonts w:eastAsia="Times New Roman" w:cstheme="minorHAnsi"/>
          <w:sz w:val="28"/>
          <w:szCs w:val="28"/>
        </w:rPr>
        <w:t xml:space="preserve"> in </w:t>
      </w:r>
      <w:proofErr w:type="spellStart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database.ts</w:t>
      </w:r>
      <w:proofErr w:type="spellEnd"/>
    </w:p>
    <w:p w:rsidR="00E62CC7" w:rsidRPr="002D3987" w:rsidRDefault="00E62CC7" w:rsidP="002D3987">
      <w:pPr>
        <w:shd w:val="clear" w:color="auto" w:fill="FFFFFF"/>
        <w:spacing w:line="405" w:lineRule="atLeast"/>
        <w:rPr>
          <w:rFonts w:eastAsia="Times New Roman" w:cstheme="minorHAnsi"/>
          <w:sz w:val="28"/>
          <w:szCs w:val="28"/>
        </w:rPr>
      </w:pPr>
    </w:p>
    <w:p w:rsidR="002D3987" w:rsidRPr="002D3987" w:rsidRDefault="002D3987" w:rsidP="002D398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D3987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2D3987">
        <w:rPr>
          <w:rFonts w:ascii="Consolas" w:eastAsia="Times New Roman" w:hAnsi="Consolas" w:cs="Times New Roman"/>
          <w:color w:val="0000FF"/>
          <w:sz w:val="30"/>
          <w:szCs w:val="30"/>
        </w:rPr>
        <w:t>*</w:t>
      </w: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2D3987">
        <w:rPr>
          <w:rFonts w:ascii="Consolas" w:eastAsia="Times New Roman" w:hAnsi="Consolas" w:cs="Times New Roman"/>
          <w:color w:val="AF00DB"/>
          <w:sz w:val="30"/>
          <w:szCs w:val="30"/>
        </w:rPr>
        <w:t>as</w:t>
      </w: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2D3987">
        <w:rPr>
          <w:rFonts w:ascii="Consolas" w:eastAsia="Times New Roman" w:hAnsi="Consolas" w:cs="Times New Roman"/>
          <w:color w:val="001080"/>
          <w:sz w:val="30"/>
          <w:szCs w:val="30"/>
        </w:rPr>
        <w:t>dotenv</w:t>
      </w:r>
      <w:proofErr w:type="spellEnd"/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2D3987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2D3987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proofErr w:type="spellStart"/>
      <w:r w:rsidRPr="002D3987">
        <w:rPr>
          <w:rFonts w:ascii="Consolas" w:eastAsia="Times New Roman" w:hAnsi="Consolas" w:cs="Times New Roman"/>
          <w:color w:val="A31515"/>
          <w:sz w:val="30"/>
          <w:szCs w:val="30"/>
        </w:rPr>
        <w:t>dotenv</w:t>
      </w:r>
      <w:proofErr w:type="spellEnd"/>
      <w:r w:rsidRPr="002D3987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2D3987" w:rsidRPr="002D3987" w:rsidRDefault="002D3987" w:rsidP="002D398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r w:rsidRPr="002D3987">
        <w:rPr>
          <w:rFonts w:ascii="Consolas" w:eastAsia="Times New Roman" w:hAnsi="Consolas" w:cs="Times New Roman"/>
          <w:color w:val="001080"/>
          <w:sz w:val="30"/>
          <w:szCs w:val="30"/>
        </w:rPr>
        <w:t>dotenv</w:t>
      </w: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proofErr w:type="gramStart"/>
      <w:r w:rsidRPr="002D3987">
        <w:rPr>
          <w:rFonts w:ascii="Consolas" w:eastAsia="Times New Roman" w:hAnsi="Consolas" w:cs="Times New Roman"/>
          <w:color w:val="795E26"/>
          <w:sz w:val="30"/>
          <w:szCs w:val="30"/>
        </w:rPr>
        <w:t>config</w:t>
      </w:r>
      <w:proofErr w:type="spellEnd"/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2D3987" w:rsidRPr="002D3987" w:rsidRDefault="002D3987" w:rsidP="002D398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D3987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2D3987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proofErr w:type="spellEnd"/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2D3987">
        <w:rPr>
          <w:rFonts w:ascii="Consolas" w:eastAsia="Times New Roman" w:hAnsi="Consolas" w:cs="Times New Roman"/>
          <w:color w:val="0070C1"/>
          <w:sz w:val="30"/>
          <w:szCs w:val="30"/>
        </w:rPr>
        <w:t>DbConfig</w:t>
      </w:r>
      <w:proofErr w:type="spellEnd"/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 = {</w:t>
      </w:r>
    </w:p>
    <w:p w:rsidR="002D3987" w:rsidRPr="002D3987" w:rsidRDefault="002D3987" w:rsidP="002D398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2D3987">
        <w:rPr>
          <w:rFonts w:ascii="Consolas" w:eastAsia="Times New Roman" w:hAnsi="Consolas" w:cs="Times New Roman"/>
          <w:color w:val="001080"/>
          <w:sz w:val="30"/>
          <w:szCs w:val="30"/>
        </w:rPr>
        <w:t>client:</w:t>
      </w: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2D3987">
        <w:rPr>
          <w:rFonts w:ascii="Consolas" w:eastAsia="Times New Roman" w:hAnsi="Consolas" w:cs="Times New Roman"/>
          <w:color w:val="001080"/>
          <w:sz w:val="30"/>
          <w:szCs w:val="30"/>
        </w:rPr>
        <w:t>process</w:t>
      </w: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D3987">
        <w:rPr>
          <w:rFonts w:ascii="Consolas" w:eastAsia="Times New Roman" w:hAnsi="Consolas" w:cs="Times New Roman"/>
          <w:color w:val="001080"/>
          <w:sz w:val="30"/>
          <w:szCs w:val="30"/>
        </w:rPr>
        <w:t>env</w:t>
      </w: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D3987">
        <w:rPr>
          <w:rFonts w:ascii="Consolas" w:eastAsia="Times New Roman" w:hAnsi="Consolas" w:cs="Times New Roman"/>
          <w:color w:val="0070C1"/>
          <w:sz w:val="30"/>
          <w:szCs w:val="30"/>
        </w:rPr>
        <w:t>DB_DIALECT</w:t>
      </w:r>
      <w:proofErr w:type="spellEnd"/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:rsidR="002D3987" w:rsidRPr="002D3987" w:rsidRDefault="002D3987" w:rsidP="002D398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2D3987">
        <w:rPr>
          <w:rFonts w:ascii="Consolas" w:eastAsia="Times New Roman" w:hAnsi="Consolas" w:cs="Times New Roman"/>
          <w:color w:val="001080"/>
          <w:sz w:val="30"/>
          <w:szCs w:val="30"/>
        </w:rPr>
        <w:t>connection:</w:t>
      </w: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:rsidR="002D3987" w:rsidRPr="002D3987" w:rsidRDefault="002D3987" w:rsidP="002D398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2D3987">
        <w:rPr>
          <w:rFonts w:ascii="Consolas" w:eastAsia="Times New Roman" w:hAnsi="Consolas" w:cs="Times New Roman"/>
          <w:color w:val="001080"/>
          <w:sz w:val="30"/>
          <w:szCs w:val="30"/>
        </w:rPr>
        <w:t>host:</w:t>
      </w: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2D3987">
        <w:rPr>
          <w:rFonts w:ascii="Consolas" w:eastAsia="Times New Roman" w:hAnsi="Consolas" w:cs="Times New Roman"/>
          <w:color w:val="001080"/>
          <w:sz w:val="30"/>
          <w:szCs w:val="30"/>
        </w:rPr>
        <w:t>process</w:t>
      </w: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D3987">
        <w:rPr>
          <w:rFonts w:ascii="Consolas" w:eastAsia="Times New Roman" w:hAnsi="Consolas" w:cs="Times New Roman"/>
          <w:color w:val="001080"/>
          <w:sz w:val="30"/>
          <w:szCs w:val="30"/>
        </w:rPr>
        <w:t>env</w:t>
      </w: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D3987">
        <w:rPr>
          <w:rFonts w:ascii="Consolas" w:eastAsia="Times New Roman" w:hAnsi="Consolas" w:cs="Times New Roman"/>
          <w:color w:val="0070C1"/>
          <w:sz w:val="30"/>
          <w:szCs w:val="30"/>
        </w:rPr>
        <w:t>DB_HOST</w:t>
      </w:r>
      <w:proofErr w:type="spellEnd"/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:rsidR="002D3987" w:rsidRPr="002D3987" w:rsidRDefault="002D3987" w:rsidP="002D398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2D3987">
        <w:rPr>
          <w:rFonts w:ascii="Consolas" w:eastAsia="Times New Roman" w:hAnsi="Consolas" w:cs="Times New Roman"/>
          <w:color w:val="001080"/>
          <w:sz w:val="30"/>
          <w:szCs w:val="30"/>
        </w:rPr>
        <w:t>user:</w:t>
      </w: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2D3987">
        <w:rPr>
          <w:rFonts w:ascii="Consolas" w:eastAsia="Times New Roman" w:hAnsi="Consolas" w:cs="Times New Roman"/>
          <w:color w:val="001080"/>
          <w:sz w:val="30"/>
          <w:szCs w:val="30"/>
        </w:rPr>
        <w:t>process</w:t>
      </w: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D3987">
        <w:rPr>
          <w:rFonts w:ascii="Consolas" w:eastAsia="Times New Roman" w:hAnsi="Consolas" w:cs="Times New Roman"/>
          <w:color w:val="001080"/>
          <w:sz w:val="30"/>
          <w:szCs w:val="30"/>
        </w:rPr>
        <w:t>env</w:t>
      </w: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D3987">
        <w:rPr>
          <w:rFonts w:ascii="Consolas" w:eastAsia="Times New Roman" w:hAnsi="Consolas" w:cs="Times New Roman"/>
          <w:color w:val="0070C1"/>
          <w:sz w:val="30"/>
          <w:szCs w:val="30"/>
        </w:rPr>
        <w:t>DB_USER</w:t>
      </w:r>
      <w:proofErr w:type="spellEnd"/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:rsidR="002D3987" w:rsidRPr="002D3987" w:rsidRDefault="002D3987" w:rsidP="002D398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2D3987">
        <w:rPr>
          <w:rFonts w:ascii="Consolas" w:eastAsia="Times New Roman" w:hAnsi="Consolas" w:cs="Times New Roman"/>
          <w:color w:val="001080"/>
          <w:sz w:val="30"/>
          <w:szCs w:val="30"/>
        </w:rPr>
        <w:t>password:</w:t>
      </w: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2D3987">
        <w:rPr>
          <w:rFonts w:ascii="Consolas" w:eastAsia="Times New Roman" w:hAnsi="Consolas" w:cs="Times New Roman"/>
          <w:color w:val="001080"/>
          <w:sz w:val="30"/>
          <w:szCs w:val="30"/>
        </w:rPr>
        <w:t>process</w:t>
      </w: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D3987">
        <w:rPr>
          <w:rFonts w:ascii="Consolas" w:eastAsia="Times New Roman" w:hAnsi="Consolas" w:cs="Times New Roman"/>
          <w:color w:val="001080"/>
          <w:sz w:val="30"/>
          <w:szCs w:val="30"/>
        </w:rPr>
        <w:t>env</w:t>
      </w: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D3987">
        <w:rPr>
          <w:rFonts w:ascii="Consolas" w:eastAsia="Times New Roman" w:hAnsi="Consolas" w:cs="Times New Roman"/>
          <w:color w:val="0070C1"/>
          <w:sz w:val="30"/>
          <w:szCs w:val="30"/>
        </w:rPr>
        <w:t>DB_PASS</w:t>
      </w:r>
      <w:proofErr w:type="spellEnd"/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:rsidR="002D3987" w:rsidRPr="002D3987" w:rsidRDefault="002D3987" w:rsidP="002D398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2D3987">
        <w:rPr>
          <w:rFonts w:ascii="Consolas" w:eastAsia="Times New Roman" w:hAnsi="Consolas" w:cs="Times New Roman"/>
          <w:color w:val="001080"/>
          <w:sz w:val="30"/>
          <w:szCs w:val="30"/>
        </w:rPr>
        <w:t>database:</w:t>
      </w: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2D3987">
        <w:rPr>
          <w:rFonts w:ascii="Consolas" w:eastAsia="Times New Roman" w:hAnsi="Consolas" w:cs="Times New Roman"/>
          <w:color w:val="001080"/>
          <w:sz w:val="30"/>
          <w:szCs w:val="30"/>
        </w:rPr>
        <w:t>process</w:t>
      </w: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D3987">
        <w:rPr>
          <w:rFonts w:ascii="Consolas" w:eastAsia="Times New Roman" w:hAnsi="Consolas" w:cs="Times New Roman"/>
          <w:color w:val="001080"/>
          <w:sz w:val="30"/>
          <w:szCs w:val="30"/>
        </w:rPr>
        <w:t>env</w:t>
      </w: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D3987">
        <w:rPr>
          <w:rFonts w:ascii="Consolas" w:eastAsia="Times New Roman" w:hAnsi="Consolas" w:cs="Times New Roman"/>
          <w:color w:val="0070C1"/>
          <w:sz w:val="30"/>
          <w:szCs w:val="30"/>
        </w:rPr>
        <w:t>DB_NAME</w:t>
      </w:r>
      <w:proofErr w:type="spellEnd"/>
    </w:p>
    <w:p w:rsidR="002D3987" w:rsidRPr="002D3987" w:rsidRDefault="002D3987" w:rsidP="002D398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:rsidR="002D3987" w:rsidRPr="002D3987" w:rsidRDefault="002D3987" w:rsidP="002D398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D3987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73100B" w:rsidRDefault="00E62CC7" w:rsidP="0073100B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sz w:val="28"/>
          <w:szCs w:val="28"/>
        </w:rPr>
      </w:pPr>
      <w:r w:rsidRPr="00E62CC7">
        <w:rPr>
          <w:rFonts w:eastAsia="Times New Roman" w:cstheme="minorHAnsi"/>
          <w:color w:val="000000"/>
          <w:sz w:val="28"/>
          <w:szCs w:val="28"/>
        </w:rPr>
        <w:t xml:space="preserve">Now install </w:t>
      </w:r>
      <w:proofErr w:type="spellStart"/>
      <w:r w:rsidRPr="00E62CC7">
        <w:rPr>
          <w:rFonts w:eastAsia="Times New Roman" w:cstheme="minorHAnsi"/>
          <w:color w:val="000000"/>
          <w:sz w:val="28"/>
          <w:szCs w:val="28"/>
        </w:rPr>
        <w:t>knex</w:t>
      </w:r>
      <w:proofErr w:type="spellEnd"/>
      <w:r w:rsidRPr="00E62CC7">
        <w:rPr>
          <w:rFonts w:eastAsia="Times New Roman" w:cstheme="minorHAnsi"/>
          <w:color w:val="000000"/>
          <w:sz w:val="28"/>
          <w:szCs w:val="28"/>
        </w:rPr>
        <w:t xml:space="preserve"> CLI</w:t>
      </w:r>
      <w:r>
        <w:rPr>
          <w:rFonts w:eastAsia="Times New Roman" w:cstheme="minorHAnsi"/>
          <w:color w:val="000000"/>
          <w:sz w:val="28"/>
          <w:szCs w:val="28"/>
        </w:rPr>
        <w:t>:</w:t>
      </w:r>
    </w:p>
    <w:p w:rsidR="00E62CC7" w:rsidRDefault="00E62CC7" w:rsidP="00E62CC7">
      <w:pPr>
        <w:shd w:val="clear" w:color="auto" w:fill="FFFFFF"/>
        <w:spacing w:line="405" w:lineRule="atLeast"/>
        <w:rPr>
          <w:rFonts w:ascii="Consolas" w:eastAsia="Times New Roman" w:hAnsi="Consolas" w:cstheme="minorHAnsi"/>
          <w:b/>
          <w:sz w:val="28"/>
          <w:szCs w:val="28"/>
        </w:rPr>
      </w:pPr>
      <w:proofErr w:type="spellStart"/>
      <w:r w:rsidRPr="005F17BF">
        <w:rPr>
          <w:rFonts w:eastAsia="Times New Roman" w:cs="Courier New"/>
          <w:b/>
          <w:color w:val="F5871F"/>
          <w:sz w:val="28"/>
          <w:szCs w:val="28"/>
        </w:rPr>
        <w:t>npm</w:t>
      </w:r>
      <w:proofErr w:type="spellEnd"/>
      <w:r w:rsidRPr="002515F9">
        <w:rPr>
          <w:rFonts w:eastAsia="Times New Roman" w:cstheme="minorHAnsi"/>
          <w:sz w:val="28"/>
          <w:szCs w:val="28"/>
        </w:rPr>
        <w:t xml:space="preserve"> </w:t>
      </w:r>
      <w:r w:rsidRPr="002515F9">
        <w:rPr>
          <w:rFonts w:ascii="Consolas" w:eastAsia="Times New Roman" w:hAnsi="Consolas" w:cstheme="minorHAnsi"/>
          <w:b/>
          <w:sz w:val="28"/>
          <w:szCs w:val="28"/>
        </w:rPr>
        <w:t>i</w:t>
      </w:r>
      <w:r>
        <w:rPr>
          <w:rFonts w:ascii="Consolas" w:eastAsia="Times New Roman" w:hAnsi="Consolas" w:cstheme="minorHAnsi"/>
          <w:b/>
          <w:sz w:val="28"/>
          <w:szCs w:val="28"/>
        </w:rPr>
        <w:t xml:space="preserve">nstall </w:t>
      </w:r>
      <w:r w:rsidR="009174DE">
        <w:rPr>
          <w:rFonts w:ascii="Consolas" w:eastAsia="Times New Roman" w:hAnsi="Consolas" w:cstheme="minorHAnsi"/>
          <w:b/>
          <w:sz w:val="28"/>
          <w:szCs w:val="28"/>
        </w:rPr>
        <w:t xml:space="preserve">–g </w:t>
      </w:r>
      <w:proofErr w:type="spellStart"/>
      <w:r>
        <w:rPr>
          <w:rFonts w:ascii="Consolas" w:eastAsia="Times New Roman" w:hAnsi="Consolas" w:cstheme="minorHAnsi"/>
          <w:b/>
          <w:sz w:val="28"/>
          <w:szCs w:val="28"/>
        </w:rPr>
        <w:t>knex</w:t>
      </w:r>
      <w:proofErr w:type="spellEnd"/>
    </w:p>
    <w:p w:rsidR="00E62CC7" w:rsidRDefault="00E62CC7" w:rsidP="00E62CC7">
      <w:pPr>
        <w:shd w:val="clear" w:color="auto" w:fill="FFFFFF"/>
        <w:spacing w:line="405" w:lineRule="atLeast"/>
        <w:rPr>
          <w:rFonts w:eastAsia="Times New Roman" w:cstheme="minorHAnsi"/>
          <w:sz w:val="28"/>
          <w:szCs w:val="28"/>
        </w:rPr>
      </w:pPr>
      <w:r>
        <w:rPr>
          <w:rFonts w:ascii="Consolas" w:eastAsia="Times New Roman" w:hAnsi="Consolas" w:cstheme="minorHAnsi"/>
          <w:b/>
          <w:sz w:val="28"/>
          <w:szCs w:val="28"/>
        </w:rPr>
        <w:br/>
      </w:r>
      <w:r>
        <w:rPr>
          <w:rFonts w:eastAsia="Times New Roman" w:cstheme="minorHAnsi"/>
          <w:sz w:val="28"/>
          <w:szCs w:val="28"/>
        </w:rPr>
        <w:t xml:space="preserve">Now with the help of </w:t>
      </w:r>
      <w:proofErr w:type="spellStart"/>
      <w:r>
        <w:rPr>
          <w:rFonts w:eastAsia="Times New Roman" w:cstheme="minorHAnsi"/>
          <w:sz w:val="28"/>
          <w:szCs w:val="28"/>
        </w:rPr>
        <w:t>knex</w:t>
      </w:r>
      <w:proofErr w:type="spellEnd"/>
      <w:r>
        <w:rPr>
          <w:rFonts w:eastAsia="Times New Roman" w:cstheme="minorHAnsi"/>
          <w:sz w:val="28"/>
          <w:szCs w:val="28"/>
        </w:rPr>
        <w:t xml:space="preserve"> cli, generate a file to provide </w:t>
      </w:r>
      <w:proofErr w:type="spellStart"/>
      <w:r>
        <w:rPr>
          <w:rFonts w:eastAsia="Times New Roman" w:cstheme="minorHAnsi"/>
          <w:sz w:val="28"/>
          <w:szCs w:val="28"/>
        </w:rPr>
        <w:t>knex</w:t>
      </w:r>
      <w:proofErr w:type="spellEnd"/>
      <w:r>
        <w:rPr>
          <w:rFonts w:eastAsia="Times New Roman" w:cstheme="minorHAnsi"/>
          <w:sz w:val="28"/>
          <w:szCs w:val="28"/>
        </w:rPr>
        <w:t xml:space="preserve"> the </w:t>
      </w:r>
      <w:proofErr w:type="spellStart"/>
      <w:r>
        <w:rPr>
          <w:rFonts w:eastAsia="Times New Roman" w:cstheme="minorHAnsi"/>
          <w:sz w:val="28"/>
          <w:szCs w:val="28"/>
        </w:rPr>
        <w:t>db</w:t>
      </w:r>
      <w:proofErr w:type="spellEnd"/>
      <w:r>
        <w:rPr>
          <w:rFonts w:eastAsia="Times New Roman" w:cstheme="minorHAnsi"/>
          <w:sz w:val="28"/>
          <w:szCs w:val="28"/>
        </w:rPr>
        <w:t xml:space="preserve"> configurations wh</w:t>
      </w:r>
      <w:r w:rsidR="00F70754">
        <w:rPr>
          <w:rFonts w:eastAsia="Times New Roman" w:cstheme="minorHAnsi"/>
          <w:sz w:val="28"/>
          <w:szCs w:val="28"/>
        </w:rPr>
        <w:t>ich we have created recently.</w:t>
      </w:r>
    </w:p>
    <w:p w:rsidR="00F70754" w:rsidRDefault="00F70754" w:rsidP="00E62CC7">
      <w:pPr>
        <w:shd w:val="clear" w:color="auto" w:fill="FFFFFF"/>
        <w:spacing w:line="40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>Use following command to create it:</w:t>
      </w:r>
    </w:p>
    <w:p w:rsidR="00F70754" w:rsidRDefault="00F70754" w:rsidP="00F70754">
      <w:pPr>
        <w:shd w:val="clear" w:color="auto" w:fill="FFFFFF"/>
        <w:spacing w:line="405" w:lineRule="atLeast"/>
        <w:rPr>
          <w:rFonts w:eastAsia="Times New Roman" w:cs="Courier New"/>
          <w:b/>
          <w:sz w:val="28"/>
          <w:szCs w:val="28"/>
        </w:rPr>
      </w:pPr>
      <w:proofErr w:type="spellStart"/>
      <w:r>
        <w:rPr>
          <w:rFonts w:eastAsia="Times New Roman" w:cs="Courier New"/>
          <w:b/>
          <w:color w:val="F5871F"/>
          <w:sz w:val="28"/>
          <w:szCs w:val="28"/>
        </w:rPr>
        <w:t>knex</w:t>
      </w:r>
      <w:proofErr w:type="spellEnd"/>
      <w:r>
        <w:rPr>
          <w:rFonts w:eastAsia="Times New Roman" w:cs="Courier New"/>
          <w:b/>
          <w:color w:val="F5871F"/>
          <w:sz w:val="28"/>
          <w:szCs w:val="28"/>
        </w:rPr>
        <w:t xml:space="preserve"> </w:t>
      </w:r>
      <w:proofErr w:type="spellStart"/>
      <w:r w:rsidRPr="00F70754">
        <w:rPr>
          <w:rFonts w:eastAsia="Times New Roman" w:cs="Courier New"/>
          <w:b/>
          <w:sz w:val="28"/>
          <w:szCs w:val="28"/>
        </w:rPr>
        <w:t>init</w:t>
      </w:r>
      <w:proofErr w:type="spellEnd"/>
      <w:r w:rsidRPr="00F70754">
        <w:rPr>
          <w:rFonts w:eastAsia="Times New Roman" w:cs="Courier New"/>
          <w:b/>
          <w:sz w:val="28"/>
          <w:szCs w:val="28"/>
        </w:rPr>
        <w:t xml:space="preserve"> –x </w:t>
      </w:r>
      <w:proofErr w:type="spellStart"/>
      <w:r w:rsidRPr="00F70754">
        <w:rPr>
          <w:rFonts w:eastAsia="Times New Roman" w:cs="Courier New"/>
          <w:b/>
          <w:sz w:val="28"/>
          <w:szCs w:val="28"/>
        </w:rPr>
        <w:t>ts</w:t>
      </w:r>
      <w:proofErr w:type="spellEnd"/>
    </w:p>
    <w:p w:rsidR="00F70754" w:rsidRDefault="00F70754" w:rsidP="00F70754">
      <w:pPr>
        <w:shd w:val="clear" w:color="auto" w:fill="FFFFFF"/>
        <w:spacing w:line="405" w:lineRule="atLeast"/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</w:pPr>
      <w:r>
        <w:rPr>
          <w:rFonts w:eastAsia="Times New Roman" w:cs="Courier New"/>
          <w:sz w:val="28"/>
          <w:szCs w:val="28"/>
        </w:rPr>
        <w:t xml:space="preserve">This will generate </w:t>
      </w:r>
      <w:proofErr w:type="spellStart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knexfile.</w:t>
      </w:r>
      <w:proofErr w:type="gramStart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ts</w:t>
      </w:r>
      <w:proofErr w:type="spellEnd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 xml:space="preserve"> :</w:t>
      </w:r>
      <w:proofErr w:type="gramEnd"/>
    </w:p>
    <w:p w:rsidR="00F70754" w:rsidRDefault="00632EE0" w:rsidP="00F70754">
      <w:pPr>
        <w:shd w:val="clear" w:color="auto" w:fill="FFFFFF"/>
        <w:spacing w:line="405" w:lineRule="atLeast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This file will configure the </w:t>
      </w:r>
      <w:proofErr w:type="spellStart"/>
      <w:r>
        <w:rPr>
          <w:rFonts w:eastAsia="Times New Roman" w:cs="Courier New"/>
          <w:sz w:val="28"/>
          <w:szCs w:val="28"/>
        </w:rPr>
        <w:t>knex</w:t>
      </w:r>
      <w:proofErr w:type="spellEnd"/>
      <w:r>
        <w:rPr>
          <w:rFonts w:eastAsia="Times New Roman" w:cs="Courier New"/>
          <w:sz w:val="28"/>
          <w:szCs w:val="28"/>
        </w:rPr>
        <w:t xml:space="preserve"> with development, testing, and production environment. Here we can mention different set of </w:t>
      </w:r>
      <w:proofErr w:type="spellStart"/>
      <w:r>
        <w:rPr>
          <w:rFonts w:eastAsia="Times New Roman" w:cs="Courier New"/>
          <w:sz w:val="28"/>
          <w:szCs w:val="28"/>
        </w:rPr>
        <w:t>config</w:t>
      </w:r>
      <w:proofErr w:type="spellEnd"/>
      <w:r>
        <w:rPr>
          <w:rFonts w:eastAsia="Times New Roman" w:cs="Courier New"/>
          <w:sz w:val="28"/>
          <w:szCs w:val="28"/>
        </w:rPr>
        <w:t xml:space="preserve"> values for different environments. As of now we are configuring only the development environment. Database </w:t>
      </w:r>
      <w:proofErr w:type="spellStart"/>
      <w:r>
        <w:rPr>
          <w:rFonts w:eastAsia="Times New Roman" w:cs="Courier New"/>
          <w:sz w:val="28"/>
          <w:szCs w:val="28"/>
        </w:rPr>
        <w:t>configs</w:t>
      </w:r>
      <w:proofErr w:type="spellEnd"/>
      <w:r>
        <w:rPr>
          <w:rFonts w:eastAsia="Times New Roman" w:cs="Courier New"/>
          <w:sz w:val="28"/>
          <w:szCs w:val="28"/>
        </w:rPr>
        <w:t xml:space="preserve"> are already present </w:t>
      </w:r>
      <w:proofErr w:type="gramStart"/>
      <w:r>
        <w:rPr>
          <w:rFonts w:eastAsia="Times New Roman" w:cs="Courier New"/>
          <w:sz w:val="28"/>
          <w:szCs w:val="28"/>
        </w:rPr>
        <w:t xml:space="preserve">in </w:t>
      </w:r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.</w:t>
      </w:r>
      <w:proofErr w:type="gramEnd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/</w:t>
      </w:r>
      <w:proofErr w:type="spellStart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src</w:t>
      </w:r>
      <w:proofErr w:type="spellEnd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/</w:t>
      </w:r>
      <w:proofErr w:type="spellStart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config</w:t>
      </w:r>
      <w:proofErr w:type="spellEnd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/</w:t>
      </w:r>
      <w:proofErr w:type="spellStart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database.ts</w:t>
      </w:r>
      <w:proofErr w:type="spellEnd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 xml:space="preserve">. </w:t>
      </w:r>
      <w:r>
        <w:rPr>
          <w:rFonts w:eastAsia="Times New Roman" w:cs="Courier New"/>
          <w:sz w:val="28"/>
          <w:szCs w:val="28"/>
        </w:rPr>
        <w:t xml:space="preserve">We have to import this to use. </w:t>
      </w:r>
      <w:proofErr w:type="spellStart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knexfile.ts</w:t>
      </w:r>
      <w:proofErr w:type="spellEnd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 xml:space="preserve"> </w:t>
      </w:r>
      <w:r>
        <w:rPr>
          <w:rFonts w:eastAsia="Times New Roman" w:cs="Courier New"/>
          <w:sz w:val="28"/>
          <w:szCs w:val="28"/>
        </w:rPr>
        <w:t>will have following content:</w:t>
      </w:r>
      <w:r>
        <w:rPr>
          <w:rFonts w:eastAsia="Times New Roman" w:cs="Courier New"/>
          <w:sz w:val="28"/>
          <w:szCs w:val="28"/>
        </w:rPr>
        <w:br/>
      </w:r>
    </w:p>
    <w:p w:rsidR="00632EE0" w:rsidRPr="00632EE0" w:rsidRDefault="00632EE0" w:rsidP="00632EE0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632EE0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632EE0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  <w:proofErr w:type="spellStart"/>
      <w:r w:rsidRPr="00632EE0">
        <w:rPr>
          <w:rFonts w:ascii="Consolas" w:eastAsia="Times New Roman" w:hAnsi="Consolas" w:cs="Times New Roman"/>
          <w:color w:val="001080"/>
          <w:sz w:val="30"/>
          <w:szCs w:val="30"/>
        </w:rPr>
        <w:t>DbConfig</w:t>
      </w:r>
      <w:proofErr w:type="spellEnd"/>
      <w:r w:rsidRPr="00632EE0">
        <w:rPr>
          <w:rFonts w:ascii="Consolas" w:eastAsia="Times New Roman" w:hAnsi="Consolas" w:cs="Times New Roman"/>
          <w:color w:val="000000"/>
          <w:sz w:val="30"/>
          <w:szCs w:val="30"/>
        </w:rPr>
        <w:t>} </w:t>
      </w:r>
      <w:r w:rsidRPr="00632EE0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632EE0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632EE0">
        <w:rPr>
          <w:rFonts w:ascii="Consolas" w:eastAsia="Times New Roman" w:hAnsi="Consolas" w:cs="Times New Roman"/>
          <w:color w:val="A31515"/>
          <w:sz w:val="30"/>
          <w:szCs w:val="30"/>
        </w:rPr>
        <w:t>'./</w:t>
      </w:r>
      <w:proofErr w:type="spellStart"/>
      <w:proofErr w:type="gramEnd"/>
      <w:r w:rsidRPr="00632EE0">
        <w:rPr>
          <w:rFonts w:ascii="Consolas" w:eastAsia="Times New Roman" w:hAnsi="Consolas" w:cs="Times New Roman"/>
          <w:color w:val="A31515"/>
          <w:sz w:val="30"/>
          <w:szCs w:val="30"/>
        </w:rPr>
        <w:t>src</w:t>
      </w:r>
      <w:proofErr w:type="spellEnd"/>
      <w:r w:rsidRPr="00632EE0">
        <w:rPr>
          <w:rFonts w:ascii="Consolas" w:eastAsia="Times New Roman" w:hAnsi="Consolas" w:cs="Times New Roman"/>
          <w:color w:val="A31515"/>
          <w:sz w:val="30"/>
          <w:szCs w:val="30"/>
        </w:rPr>
        <w:t>/</w:t>
      </w:r>
      <w:proofErr w:type="spellStart"/>
      <w:r w:rsidRPr="00632EE0">
        <w:rPr>
          <w:rFonts w:ascii="Consolas" w:eastAsia="Times New Roman" w:hAnsi="Consolas" w:cs="Times New Roman"/>
          <w:color w:val="A31515"/>
          <w:sz w:val="30"/>
          <w:szCs w:val="30"/>
        </w:rPr>
        <w:t>config</w:t>
      </w:r>
      <w:proofErr w:type="spellEnd"/>
      <w:r w:rsidRPr="00632EE0">
        <w:rPr>
          <w:rFonts w:ascii="Consolas" w:eastAsia="Times New Roman" w:hAnsi="Consolas" w:cs="Times New Roman"/>
          <w:color w:val="A31515"/>
          <w:sz w:val="30"/>
          <w:szCs w:val="30"/>
        </w:rPr>
        <w:t>/database'</w:t>
      </w:r>
      <w:r w:rsidRPr="00632EE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632EE0" w:rsidRPr="00632EE0" w:rsidRDefault="00632EE0" w:rsidP="00632EE0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proofErr w:type="gramStart"/>
      <w:r w:rsidRPr="00632EE0">
        <w:rPr>
          <w:rFonts w:ascii="Consolas" w:eastAsia="Times New Roman" w:hAnsi="Consolas" w:cs="Times New Roman"/>
          <w:color w:val="001080"/>
          <w:sz w:val="30"/>
          <w:szCs w:val="30"/>
        </w:rPr>
        <w:t>module</w:t>
      </w:r>
      <w:r w:rsidRPr="00632EE0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632EE0">
        <w:rPr>
          <w:rFonts w:ascii="Consolas" w:eastAsia="Times New Roman" w:hAnsi="Consolas" w:cs="Times New Roman"/>
          <w:color w:val="001080"/>
          <w:sz w:val="30"/>
          <w:szCs w:val="30"/>
        </w:rPr>
        <w:t>exports</w:t>
      </w:r>
      <w:proofErr w:type="spellEnd"/>
      <w:proofErr w:type="gramEnd"/>
      <w:r w:rsidRPr="00632EE0">
        <w:rPr>
          <w:rFonts w:ascii="Consolas" w:eastAsia="Times New Roman" w:hAnsi="Consolas" w:cs="Times New Roman"/>
          <w:color w:val="000000"/>
          <w:sz w:val="30"/>
          <w:szCs w:val="30"/>
        </w:rPr>
        <w:t> = {</w:t>
      </w:r>
    </w:p>
    <w:p w:rsidR="00632EE0" w:rsidRPr="00632EE0" w:rsidRDefault="00632EE0" w:rsidP="00632EE0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632EE0" w:rsidRPr="00632EE0" w:rsidRDefault="00632EE0" w:rsidP="00632EE0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632EE0">
        <w:rPr>
          <w:rFonts w:ascii="Consolas" w:eastAsia="Times New Roman" w:hAnsi="Consolas" w:cs="Times New Roman"/>
          <w:color w:val="000000"/>
          <w:sz w:val="30"/>
          <w:szCs w:val="30"/>
        </w:rPr>
        <w:t>  </w:t>
      </w:r>
      <w:r w:rsidRPr="00632EE0">
        <w:rPr>
          <w:rFonts w:ascii="Consolas" w:eastAsia="Times New Roman" w:hAnsi="Consolas" w:cs="Times New Roman"/>
          <w:color w:val="001080"/>
          <w:sz w:val="30"/>
          <w:szCs w:val="30"/>
        </w:rPr>
        <w:t>development:</w:t>
      </w:r>
      <w:r w:rsidRPr="00632EE0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632EE0">
        <w:rPr>
          <w:rFonts w:ascii="Consolas" w:eastAsia="Times New Roman" w:hAnsi="Consolas" w:cs="Times New Roman"/>
          <w:color w:val="0070C1"/>
          <w:sz w:val="30"/>
          <w:szCs w:val="30"/>
        </w:rPr>
        <w:t>DbConfig</w:t>
      </w:r>
      <w:proofErr w:type="spellEnd"/>
    </w:p>
    <w:p w:rsidR="00632EE0" w:rsidRPr="00632EE0" w:rsidRDefault="00632EE0" w:rsidP="00632EE0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632EE0" w:rsidRPr="00632EE0" w:rsidRDefault="00632EE0" w:rsidP="00632EE0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632EE0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</w:p>
    <w:p w:rsidR="00632EE0" w:rsidRDefault="00632EE0" w:rsidP="00632EE0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632EE0">
        <w:rPr>
          <w:rFonts w:ascii="Consolas" w:eastAsia="Times New Roman" w:hAnsi="Consolas" w:cs="Times New Roman"/>
          <w:color w:val="000000"/>
          <w:sz w:val="30"/>
          <w:szCs w:val="30"/>
        </w:rPr>
        <w:t>};</w:t>
      </w:r>
    </w:p>
    <w:p w:rsidR="00632EE0" w:rsidRDefault="00632EE0" w:rsidP="00632EE0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632EE0" w:rsidRPr="00632EE0" w:rsidRDefault="00632EE0" w:rsidP="00632EE0">
      <w:pPr>
        <w:shd w:val="clear" w:color="auto" w:fill="FFFFFF"/>
        <w:spacing w:line="405" w:lineRule="atLeast"/>
        <w:rPr>
          <w:rFonts w:eastAsia="Times New Roman" w:cstheme="minorHAnsi"/>
          <w:color w:val="000000"/>
          <w:sz w:val="28"/>
          <w:szCs w:val="28"/>
        </w:rPr>
      </w:pPr>
      <w:r w:rsidRPr="00632EE0">
        <w:rPr>
          <w:rFonts w:eastAsia="Times New Roman" w:cstheme="minorHAnsi"/>
          <w:color w:val="000000"/>
          <w:sz w:val="28"/>
          <w:szCs w:val="28"/>
        </w:rPr>
        <w:t xml:space="preserve">Here we have configured only development </w:t>
      </w:r>
      <w:r>
        <w:rPr>
          <w:rFonts w:eastAsia="Times New Roman" w:cstheme="minorHAnsi"/>
          <w:color w:val="000000"/>
          <w:sz w:val="28"/>
          <w:szCs w:val="28"/>
        </w:rPr>
        <w:t xml:space="preserve">environment </w:t>
      </w:r>
      <w:r w:rsidRPr="00632EE0">
        <w:rPr>
          <w:rFonts w:eastAsia="Times New Roman" w:cstheme="minorHAnsi"/>
          <w:color w:val="000000"/>
          <w:sz w:val="28"/>
          <w:szCs w:val="28"/>
        </w:rPr>
        <w:t xml:space="preserve">but, we can also configure other environments using </w:t>
      </w:r>
      <w:proofErr w:type="gramStart"/>
      <w:r w:rsidRPr="00632EE0">
        <w:rPr>
          <w:rFonts w:eastAsia="Times New Roman" w:cstheme="minorHAnsi"/>
          <w:color w:val="000000"/>
          <w:sz w:val="28"/>
          <w:szCs w:val="28"/>
        </w:rPr>
        <w:t xml:space="preserve">attributes 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632EE0">
        <w:rPr>
          <w:rFonts w:ascii="Consolas" w:eastAsia="Times New Roman" w:hAnsi="Consolas" w:cs="Times New Roman"/>
          <w:color w:val="001080"/>
          <w:sz w:val="28"/>
          <w:szCs w:val="28"/>
        </w:rPr>
        <w:t>production</w:t>
      </w:r>
      <w:proofErr w:type="gramEnd"/>
      <w:r w:rsidRPr="00632EE0">
        <w:rPr>
          <w:rFonts w:ascii="Consolas" w:eastAsia="Times New Roman" w:hAnsi="Consolas" w:cs="Times New Roman"/>
          <w:color w:val="001080"/>
          <w:sz w:val="28"/>
          <w:szCs w:val="28"/>
        </w:rPr>
        <w:t>: &amp; test:</w:t>
      </w:r>
    </w:p>
    <w:p w:rsidR="00632EE0" w:rsidRDefault="002B259D" w:rsidP="00F70754">
      <w:pPr>
        <w:shd w:val="clear" w:color="auto" w:fill="FFFFFF"/>
        <w:spacing w:line="405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30"/>
          <w:szCs w:val="30"/>
        </w:rPr>
        <w:br/>
      </w:r>
      <w:r>
        <w:rPr>
          <w:rFonts w:eastAsia="Times New Roman" w:cstheme="minorHAnsi"/>
          <w:color w:val="000000"/>
          <w:sz w:val="28"/>
          <w:szCs w:val="28"/>
        </w:rPr>
        <w:t xml:space="preserve">As of now, we are done with the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db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configuration part. Now let us create migration using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knex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cli:</w:t>
      </w:r>
    </w:p>
    <w:p w:rsidR="002B259D" w:rsidRDefault="002B259D" w:rsidP="002B259D">
      <w:pPr>
        <w:shd w:val="clear" w:color="auto" w:fill="FFFFFF"/>
        <w:spacing w:line="405" w:lineRule="atLeast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="Courier New"/>
          <w:b/>
          <w:color w:val="F5871F"/>
          <w:sz w:val="28"/>
          <w:szCs w:val="28"/>
        </w:rPr>
        <w:t>knex</w:t>
      </w:r>
      <w:proofErr w:type="spellEnd"/>
      <w:r>
        <w:rPr>
          <w:rFonts w:eastAsia="Times New Roman" w:cs="Courier New"/>
          <w:b/>
          <w:color w:val="F5871F"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 w:cs="Courier New"/>
          <w:b/>
          <w:sz w:val="28"/>
          <w:szCs w:val="28"/>
        </w:rPr>
        <w:t>migrate:make</w:t>
      </w:r>
      <w:proofErr w:type="spellEnd"/>
      <w:proofErr w:type="gramEnd"/>
      <w:r>
        <w:rPr>
          <w:rFonts w:eastAsia="Times New Roman" w:cs="Courier New"/>
          <w:b/>
          <w:sz w:val="28"/>
          <w:szCs w:val="28"/>
        </w:rPr>
        <w:t xml:space="preserve"> employee </w:t>
      </w:r>
      <w:r w:rsidRPr="00F70754">
        <w:rPr>
          <w:rFonts w:eastAsia="Times New Roman" w:cs="Courier New"/>
          <w:b/>
          <w:sz w:val="28"/>
          <w:szCs w:val="28"/>
        </w:rPr>
        <w:t xml:space="preserve"> –x </w:t>
      </w:r>
      <w:proofErr w:type="spellStart"/>
      <w:r w:rsidRPr="00F70754">
        <w:rPr>
          <w:rFonts w:eastAsia="Times New Roman" w:cs="Courier New"/>
          <w:b/>
          <w:sz w:val="28"/>
          <w:szCs w:val="28"/>
        </w:rPr>
        <w:t>ts</w:t>
      </w:r>
      <w:proofErr w:type="spellEnd"/>
    </w:p>
    <w:p w:rsidR="00C46C93" w:rsidRDefault="00C46C93" w:rsidP="002B259D">
      <w:pPr>
        <w:shd w:val="clear" w:color="auto" w:fill="FFFFFF"/>
        <w:spacing w:line="40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This will create migrations directory in project root folder and in that folder you will find a migration file for the employee.</w:t>
      </w:r>
    </w:p>
    <w:p w:rsidR="00C46C93" w:rsidRDefault="00C46C93" w:rsidP="002B259D">
      <w:pPr>
        <w:shd w:val="clear" w:color="auto" w:fill="FFFFFF"/>
        <w:spacing w:line="405" w:lineRule="atLeast"/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B2D617D" wp14:editId="1D04C09E">
            <wp:extent cx="280035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93" w:rsidRDefault="00C46C93" w:rsidP="002B259D">
      <w:pPr>
        <w:shd w:val="clear" w:color="auto" w:fill="FFFFFF"/>
        <w:spacing w:line="405" w:lineRule="atLeast"/>
        <w:rPr>
          <w:rFonts w:eastAsia="Times New Roman" w:cstheme="minorHAnsi"/>
          <w:sz w:val="28"/>
          <w:szCs w:val="28"/>
        </w:rPr>
      </w:pPr>
    </w:p>
    <w:p w:rsidR="00C46C93" w:rsidRDefault="00C46C93" w:rsidP="002B259D">
      <w:pPr>
        <w:shd w:val="clear" w:color="auto" w:fill="FFFFFF"/>
        <w:spacing w:line="405" w:lineRule="atLeast"/>
        <w:rPr>
          <w:rFonts w:eastAsia="Times New Roman" w:cstheme="minorHAnsi"/>
          <w:sz w:val="28"/>
          <w:szCs w:val="28"/>
        </w:rPr>
      </w:pPr>
    </w:p>
    <w:p w:rsidR="00C46C93" w:rsidRDefault="00C46C93" w:rsidP="002B259D">
      <w:pPr>
        <w:shd w:val="clear" w:color="auto" w:fill="FFFFFF"/>
        <w:spacing w:line="405" w:lineRule="atLeast"/>
        <w:rPr>
          <w:rFonts w:eastAsia="Times New Roman" w:cstheme="minorHAnsi"/>
          <w:sz w:val="28"/>
          <w:szCs w:val="28"/>
        </w:rPr>
      </w:pPr>
    </w:p>
    <w:p w:rsidR="00C46C93" w:rsidRDefault="00C46C93" w:rsidP="002B259D">
      <w:pPr>
        <w:shd w:val="clear" w:color="auto" w:fill="FFFFFF"/>
        <w:spacing w:line="405" w:lineRule="atLeast"/>
        <w:rPr>
          <w:rFonts w:eastAsia="Times New Roman" w:cstheme="minorHAnsi"/>
          <w:sz w:val="28"/>
          <w:szCs w:val="28"/>
        </w:rPr>
      </w:pPr>
    </w:p>
    <w:p w:rsidR="00C46C93" w:rsidRPr="002B259D" w:rsidRDefault="00C46C93" w:rsidP="002B259D">
      <w:pPr>
        <w:shd w:val="clear" w:color="auto" w:fill="FFFFFF"/>
        <w:spacing w:line="40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br/>
        <w:t xml:space="preserve">This migration file will contain the schema of the table. </w:t>
      </w:r>
    </w:p>
    <w:p w:rsidR="00C46C93" w:rsidRPr="00C46C93" w:rsidRDefault="00C46C93" w:rsidP="00C46C9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46C93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proofErr w:type="spellStart"/>
      <w:r w:rsidRPr="00C46C93">
        <w:rPr>
          <w:rFonts w:ascii="Consolas" w:eastAsia="Times New Roman" w:hAnsi="Consolas" w:cs="Times New Roman"/>
          <w:color w:val="001080"/>
          <w:sz w:val="30"/>
          <w:szCs w:val="30"/>
        </w:rPr>
        <w:t>Knex</w:t>
      </w:r>
      <w:proofErr w:type="spellEnd"/>
      <w:proofErr w:type="gramEnd"/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C46C93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C46C93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proofErr w:type="spellStart"/>
      <w:r w:rsidRPr="00C46C93">
        <w:rPr>
          <w:rFonts w:ascii="Consolas" w:eastAsia="Times New Roman" w:hAnsi="Consolas" w:cs="Times New Roman"/>
          <w:color w:val="A31515"/>
          <w:sz w:val="30"/>
          <w:szCs w:val="30"/>
        </w:rPr>
        <w:t>knex</w:t>
      </w:r>
      <w:proofErr w:type="spellEnd"/>
      <w:r w:rsidRPr="00C46C93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C46C93" w:rsidRPr="00C46C93" w:rsidRDefault="00C46C93" w:rsidP="00C46C93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C46C93" w:rsidRPr="00C46C93" w:rsidRDefault="00C46C93" w:rsidP="00C46C9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46C93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C46C93">
        <w:rPr>
          <w:rFonts w:ascii="Consolas" w:eastAsia="Times New Roman" w:hAnsi="Consolas" w:cs="Times New Roman"/>
          <w:color w:val="0000FF"/>
          <w:sz w:val="30"/>
          <w:szCs w:val="30"/>
        </w:rPr>
        <w:t>async</w:t>
      </w:r>
      <w:proofErr w:type="spellEnd"/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C46C93">
        <w:rPr>
          <w:rFonts w:ascii="Consolas" w:eastAsia="Times New Roman" w:hAnsi="Consolas" w:cs="Times New Roman"/>
          <w:color w:val="0000FF"/>
          <w:sz w:val="30"/>
          <w:szCs w:val="30"/>
        </w:rPr>
        <w:t>function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C46C93">
        <w:rPr>
          <w:rFonts w:ascii="Consolas" w:eastAsia="Times New Roman" w:hAnsi="Consolas" w:cs="Times New Roman"/>
          <w:color w:val="795E26"/>
          <w:sz w:val="30"/>
          <w:szCs w:val="30"/>
        </w:rPr>
        <w:t>up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proofErr w:type="gramEnd"/>
      <w:r w:rsidRPr="00C46C93">
        <w:rPr>
          <w:rFonts w:ascii="Consolas" w:eastAsia="Times New Roman" w:hAnsi="Consolas" w:cs="Times New Roman"/>
          <w:color w:val="001080"/>
          <w:sz w:val="30"/>
          <w:szCs w:val="30"/>
        </w:rPr>
        <w:t>knex</w:t>
      </w:r>
      <w:proofErr w:type="spellEnd"/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proofErr w:type="spellStart"/>
      <w:r w:rsidRPr="00C46C93">
        <w:rPr>
          <w:rFonts w:ascii="Consolas" w:eastAsia="Times New Roman" w:hAnsi="Consolas" w:cs="Times New Roman"/>
          <w:color w:val="267F99"/>
          <w:sz w:val="30"/>
          <w:szCs w:val="30"/>
        </w:rPr>
        <w:t>Knex</w:t>
      </w:r>
      <w:proofErr w:type="spellEnd"/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): </w:t>
      </w:r>
      <w:r w:rsidRPr="00C46C93">
        <w:rPr>
          <w:rFonts w:ascii="Consolas" w:eastAsia="Times New Roman" w:hAnsi="Consolas" w:cs="Times New Roman"/>
          <w:color w:val="267F99"/>
          <w:sz w:val="30"/>
          <w:szCs w:val="30"/>
        </w:rPr>
        <w:t>Promise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&lt;</w:t>
      </w:r>
      <w:r w:rsidRPr="00C46C93">
        <w:rPr>
          <w:rFonts w:ascii="Consolas" w:eastAsia="Times New Roman" w:hAnsi="Consolas" w:cs="Times New Roman"/>
          <w:color w:val="267F99"/>
          <w:sz w:val="30"/>
          <w:szCs w:val="30"/>
        </w:rPr>
        <w:t>any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&gt; {</w:t>
      </w:r>
    </w:p>
    <w:p w:rsidR="00C46C93" w:rsidRPr="00C46C93" w:rsidRDefault="00C46C93" w:rsidP="00C46C9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   </w:t>
      </w:r>
      <w:r w:rsidRPr="00C46C93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C46C93">
        <w:rPr>
          <w:rFonts w:ascii="Consolas" w:eastAsia="Times New Roman" w:hAnsi="Consolas" w:cs="Times New Roman"/>
          <w:color w:val="001080"/>
          <w:sz w:val="30"/>
          <w:szCs w:val="30"/>
        </w:rPr>
        <w:t>knex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C46C93">
        <w:rPr>
          <w:rFonts w:ascii="Consolas" w:eastAsia="Times New Roman" w:hAnsi="Consolas" w:cs="Times New Roman"/>
          <w:color w:val="001080"/>
          <w:sz w:val="30"/>
          <w:szCs w:val="30"/>
        </w:rPr>
        <w:t>schema</w:t>
      </w:r>
      <w:proofErr w:type="gramEnd"/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C46C93">
        <w:rPr>
          <w:rFonts w:ascii="Consolas" w:eastAsia="Times New Roman" w:hAnsi="Consolas" w:cs="Times New Roman"/>
          <w:color w:val="795E26"/>
          <w:sz w:val="30"/>
          <w:szCs w:val="30"/>
        </w:rPr>
        <w:t>createTable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C46C93">
        <w:rPr>
          <w:rFonts w:ascii="Consolas" w:eastAsia="Times New Roman" w:hAnsi="Consolas" w:cs="Times New Roman"/>
          <w:color w:val="A31515"/>
          <w:sz w:val="30"/>
          <w:szCs w:val="30"/>
        </w:rPr>
        <w:t>'employees'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C46C93">
        <w:rPr>
          <w:rFonts w:ascii="Consolas" w:eastAsia="Times New Roman" w:hAnsi="Consolas" w:cs="Times New Roman"/>
          <w:color w:val="0000FF"/>
          <w:sz w:val="30"/>
          <w:szCs w:val="30"/>
        </w:rPr>
        <w:t>function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C46C93">
        <w:rPr>
          <w:rFonts w:ascii="Consolas" w:eastAsia="Times New Roman" w:hAnsi="Consolas" w:cs="Times New Roman"/>
          <w:color w:val="001080"/>
          <w:sz w:val="30"/>
          <w:szCs w:val="30"/>
        </w:rPr>
        <w:t>table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:rsidR="00C46C93" w:rsidRPr="00C46C93" w:rsidRDefault="00C46C93" w:rsidP="00C46C9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proofErr w:type="gramStart"/>
      <w:r w:rsidRPr="00C46C93">
        <w:rPr>
          <w:rFonts w:ascii="Consolas" w:eastAsia="Times New Roman" w:hAnsi="Consolas" w:cs="Times New Roman"/>
          <w:color w:val="001080"/>
          <w:sz w:val="30"/>
          <w:szCs w:val="30"/>
        </w:rPr>
        <w:t>table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C46C93">
        <w:rPr>
          <w:rFonts w:ascii="Consolas" w:eastAsia="Times New Roman" w:hAnsi="Consolas" w:cs="Times New Roman"/>
          <w:color w:val="795E26"/>
          <w:sz w:val="30"/>
          <w:szCs w:val="30"/>
        </w:rPr>
        <w:t>increments</w:t>
      </w:r>
      <w:proofErr w:type="spellEnd"/>
      <w:proofErr w:type="gramEnd"/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();</w:t>
      </w:r>
    </w:p>
    <w:p w:rsidR="00C46C93" w:rsidRPr="00C46C93" w:rsidRDefault="00C46C93" w:rsidP="00C46C9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proofErr w:type="gramStart"/>
      <w:r w:rsidRPr="00C46C93">
        <w:rPr>
          <w:rFonts w:ascii="Consolas" w:eastAsia="Times New Roman" w:hAnsi="Consolas" w:cs="Times New Roman"/>
          <w:color w:val="001080"/>
          <w:sz w:val="30"/>
          <w:szCs w:val="30"/>
        </w:rPr>
        <w:t>table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C46C93">
        <w:rPr>
          <w:rFonts w:ascii="Consolas" w:eastAsia="Times New Roman" w:hAnsi="Consolas" w:cs="Times New Roman"/>
          <w:color w:val="795E26"/>
          <w:sz w:val="30"/>
          <w:szCs w:val="30"/>
        </w:rPr>
        <w:t>string</w:t>
      </w:r>
      <w:proofErr w:type="spellEnd"/>
      <w:proofErr w:type="gramEnd"/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C46C93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proofErr w:type="spellStart"/>
      <w:r w:rsidRPr="00C46C93">
        <w:rPr>
          <w:rFonts w:ascii="Consolas" w:eastAsia="Times New Roman" w:hAnsi="Consolas" w:cs="Times New Roman"/>
          <w:color w:val="A31515"/>
          <w:sz w:val="30"/>
          <w:szCs w:val="30"/>
        </w:rPr>
        <w:t>fname</w:t>
      </w:r>
      <w:proofErr w:type="spellEnd"/>
      <w:r w:rsidRPr="00C46C93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proofErr w:type="spellStart"/>
      <w:r w:rsidRPr="00C46C93">
        <w:rPr>
          <w:rFonts w:ascii="Consolas" w:eastAsia="Times New Roman" w:hAnsi="Consolas" w:cs="Times New Roman"/>
          <w:color w:val="795E26"/>
          <w:sz w:val="30"/>
          <w:szCs w:val="30"/>
        </w:rPr>
        <w:t>notNullable</w:t>
      </w:r>
      <w:proofErr w:type="spellEnd"/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();</w:t>
      </w:r>
    </w:p>
    <w:p w:rsidR="00C46C93" w:rsidRPr="00C46C93" w:rsidRDefault="00C46C93" w:rsidP="00C46C9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proofErr w:type="gramStart"/>
      <w:r w:rsidRPr="00C46C93">
        <w:rPr>
          <w:rFonts w:ascii="Consolas" w:eastAsia="Times New Roman" w:hAnsi="Consolas" w:cs="Times New Roman"/>
          <w:color w:val="001080"/>
          <w:sz w:val="30"/>
          <w:szCs w:val="30"/>
        </w:rPr>
        <w:t>table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C46C93">
        <w:rPr>
          <w:rFonts w:ascii="Consolas" w:eastAsia="Times New Roman" w:hAnsi="Consolas" w:cs="Times New Roman"/>
          <w:color w:val="795E26"/>
          <w:sz w:val="30"/>
          <w:szCs w:val="30"/>
        </w:rPr>
        <w:t>string</w:t>
      </w:r>
      <w:proofErr w:type="spellEnd"/>
      <w:proofErr w:type="gramEnd"/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C46C93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proofErr w:type="spellStart"/>
      <w:r w:rsidRPr="00C46C93">
        <w:rPr>
          <w:rFonts w:ascii="Consolas" w:eastAsia="Times New Roman" w:hAnsi="Consolas" w:cs="Times New Roman"/>
          <w:color w:val="A31515"/>
          <w:sz w:val="30"/>
          <w:szCs w:val="30"/>
        </w:rPr>
        <w:t>lname</w:t>
      </w:r>
      <w:proofErr w:type="spellEnd"/>
      <w:r w:rsidRPr="00C46C93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proofErr w:type="spellStart"/>
      <w:r w:rsidRPr="00C46C93">
        <w:rPr>
          <w:rFonts w:ascii="Consolas" w:eastAsia="Times New Roman" w:hAnsi="Consolas" w:cs="Times New Roman"/>
          <w:color w:val="795E26"/>
          <w:sz w:val="30"/>
          <w:szCs w:val="30"/>
        </w:rPr>
        <w:t>notNullable</w:t>
      </w:r>
      <w:proofErr w:type="spellEnd"/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();</w:t>
      </w:r>
    </w:p>
    <w:p w:rsidR="00C46C93" w:rsidRPr="00C46C93" w:rsidRDefault="00C46C93" w:rsidP="00C46C9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proofErr w:type="gramStart"/>
      <w:r w:rsidRPr="00C46C93">
        <w:rPr>
          <w:rFonts w:ascii="Consolas" w:eastAsia="Times New Roman" w:hAnsi="Consolas" w:cs="Times New Roman"/>
          <w:color w:val="001080"/>
          <w:sz w:val="30"/>
          <w:szCs w:val="30"/>
        </w:rPr>
        <w:t>table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C46C93">
        <w:rPr>
          <w:rFonts w:ascii="Consolas" w:eastAsia="Times New Roman" w:hAnsi="Consolas" w:cs="Times New Roman"/>
          <w:color w:val="795E26"/>
          <w:sz w:val="30"/>
          <w:szCs w:val="30"/>
        </w:rPr>
        <w:t>string</w:t>
      </w:r>
      <w:proofErr w:type="spellEnd"/>
      <w:proofErr w:type="gramEnd"/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C46C93">
        <w:rPr>
          <w:rFonts w:ascii="Consolas" w:eastAsia="Times New Roman" w:hAnsi="Consolas" w:cs="Times New Roman"/>
          <w:color w:val="A31515"/>
          <w:sz w:val="30"/>
          <w:szCs w:val="30"/>
        </w:rPr>
        <w:t>'phone'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  <w:r w:rsidRPr="00C46C93">
        <w:rPr>
          <w:rFonts w:ascii="Consolas" w:eastAsia="Times New Roman" w:hAnsi="Consolas" w:cs="Times New Roman"/>
          <w:color w:val="098658"/>
          <w:sz w:val="30"/>
          <w:szCs w:val="30"/>
        </w:rPr>
        <w:t>15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proofErr w:type="spellStart"/>
      <w:r w:rsidRPr="00C46C93">
        <w:rPr>
          <w:rFonts w:ascii="Consolas" w:eastAsia="Times New Roman" w:hAnsi="Consolas" w:cs="Times New Roman"/>
          <w:color w:val="795E26"/>
          <w:sz w:val="30"/>
          <w:szCs w:val="30"/>
        </w:rPr>
        <w:t>notNullable</w:t>
      </w:r>
      <w:proofErr w:type="spellEnd"/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().</w:t>
      </w:r>
      <w:r w:rsidRPr="00C46C93">
        <w:rPr>
          <w:rFonts w:ascii="Consolas" w:eastAsia="Times New Roman" w:hAnsi="Consolas" w:cs="Times New Roman"/>
          <w:color w:val="795E26"/>
          <w:sz w:val="30"/>
          <w:szCs w:val="30"/>
        </w:rPr>
        <w:t>unique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();</w:t>
      </w:r>
    </w:p>
    <w:p w:rsidR="00C46C93" w:rsidRPr="00C46C93" w:rsidRDefault="00C46C93" w:rsidP="00C46C9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proofErr w:type="gramStart"/>
      <w:r w:rsidRPr="00C46C93">
        <w:rPr>
          <w:rFonts w:ascii="Consolas" w:eastAsia="Times New Roman" w:hAnsi="Consolas" w:cs="Times New Roman"/>
          <w:color w:val="001080"/>
          <w:sz w:val="30"/>
          <w:szCs w:val="30"/>
        </w:rPr>
        <w:t>table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C46C93">
        <w:rPr>
          <w:rFonts w:ascii="Consolas" w:eastAsia="Times New Roman" w:hAnsi="Consolas" w:cs="Times New Roman"/>
          <w:color w:val="795E26"/>
          <w:sz w:val="30"/>
          <w:szCs w:val="30"/>
        </w:rPr>
        <w:t>date</w:t>
      </w:r>
      <w:proofErr w:type="spellEnd"/>
      <w:proofErr w:type="gramEnd"/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C46C93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proofErr w:type="spellStart"/>
      <w:r w:rsidRPr="00C46C93">
        <w:rPr>
          <w:rFonts w:ascii="Consolas" w:eastAsia="Times New Roman" w:hAnsi="Consolas" w:cs="Times New Roman"/>
          <w:color w:val="A31515"/>
          <w:sz w:val="30"/>
          <w:szCs w:val="30"/>
        </w:rPr>
        <w:t>dob</w:t>
      </w:r>
      <w:proofErr w:type="spellEnd"/>
      <w:r w:rsidRPr="00C46C93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proofErr w:type="spellStart"/>
      <w:r w:rsidRPr="00C46C93">
        <w:rPr>
          <w:rFonts w:ascii="Consolas" w:eastAsia="Times New Roman" w:hAnsi="Consolas" w:cs="Times New Roman"/>
          <w:color w:val="795E26"/>
          <w:sz w:val="30"/>
          <w:szCs w:val="30"/>
        </w:rPr>
        <w:t>notNullable</w:t>
      </w:r>
      <w:proofErr w:type="spellEnd"/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();</w:t>
      </w:r>
    </w:p>
    <w:p w:rsidR="00C46C93" w:rsidRPr="00C46C93" w:rsidRDefault="00C46C93" w:rsidP="00C46C9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proofErr w:type="gramStart"/>
      <w:r w:rsidRPr="00C46C93">
        <w:rPr>
          <w:rFonts w:ascii="Consolas" w:eastAsia="Times New Roman" w:hAnsi="Consolas" w:cs="Times New Roman"/>
          <w:color w:val="001080"/>
          <w:sz w:val="30"/>
          <w:szCs w:val="30"/>
        </w:rPr>
        <w:t>table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C46C93">
        <w:rPr>
          <w:rFonts w:ascii="Consolas" w:eastAsia="Times New Roman" w:hAnsi="Consolas" w:cs="Times New Roman"/>
          <w:color w:val="795E26"/>
          <w:sz w:val="30"/>
          <w:szCs w:val="30"/>
        </w:rPr>
        <w:t>float</w:t>
      </w:r>
      <w:proofErr w:type="spellEnd"/>
      <w:proofErr w:type="gramEnd"/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C46C93">
        <w:rPr>
          <w:rFonts w:ascii="Consolas" w:eastAsia="Times New Roman" w:hAnsi="Consolas" w:cs="Times New Roman"/>
          <w:color w:val="A31515"/>
          <w:sz w:val="30"/>
          <w:szCs w:val="30"/>
        </w:rPr>
        <w:t>'salary'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proofErr w:type="spellStart"/>
      <w:r w:rsidRPr="00C46C93">
        <w:rPr>
          <w:rFonts w:ascii="Consolas" w:eastAsia="Times New Roman" w:hAnsi="Consolas" w:cs="Times New Roman"/>
          <w:color w:val="795E26"/>
          <w:sz w:val="30"/>
          <w:szCs w:val="30"/>
        </w:rPr>
        <w:t>notNullable</w:t>
      </w:r>
      <w:proofErr w:type="spellEnd"/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();</w:t>
      </w:r>
    </w:p>
    <w:p w:rsidR="00C46C93" w:rsidRPr="00C46C93" w:rsidRDefault="00C46C93" w:rsidP="00C46C9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proofErr w:type="gramStart"/>
      <w:r w:rsidRPr="00C46C93">
        <w:rPr>
          <w:rFonts w:ascii="Consolas" w:eastAsia="Times New Roman" w:hAnsi="Consolas" w:cs="Times New Roman"/>
          <w:color w:val="001080"/>
          <w:sz w:val="30"/>
          <w:szCs w:val="30"/>
        </w:rPr>
        <w:t>table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C46C93">
        <w:rPr>
          <w:rFonts w:ascii="Consolas" w:eastAsia="Times New Roman" w:hAnsi="Consolas" w:cs="Times New Roman"/>
          <w:color w:val="795E26"/>
          <w:sz w:val="30"/>
          <w:szCs w:val="30"/>
        </w:rPr>
        <w:t>timestamps</w:t>
      </w:r>
      <w:proofErr w:type="spellEnd"/>
      <w:proofErr w:type="gramEnd"/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();</w:t>
      </w:r>
    </w:p>
    <w:p w:rsidR="00C46C93" w:rsidRPr="00C46C93" w:rsidRDefault="00C46C93" w:rsidP="00C46C9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    })</w:t>
      </w:r>
    </w:p>
    <w:p w:rsidR="00C46C93" w:rsidRPr="00C46C93" w:rsidRDefault="00C46C93" w:rsidP="00C46C9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C46C93" w:rsidRPr="00C46C93" w:rsidRDefault="00C46C93" w:rsidP="00C46C9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C46C93" w:rsidRPr="00C46C93" w:rsidRDefault="00C46C93" w:rsidP="00C46C9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46C93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C46C93">
        <w:rPr>
          <w:rFonts w:ascii="Consolas" w:eastAsia="Times New Roman" w:hAnsi="Consolas" w:cs="Times New Roman"/>
          <w:color w:val="0000FF"/>
          <w:sz w:val="30"/>
          <w:szCs w:val="30"/>
        </w:rPr>
        <w:t>async</w:t>
      </w:r>
      <w:proofErr w:type="spellEnd"/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C46C93">
        <w:rPr>
          <w:rFonts w:ascii="Consolas" w:eastAsia="Times New Roman" w:hAnsi="Consolas" w:cs="Times New Roman"/>
          <w:color w:val="0000FF"/>
          <w:sz w:val="30"/>
          <w:szCs w:val="30"/>
        </w:rPr>
        <w:t>function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C46C93">
        <w:rPr>
          <w:rFonts w:ascii="Consolas" w:eastAsia="Times New Roman" w:hAnsi="Consolas" w:cs="Times New Roman"/>
          <w:color w:val="795E26"/>
          <w:sz w:val="30"/>
          <w:szCs w:val="30"/>
        </w:rPr>
        <w:t>down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proofErr w:type="gramEnd"/>
      <w:r w:rsidRPr="00C46C93">
        <w:rPr>
          <w:rFonts w:ascii="Consolas" w:eastAsia="Times New Roman" w:hAnsi="Consolas" w:cs="Times New Roman"/>
          <w:color w:val="001080"/>
          <w:sz w:val="30"/>
          <w:szCs w:val="30"/>
        </w:rPr>
        <w:t>knex</w:t>
      </w:r>
      <w:proofErr w:type="spellEnd"/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proofErr w:type="spellStart"/>
      <w:r w:rsidRPr="00C46C93">
        <w:rPr>
          <w:rFonts w:ascii="Consolas" w:eastAsia="Times New Roman" w:hAnsi="Consolas" w:cs="Times New Roman"/>
          <w:color w:val="267F99"/>
          <w:sz w:val="30"/>
          <w:szCs w:val="30"/>
        </w:rPr>
        <w:t>Knex</w:t>
      </w:r>
      <w:proofErr w:type="spellEnd"/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): </w:t>
      </w:r>
      <w:r w:rsidRPr="00C46C93">
        <w:rPr>
          <w:rFonts w:ascii="Consolas" w:eastAsia="Times New Roman" w:hAnsi="Consolas" w:cs="Times New Roman"/>
          <w:color w:val="267F99"/>
          <w:sz w:val="30"/>
          <w:szCs w:val="30"/>
        </w:rPr>
        <w:t>Promise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&lt;</w:t>
      </w:r>
      <w:r w:rsidRPr="00C46C93">
        <w:rPr>
          <w:rFonts w:ascii="Consolas" w:eastAsia="Times New Roman" w:hAnsi="Consolas" w:cs="Times New Roman"/>
          <w:color w:val="267F99"/>
          <w:sz w:val="30"/>
          <w:szCs w:val="30"/>
        </w:rPr>
        <w:t>void</w:t>
      </w: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&gt; {</w:t>
      </w:r>
    </w:p>
    <w:p w:rsidR="00C46C93" w:rsidRPr="00C46C93" w:rsidRDefault="00C46C93" w:rsidP="00C46C9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46C93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C46C93" w:rsidRDefault="00C46C93" w:rsidP="00C46C93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17793F" w:rsidRDefault="0017793F" w:rsidP="00C46C93">
      <w:pPr>
        <w:shd w:val="clear" w:color="auto" w:fill="FFFFFF"/>
        <w:spacing w:after="300" w:line="405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Now perform migration with the help of following command:</w:t>
      </w:r>
    </w:p>
    <w:p w:rsidR="00E62CC7" w:rsidRDefault="0017793F" w:rsidP="0073100B">
      <w:pPr>
        <w:shd w:val="clear" w:color="auto" w:fill="FFFFFF"/>
        <w:spacing w:before="100" w:beforeAutospacing="1" w:after="100" w:afterAutospacing="1"/>
        <w:rPr>
          <w:rFonts w:eastAsia="Times New Roman" w:cs="Courier New"/>
          <w:b/>
          <w:sz w:val="28"/>
          <w:szCs w:val="28"/>
        </w:rPr>
      </w:pPr>
      <w:proofErr w:type="spellStart"/>
      <w:r>
        <w:rPr>
          <w:rFonts w:eastAsia="Times New Roman" w:cs="Courier New"/>
          <w:b/>
          <w:color w:val="F5871F"/>
          <w:sz w:val="28"/>
          <w:szCs w:val="28"/>
        </w:rPr>
        <w:t>knex</w:t>
      </w:r>
      <w:proofErr w:type="spellEnd"/>
      <w:r>
        <w:rPr>
          <w:rFonts w:eastAsia="Times New Roman" w:cs="Courier New"/>
          <w:b/>
          <w:color w:val="F5871F"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 w:cs="Courier New"/>
          <w:b/>
          <w:sz w:val="28"/>
          <w:szCs w:val="28"/>
        </w:rPr>
        <w:t>migrate:up</w:t>
      </w:r>
      <w:proofErr w:type="spellEnd"/>
      <w:proofErr w:type="gramEnd"/>
    </w:p>
    <w:p w:rsidR="0017793F" w:rsidRDefault="0017793F" w:rsidP="0073100B">
      <w:pPr>
        <w:shd w:val="clear" w:color="auto" w:fill="FFFFFF"/>
        <w:spacing w:before="100" w:beforeAutospacing="1" w:after="100" w:afterAutospacing="1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This will migrate the employees table to the configured database.</w:t>
      </w:r>
    </w:p>
    <w:p w:rsidR="00804428" w:rsidRDefault="00804428" w:rsidP="0073100B">
      <w:pPr>
        <w:shd w:val="clear" w:color="auto" w:fill="FFFFFF"/>
        <w:spacing w:before="100" w:beforeAutospacing="1" w:after="100" w:afterAutospacing="1"/>
        <w:rPr>
          <w:rFonts w:eastAsia="Times New Roman" w:cs="Courier New"/>
          <w:sz w:val="28"/>
          <w:szCs w:val="28"/>
        </w:rPr>
      </w:pPr>
    </w:p>
    <w:p w:rsidR="00804428" w:rsidRDefault="00804428" w:rsidP="0073100B">
      <w:pPr>
        <w:shd w:val="clear" w:color="auto" w:fill="FFFFFF"/>
        <w:spacing w:before="100" w:beforeAutospacing="1" w:after="100" w:afterAutospacing="1"/>
        <w:rPr>
          <w:rFonts w:eastAsia="Times New Roman" w:cs="Courier New"/>
          <w:sz w:val="28"/>
          <w:szCs w:val="28"/>
        </w:rPr>
      </w:pPr>
    </w:p>
    <w:p w:rsidR="00804428" w:rsidRDefault="00804428" w:rsidP="0073100B">
      <w:pPr>
        <w:shd w:val="clear" w:color="auto" w:fill="FFFFFF"/>
        <w:spacing w:before="100" w:beforeAutospacing="1" w:after="100" w:afterAutospacing="1"/>
        <w:rPr>
          <w:rFonts w:eastAsia="Times New Roman" w:cs="Courier New"/>
          <w:sz w:val="28"/>
          <w:szCs w:val="28"/>
        </w:rPr>
      </w:pPr>
    </w:p>
    <w:p w:rsidR="00804428" w:rsidRDefault="00804428" w:rsidP="0073100B">
      <w:pPr>
        <w:shd w:val="clear" w:color="auto" w:fill="FFFFFF"/>
        <w:spacing w:before="100" w:beforeAutospacing="1" w:after="100" w:afterAutospacing="1"/>
        <w:rPr>
          <w:rFonts w:eastAsia="Times New Roman" w:cs="Courier New"/>
          <w:sz w:val="28"/>
          <w:szCs w:val="28"/>
        </w:rPr>
      </w:pPr>
    </w:p>
    <w:p w:rsidR="0017793F" w:rsidRPr="00804428" w:rsidRDefault="00804428" w:rsidP="0073100B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sz w:val="36"/>
          <w:szCs w:val="36"/>
        </w:rPr>
      </w:pPr>
      <w:r w:rsidRPr="00804428">
        <w:rPr>
          <w:rFonts w:eastAsia="Times New Roman" w:cs="Courier New"/>
          <w:b/>
          <w:sz w:val="36"/>
          <w:szCs w:val="36"/>
        </w:rPr>
        <w:t>Create Dao layer for CRUD operations</w:t>
      </w:r>
    </w:p>
    <w:p w:rsidR="00804428" w:rsidRDefault="00804428" w:rsidP="0080442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This layer is responsible for performing CRUD related operations using </w:t>
      </w:r>
      <w:proofErr w:type="spellStart"/>
      <w:r>
        <w:rPr>
          <w:rFonts w:eastAsia="Times New Roman" w:cstheme="minorHAnsi"/>
          <w:sz w:val="28"/>
          <w:szCs w:val="28"/>
        </w:rPr>
        <w:t>knex</w:t>
      </w:r>
      <w:proofErr w:type="spellEnd"/>
      <w:r>
        <w:rPr>
          <w:rFonts w:eastAsia="Times New Roman" w:cstheme="minorHAnsi"/>
          <w:sz w:val="28"/>
          <w:szCs w:val="28"/>
        </w:rPr>
        <w:t xml:space="preserve">. Create a </w:t>
      </w:r>
      <w:proofErr w:type="spellStart"/>
      <w:r>
        <w:rPr>
          <w:rFonts w:eastAsia="Times New Roman" w:cstheme="minorHAnsi"/>
          <w:sz w:val="28"/>
          <w:szCs w:val="28"/>
        </w:rPr>
        <w:t>dao</w:t>
      </w:r>
      <w:proofErr w:type="spellEnd"/>
      <w:r>
        <w:rPr>
          <w:rFonts w:eastAsia="Times New Roman" w:cstheme="minorHAnsi"/>
          <w:sz w:val="28"/>
          <w:szCs w:val="28"/>
        </w:rPr>
        <w:t xml:space="preserve"> file for employee as </w:t>
      </w:r>
      <w:proofErr w:type="spellStart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EmployeeDao.ts</w:t>
      </w:r>
      <w:proofErr w:type="spellEnd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 xml:space="preserve"> </w:t>
      </w:r>
      <w:r>
        <w:rPr>
          <w:rFonts w:eastAsia="Times New Roman" w:cstheme="minorHAnsi"/>
          <w:sz w:val="28"/>
          <w:szCs w:val="28"/>
        </w:rPr>
        <w:t xml:space="preserve">in </w:t>
      </w:r>
      <w:proofErr w:type="spellStart"/>
      <w:r>
        <w:rPr>
          <w:rFonts w:eastAsia="Times New Roman" w:cstheme="minorHAnsi"/>
          <w:sz w:val="28"/>
          <w:szCs w:val="28"/>
        </w:rPr>
        <w:t>dao</w:t>
      </w:r>
      <w:proofErr w:type="spellEnd"/>
      <w:r>
        <w:rPr>
          <w:rFonts w:eastAsia="Times New Roman" w:cstheme="minorHAnsi"/>
          <w:sz w:val="28"/>
          <w:szCs w:val="28"/>
        </w:rPr>
        <w:t xml:space="preserve"> directory</w:t>
      </w:r>
    </w:p>
    <w:p w:rsidR="00804428" w:rsidRDefault="00804428" w:rsidP="0080442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E7E0E8E" wp14:editId="179AEC51">
            <wp:extent cx="297180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28" w:rsidRDefault="00804428" w:rsidP="00804428">
      <w:pPr>
        <w:shd w:val="clear" w:color="auto" w:fill="FFFFFF"/>
        <w:spacing w:before="100" w:beforeAutospacing="1" w:after="100" w:afterAutospacing="1"/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</w:pPr>
      <w:r>
        <w:rPr>
          <w:rFonts w:eastAsia="Times New Roman" w:cstheme="minorHAnsi"/>
          <w:sz w:val="28"/>
          <w:szCs w:val="28"/>
        </w:rPr>
        <w:t xml:space="preserve">Content of </w:t>
      </w:r>
      <w:proofErr w:type="spellStart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EmployeeDao.ts</w:t>
      </w:r>
      <w:proofErr w:type="spellEnd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:</w:t>
      </w:r>
    </w:p>
    <w:p w:rsidR="00804428" w:rsidRPr="00804428" w:rsidRDefault="00804428" w:rsidP="0080442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804428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  <w:r w:rsidRPr="00804428">
        <w:rPr>
          <w:rFonts w:ascii="Consolas" w:eastAsia="Times New Roman" w:hAnsi="Consolas" w:cs="Times New Roman"/>
          <w:color w:val="001080"/>
          <w:sz w:val="30"/>
          <w:szCs w:val="30"/>
        </w:rPr>
        <w:t>Employee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} </w:t>
      </w:r>
      <w:r w:rsidRPr="00804428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804428">
        <w:rPr>
          <w:rFonts w:ascii="Consolas" w:eastAsia="Times New Roman" w:hAnsi="Consolas" w:cs="Times New Roman"/>
          <w:color w:val="A31515"/>
          <w:sz w:val="30"/>
          <w:szCs w:val="30"/>
        </w:rPr>
        <w:t>'..</w:t>
      </w:r>
      <w:proofErr w:type="gramEnd"/>
      <w:r w:rsidRPr="00804428">
        <w:rPr>
          <w:rFonts w:ascii="Consolas" w:eastAsia="Times New Roman" w:hAnsi="Consolas" w:cs="Times New Roman"/>
          <w:color w:val="A31515"/>
          <w:sz w:val="30"/>
          <w:szCs w:val="30"/>
        </w:rPr>
        <w:t>/models/Employee'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804428" w:rsidRPr="00804428" w:rsidRDefault="00804428" w:rsidP="0080442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804428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proofErr w:type="spellStart"/>
      <w:r w:rsidRPr="00804428">
        <w:rPr>
          <w:rFonts w:ascii="Consolas" w:eastAsia="Times New Roman" w:hAnsi="Consolas" w:cs="Times New Roman"/>
          <w:color w:val="001080"/>
          <w:sz w:val="30"/>
          <w:szCs w:val="30"/>
        </w:rPr>
        <w:t>DbConfig</w:t>
      </w:r>
      <w:proofErr w:type="spellEnd"/>
      <w:proofErr w:type="gramEnd"/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804428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804428">
        <w:rPr>
          <w:rFonts w:ascii="Consolas" w:eastAsia="Times New Roman" w:hAnsi="Consolas" w:cs="Times New Roman"/>
          <w:color w:val="A31515"/>
          <w:sz w:val="30"/>
          <w:szCs w:val="30"/>
        </w:rPr>
        <w:t>'../</w:t>
      </w:r>
      <w:proofErr w:type="spellStart"/>
      <w:r w:rsidRPr="00804428">
        <w:rPr>
          <w:rFonts w:ascii="Consolas" w:eastAsia="Times New Roman" w:hAnsi="Consolas" w:cs="Times New Roman"/>
          <w:color w:val="A31515"/>
          <w:sz w:val="30"/>
          <w:szCs w:val="30"/>
        </w:rPr>
        <w:t>config</w:t>
      </w:r>
      <w:proofErr w:type="spellEnd"/>
      <w:r w:rsidRPr="00804428">
        <w:rPr>
          <w:rFonts w:ascii="Consolas" w:eastAsia="Times New Roman" w:hAnsi="Consolas" w:cs="Times New Roman"/>
          <w:color w:val="A31515"/>
          <w:sz w:val="30"/>
          <w:szCs w:val="30"/>
        </w:rPr>
        <w:t>/database'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804428" w:rsidRPr="00804428" w:rsidRDefault="00804428" w:rsidP="0080442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804428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804428">
        <w:rPr>
          <w:rFonts w:ascii="Consolas" w:eastAsia="Times New Roman" w:hAnsi="Consolas" w:cs="Times New Roman"/>
          <w:color w:val="001080"/>
          <w:sz w:val="30"/>
          <w:szCs w:val="30"/>
        </w:rPr>
        <w:t>knex</w:t>
      </w:r>
      <w:proofErr w:type="spellEnd"/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804428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804428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proofErr w:type="spellStart"/>
      <w:r w:rsidRPr="00804428">
        <w:rPr>
          <w:rFonts w:ascii="Consolas" w:eastAsia="Times New Roman" w:hAnsi="Consolas" w:cs="Times New Roman"/>
          <w:color w:val="A31515"/>
          <w:sz w:val="30"/>
          <w:szCs w:val="30"/>
        </w:rPr>
        <w:t>knex</w:t>
      </w:r>
      <w:proofErr w:type="spellEnd"/>
      <w:r w:rsidRPr="00804428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804428" w:rsidRPr="00804428" w:rsidRDefault="00804428" w:rsidP="0080442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r w:rsidRPr="00804428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proofErr w:type="spellEnd"/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804428">
        <w:rPr>
          <w:rFonts w:ascii="Consolas" w:eastAsia="Times New Roman" w:hAnsi="Consolas" w:cs="Times New Roman"/>
          <w:color w:val="0070C1"/>
          <w:sz w:val="30"/>
          <w:szCs w:val="30"/>
        </w:rPr>
        <w:t>db</w:t>
      </w:r>
      <w:proofErr w:type="spellEnd"/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proofErr w:type="spellStart"/>
      <w:r w:rsidRPr="00804428">
        <w:rPr>
          <w:rFonts w:ascii="Consolas" w:eastAsia="Times New Roman" w:hAnsi="Consolas" w:cs="Times New Roman"/>
          <w:color w:val="795E26"/>
          <w:sz w:val="30"/>
          <w:szCs w:val="30"/>
        </w:rPr>
        <w:t>knex</w:t>
      </w:r>
      <w:proofErr w:type="spellEnd"/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r w:rsidRPr="00804428">
        <w:rPr>
          <w:rFonts w:ascii="Consolas" w:eastAsia="Times New Roman" w:hAnsi="Consolas" w:cs="Times New Roman"/>
          <w:color w:val="0070C1"/>
          <w:sz w:val="30"/>
          <w:szCs w:val="30"/>
        </w:rPr>
        <w:t>DbConfig</w:t>
      </w:r>
      <w:proofErr w:type="spellEnd"/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804428" w:rsidRPr="00804428" w:rsidRDefault="00804428" w:rsidP="0080442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804428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804428">
        <w:rPr>
          <w:rFonts w:ascii="Consolas" w:eastAsia="Times New Roman" w:hAnsi="Consolas" w:cs="Times New Roman"/>
          <w:color w:val="0000FF"/>
          <w:sz w:val="30"/>
          <w:szCs w:val="30"/>
        </w:rPr>
        <w:t>class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proofErr w:type="gramStart"/>
      <w:r w:rsidRPr="00804428">
        <w:rPr>
          <w:rFonts w:ascii="Consolas" w:eastAsia="Times New Roman" w:hAnsi="Consolas" w:cs="Times New Roman"/>
          <w:color w:val="267F99"/>
          <w:sz w:val="30"/>
          <w:szCs w:val="30"/>
        </w:rPr>
        <w:t>EmployeeDao</w:t>
      </w:r>
      <w:proofErr w:type="spellEnd"/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  <w:proofErr w:type="gramEnd"/>
    </w:p>
    <w:p w:rsidR="00804428" w:rsidRPr="00804428" w:rsidRDefault="00804428" w:rsidP="0080442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spellStart"/>
      <w:r w:rsidRPr="00804428">
        <w:rPr>
          <w:rFonts w:ascii="Consolas" w:eastAsia="Times New Roman" w:hAnsi="Consolas" w:cs="Times New Roman"/>
          <w:color w:val="0000FF"/>
          <w:sz w:val="30"/>
          <w:szCs w:val="30"/>
        </w:rPr>
        <w:t>async</w:t>
      </w:r>
      <w:proofErr w:type="spellEnd"/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proofErr w:type="gramStart"/>
      <w:r w:rsidRPr="00804428">
        <w:rPr>
          <w:rFonts w:ascii="Consolas" w:eastAsia="Times New Roman" w:hAnsi="Consolas" w:cs="Times New Roman"/>
          <w:color w:val="795E26"/>
          <w:sz w:val="30"/>
          <w:szCs w:val="30"/>
        </w:rPr>
        <w:t>findAll</w:t>
      </w:r>
      <w:proofErr w:type="spellEnd"/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): </w:t>
      </w:r>
      <w:r w:rsidRPr="00804428">
        <w:rPr>
          <w:rFonts w:ascii="Consolas" w:eastAsia="Times New Roman" w:hAnsi="Consolas" w:cs="Times New Roman"/>
          <w:color w:val="267F99"/>
          <w:sz w:val="30"/>
          <w:szCs w:val="30"/>
        </w:rPr>
        <w:t>Promise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&lt;</w:t>
      </w:r>
      <w:r w:rsidRPr="00804428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[]&gt;{</w:t>
      </w:r>
    </w:p>
    <w:p w:rsidR="00804428" w:rsidRPr="00804428" w:rsidRDefault="00804428" w:rsidP="0080442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804428">
        <w:rPr>
          <w:rFonts w:ascii="Consolas" w:eastAsia="Times New Roman" w:hAnsi="Consolas" w:cs="Times New Roman"/>
          <w:color w:val="AF00DB"/>
          <w:sz w:val="30"/>
          <w:szCs w:val="30"/>
        </w:rPr>
        <w:t>try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:rsidR="00804428" w:rsidRPr="00804428" w:rsidRDefault="00804428" w:rsidP="0080442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804428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proofErr w:type="gramStart"/>
      <w:r w:rsidRPr="00804428">
        <w:rPr>
          <w:rFonts w:ascii="Consolas" w:eastAsia="Times New Roman" w:hAnsi="Consolas" w:cs="Times New Roman"/>
          <w:color w:val="0070C1"/>
          <w:sz w:val="30"/>
          <w:szCs w:val="30"/>
        </w:rPr>
        <w:t>employees</w:t>
      </w:r>
      <w:r w:rsidR="006B73D0">
        <w:rPr>
          <w:rFonts w:ascii="Consolas" w:eastAsia="Times New Roman" w:hAnsi="Consolas" w:cs="Times New Roman"/>
          <w:color w:val="0070C1"/>
          <w:sz w:val="30"/>
          <w:szCs w:val="30"/>
        </w:rPr>
        <w:t>:Employee</w:t>
      </w:r>
      <w:proofErr w:type="spellEnd"/>
      <w:proofErr w:type="gramEnd"/>
      <w:r w:rsidR="006B73D0">
        <w:rPr>
          <w:rFonts w:ascii="Consolas" w:eastAsia="Times New Roman" w:hAnsi="Consolas" w:cs="Times New Roman"/>
          <w:color w:val="0070C1"/>
          <w:sz w:val="30"/>
          <w:szCs w:val="30"/>
        </w:rPr>
        <w:t>[]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804428">
        <w:rPr>
          <w:rFonts w:ascii="Consolas" w:eastAsia="Times New Roman" w:hAnsi="Consolas" w:cs="Times New Roman"/>
          <w:color w:val="AF00DB"/>
          <w:sz w:val="30"/>
          <w:szCs w:val="30"/>
        </w:rPr>
        <w:t>await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804428">
        <w:rPr>
          <w:rFonts w:ascii="Consolas" w:eastAsia="Times New Roman" w:hAnsi="Consolas" w:cs="Times New Roman"/>
          <w:color w:val="795E26"/>
          <w:sz w:val="30"/>
          <w:szCs w:val="30"/>
        </w:rPr>
        <w:t>db</w:t>
      </w:r>
      <w:proofErr w:type="spellEnd"/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&lt;</w:t>
      </w:r>
      <w:r w:rsidRPr="00804428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&gt;(</w:t>
      </w:r>
      <w:r w:rsidRPr="00804428">
        <w:rPr>
          <w:rFonts w:ascii="Consolas" w:eastAsia="Times New Roman" w:hAnsi="Consolas" w:cs="Times New Roman"/>
          <w:color w:val="A31515"/>
          <w:sz w:val="30"/>
          <w:szCs w:val="30"/>
        </w:rPr>
        <w:t>'employees'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r w:rsidRPr="00804428">
        <w:rPr>
          <w:rFonts w:ascii="Consolas" w:eastAsia="Times New Roman" w:hAnsi="Consolas" w:cs="Times New Roman"/>
          <w:color w:val="795E26"/>
          <w:sz w:val="30"/>
          <w:szCs w:val="30"/>
        </w:rPr>
        <w:t>select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();</w:t>
      </w:r>
    </w:p>
    <w:p w:rsidR="00804428" w:rsidRPr="00804428" w:rsidRDefault="00804428" w:rsidP="0080442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804428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804428">
        <w:rPr>
          <w:rFonts w:ascii="Consolas" w:eastAsia="Times New Roman" w:hAnsi="Consolas" w:cs="Times New Roman"/>
          <w:color w:val="0070C1"/>
          <w:sz w:val="30"/>
          <w:szCs w:val="30"/>
        </w:rPr>
        <w:t>employees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804428" w:rsidRPr="00804428" w:rsidRDefault="00804428" w:rsidP="0080442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       } </w:t>
      </w:r>
      <w:r w:rsidRPr="00804428">
        <w:rPr>
          <w:rFonts w:ascii="Consolas" w:eastAsia="Times New Roman" w:hAnsi="Consolas" w:cs="Times New Roman"/>
          <w:color w:val="AF00DB"/>
          <w:sz w:val="30"/>
          <w:szCs w:val="30"/>
        </w:rPr>
        <w:t>catch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804428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:rsidR="00804428" w:rsidRPr="00804428" w:rsidRDefault="00804428" w:rsidP="0080442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804428">
        <w:rPr>
          <w:rFonts w:ascii="Consolas" w:eastAsia="Times New Roman" w:hAnsi="Consolas" w:cs="Times New Roman"/>
          <w:color w:val="AF00DB"/>
          <w:sz w:val="30"/>
          <w:szCs w:val="30"/>
        </w:rPr>
        <w:t>throw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804428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804428" w:rsidRPr="00804428" w:rsidRDefault="00804428" w:rsidP="0080442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        }</w:t>
      </w:r>
    </w:p>
    <w:p w:rsidR="00804428" w:rsidRPr="00804428" w:rsidRDefault="00804428" w:rsidP="0080442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</w:p>
    <w:p w:rsidR="00804428" w:rsidRPr="00804428" w:rsidRDefault="00804428" w:rsidP="0080442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:rsidR="00804428" w:rsidRPr="00804428" w:rsidRDefault="00804428" w:rsidP="0080442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804428">
        <w:rPr>
          <w:rFonts w:ascii="Consolas" w:eastAsia="Times New Roman" w:hAnsi="Consolas" w:cs="Times New Roman"/>
          <w:color w:val="0000FF"/>
          <w:sz w:val="30"/>
          <w:szCs w:val="30"/>
        </w:rPr>
        <w:t>async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804428">
        <w:rPr>
          <w:rFonts w:ascii="Consolas" w:eastAsia="Times New Roman" w:hAnsi="Consolas" w:cs="Times New Roman"/>
          <w:color w:val="795E26"/>
          <w:sz w:val="30"/>
          <w:szCs w:val="30"/>
        </w:rPr>
        <w:t>find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804428">
        <w:rPr>
          <w:rFonts w:ascii="Consolas" w:eastAsia="Times New Roman" w:hAnsi="Consolas" w:cs="Times New Roman"/>
          <w:color w:val="001080"/>
          <w:sz w:val="30"/>
          <w:szCs w:val="30"/>
        </w:rPr>
        <w:t>limit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r w:rsidRPr="00804428">
        <w:rPr>
          <w:rFonts w:ascii="Consolas" w:eastAsia="Times New Roman" w:hAnsi="Consolas" w:cs="Times New Roman"/>
          <w:color w:val="267F99"/>
          <w:sz w:val="30"/>
          <w:szCs w:val="30"/>
        </w:rPr>
        <w:t>number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  <w:r w:rsidRPr="00804428">
        <w:rPr>
          <w:rFonts w:ascii="Consolas" w:eastAsia="Times New Roman" w:hAnsi="Consolas" w:cs="Times New Roman"/>
          <w:color w:val="001080"/>
          <w:sz w:val="30"/>
          <w:szCs w:val="30"/>
        </w:rPr>
        <w:t>offset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r w:rsidRPr="00804428">
        <w:rPr>
          <w:rFonts w:ascii="Consolas" w:eastAsia="Times New Roman" w:hAnsi="Consolas" w:cs="Times New Roman"/>
          <w:color w:val="267F99"/>
          <w:sz w:val="30"/>
          <w:szCs w:val="30"/>
        </w:rPr>
        <w:t>number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): </w:t>
      </w:r>
      <w:r w:rsidRPr="00804428">
        <w:rPr>
          <w:rFonts w:ascii="Consolas" w:eastAsia="Times New Roman" w:hAnsi="Consolas" w:cs="Times New Roman"/>
          <w:color w:val="267F99"/>
          <w:sz w:val="30"/>
          <w:szCs w:val="30"/>
        </w:rPr>
        <w:t>Promise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&lt;</w:t>
      </w:r>
      <w:r w:rsidRPr="00804428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[]&gt;{</w:t>
      </w:r>
    </w:p>
    <w:p w:rsidR="00804428" w:rsidRPr="00804428" w:rsidRDefault="00804428" w:rsidP="0080442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804428">
        <w:rPr>
          <w:rFonts w:ascii="Consolas" w:eastAsia="Times New Roman" w:hAnsi="Consolas" w:cs="Times New Roman"/>
          <w:color w:val="AF00DB"/>
          <w:sz w:val="30"/>
          <w:szCs w:val="30"/>
        </w:rPr>
        <w:t>try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:rsidR="00804428" w:rsidRPr="00804428" w:rsidRDefault="00804428" w:rsidP="0080442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804428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804428">
        <w:rPr>
          <w:rFonts w:ascii="Consolas" w:eastAsia="Times New Roman" w:hAnsi="Consolas" w:cs="Times New Roman"/>
          <w:color w:val="0070C1"/>
          <w:sz w:val="30"/>
          <w:szCs w:val="30"/>
        </w:rPr>
        <w:t>employees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  <w:r w:rsidRPr="00804428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proofErr w:type="gramEnd"/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[]= </w:t>
      </w:r>
      <w:r w:rsidRPr="00804428">
        <w:rPr>
          <w:rFonts w:ascii="Consolas" w:eastAsia="Times New Roman" w:hAnsi="Consolas" w:cs="Times New Roman"/>
          <w:color w:val="AF00DB"/>
          <w:sz w:val="30"/>
          <w:szCs w:val="30"/>
        </w:rPr>
        <w:t>await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804428">
        <w:rPr>
          <w:rFonts w:ascii="Consolas" w:eastAsia="Times New Roman" w:hAnsi="Consolas" w:cs="Times New Roman"/>
          <w:color w:val="795E26"/>
          <w:sz w:val="30"/>
          <w:szCs w:val="30"/>
        </w:rPr>
        <w:t>db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&lt;</w:t>
      </w:r>
      <w:r w:rsidRPr="00804428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&gt;(</w:t>
      </w:r>
      <w:r w:rsidRPr="00804428">
        <w:rPr>
          <w:rFonts w:ascii="Consolas" w:eastAsia="Times New Roman" w:hAnsi="Consolas" w:cs="Times New Roman"/>
          <w:color w:val="A31515"/>
          <w:sz w:val="30"/>
          <w:szCs w:val="30"/>
        </w:rPr>
        <w:t>'employees'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r w:rsidRPr="00804428">
        <w:rPr>
          <w:rFonts w:ascii="Consolas" w:eastAsia="Times New Roman" w:hAnsi="Consolas" w:cs="Times New Roman"/>
          <w:color w:val="795E26"/>
          <w:sz w:val="30"/>
          <w:szCs w:val="30"/>
        </w:rPr>
        <w:t>select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().</w:t>
      </w:r>
      <w:r w:rsidRPr="00804428">
        <w:rPr>
          <w:rFonts w:ascii="Consolas" w:eastAsia="Times New Roman" w:hAnsi="Consolas" w:cs="Times New Roman"/>
          <w:color w:val="795E26"/>
          <w:sz w:val="30"/>
          <w:szCs w:val="30"/>
        </w:rPr>
        <w:t>limit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804428">
        <w:rPr>
          <w:rFonts w:ascii="Consolas" w:eastAsia="Times New Roman" w:hAnsi="Consolas" w:cs="Times New Roman"/>
          <w:color w:val="001080"/>
          <w:sz w:val="30"/>
          <w:szCs w:val="30"/>
        </w:rPr>
        <w:t>limit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r w:rsidRPr="00804428">
        <w:rPr>
          <w:rFonts w:ascii="Consolas" w:eastAsia="Times New Roman" w:hAnsi="Consolas" w:cs="Times New Roman"/>
          <w:color w:val="795E26"/>
          <w:sz w:val="30"/>
          <w:szCs w:val="30"/>
        </w:rPr>
        <w:t>offset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804428">
        <w:rPr>
          <w:rFonts w:ascii="Consolas" w:eastAsia="Times New Roman" w:hAnsi="Consolas" w:cs="Times New Roman"/>
          <w:color w:val="001080"/>
          <w:sz w:val="30"/>
          <w:szCs w:val="30"/>
        </w:rPr>
        <w:t>offset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804428" w:rsidRPr="00804428" w:rsidRDefault="00804428" w:rsidP="0080442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804428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804428">
        <w:rPr>
          <w:rFonts w:ascii="Consolas" w:eastAsia="Times New Roman" w:hAnsi="Consolas" w:cs="Times New Roman"/>
          <w:color w:val="0070C1"/>
          <w:sz w:val="30"/>
          <w:szCs w:val="30"/>
        </w:rPr>
        <w:t>employees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804428" w:rsidRPr="00804428" w:rsidRDefault="00804428" w:rsidP="0080442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       } </w:t>
      </w:r>
      <w:r w:rsidRPr="00804428">
        <w:rPr>
          <w:rFonts w:ascii="Consolas" w:eastAsia="Times New Roman" w:hAnsi="Consolas" w:cs="Times New Roman"/>
          <w:color w:val="AF00DB"/>
          <w:sz w:val="30"/>
          <w:szCs w:val="30"/>
        </w:rPr>
        <w:t>catch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804428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:rsidR="00804428" w:rsidRPr="00804428" w:rsidRDefault="00804428" w:rsidP="0080442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804428">
        <w:rPr>
          <w:rFonts w:ascii="Consolas" w:eastAsia="Times New Roman" w:hAnsi="Consolas" w:cs="Times New Roman"/>
          <w:color w:val="AF00DB"/>
          <w:sz w:val="30"/>
          <w:szCs w:val="30"/>
        </w:rPr>
        <w:t>throw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804428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804428" w:rsidRPr="00804428" w:rsidRDefault="00804428" w:rsidP="0080442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       }</w:t>
      </w:r>
    </w:p>
    <w:p w:rsidR="00804428" w:rsidRPr="00804428" w:rsidRDefault="00804428" w:rsidP="0080442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:rsidR="00804428" w:rsidRPr="00804428" w:rsidRDefault="00804428" w:rsidP="0080442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804428" w:rsidRPr="00804428" w:rsidRDefault="00804428" w:rsidP="0080442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804428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762C7F" w:rsidRDefault="00762C7F" w:rsidP="007252B6">
      <w:pPr>
        <w:shd w:val="clear" w:color="auto" w:fill="FFFFFF"/>
        <w:spacing w:before="100" w:beforeAutospacing="1" w:after="100" w:afterAutospacing="1"/>
        <w:rPr>
          <w:rFonts w:eastAsia="Times New Roman" w:cs="Courier New"/>
          <w:b/>
          <w:sz w:val="36"/>
          <w:szCs w:val="36"/>
        </w:rPr>
      </w:pPr>
      <w:r>
        <w:rPr>
          <w:rFonts w:eastAsia="Times New Roman" w:cs="Courier New"/>
          <w:b/>
          <w:sz w:val="36"/>
          <w:szCs w:val="36"/>
        </w:rPr>
        <w:t>Create Service</w:t>
      </w:r>
      <w:r w:rsidRPr="00804428">
        <w:rPr>
          <w:rFonts w:eastAsia="Times New Roman" w:cs="Courier New"/>
          <w:b/>
          <w:sz w:val="36"/>
          <w:szCs w:val="36"/>
        </w:rPr>
        <w:t xml:space="preserve"> layer</w:t>
      </w:r>
    </w:p>
    <w:p w:rsidR="00762C7F" w:rsidRDefault="00762C7F" w:rsidP="00762C7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This layer is responsible for executing business logics. Create a service for employee as </w:t>
      </w:r>
      <w:proofErr w:type="spellStart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EmployeeService.ts</w:t>
      </w:r>
      <w:proofErr w:type="spellEnd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 xml:space="preserve"> </w:t>
      </w:r>
      <w:r>
        <w:rPr>
          <w:rFonts w:eastAsia="Times New Roman" w:cstheme="minorHAnsi"/>
          <w:sz w:val="28"/>
          <w:szCs w:val="28"/>
        </w:rPr>
        <w:t>in services directory</w:t>
      </w:r>
    </w:p>
    <w:p w:rsidR="00762C7F" w:rsidRDefault="00762C7F" w:rsidP="00762C7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9BCC2B" wp14:editId="2630D19D">
            <wp:extent cx="2286000" cy="317455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0114" cy="322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7F" w:rsidRDefault="00762C7F" w:rsidP="00762C7F">
      <w:pPr>
        <w:shd w:val="clear" w:color="auto" w:fill="FFFFFF"/>
        <w:spacing w:before="100" w:beforeAutospacing="1" w:after="100" w:afterAutospacing="1"/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</w:pPr>
      <w:r>
        <w:rPr>
          <w:rFonts w:eastAsia="Times New Roman" w:cstheme="minorHAnsi"/>
          <w:sz w:val="28"/>
          <w:szCs w:val="28"/>
        </w:rPr>
        <w:t xml:space="preserve">Content of </w:t>
      </w:r>
      <w:proofErr w:type="spellStart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EmployeeService.ts</w:t>
      </w:r>
      <w:proofErr w:type="spellEnd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:</w:t>
      </w:r>
    </w:p>
    <w:p w:rsidR="00762C7F" w:rsidRPr="00762C7F" w:rsidRDefault="00762C7F" w:rsidP="00762C7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62C7F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proofErr w:type="spellStart"/>
      <w:r w:rsidRPr="00762C7F">
        <w:rPr>
          <w:rFonts w:ascii="Consolas" w:eastAsia="Times New Roman" w:hAnsi="Consolas" w:cs="Times New Roman"/>
          <w:color w:val="001080"/>
          <w:sz w:val="30"/>
          <w:szCs w:val="30"/>
        </w:rPr>
        <w:t>EmployeeDao</w:t>
      </w:r>
      <w:proofErr w:type="spellEnd"/>
      <w:proofErr w:type="gramEnd"/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762C7F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62C7F">
        <w:rPr>
          <w:rFonts w:ascii="Consolas" w:eastAsia="Times New Roman" w:hAnsi="Consolas" w:cs="Times New Roman"/>
          <w:color w:val="A31515"/>
          <w:sz w:val="30"/>
          <w:szCs w:val="30"/>
        </w:rPr>
        <w:t>"../</w:t>
      </w:r>
      <w:proofErr w:type="spellStart"/>
      <w:r w:rsidRPr="00762C7F">
        <w:rPr>
          <w:rFonts w:ascii="Consolas" w:eastAsia="Times New Roman" w:hAnsi="Consolas" w:cs="Times New Roman"/>
          <w:color w:val="A31515"/>
          <w:sz w:val="30"/>
          <w:szCs w:val="30"/>
        </w:rPr>
        <w:t>dao</w:t>
      </w:r>
      <w:proofErr w:type="spellEnd"/>
      <w:r w:rsidRPr="00762C7F">
        <w:rPr>
          <w:rFonts w:ascii="Consolas" w:eastAsia="Times New Roman" w:hAnsi="Consolas" w:cs="Times New Roman"/>
          <w:color w:val="A31515"/>
          <w:sz w:val="30"/>
          <w:szCs w:val="30"/>
        </w:rPr>
        <w:t>/</w:t>
      </w:r>
      <w:proofErr w:type="spellStart"/>
      <w:r w:rsidRPr="00762C7F">
        <w:rPr>
          <w:rFonts w:ascii="Consolas" w:eastAsia="Times New Roman" w:hAnsi="Consolas" w:cs="Times New Roman"/>
          <w:color w:val="A31515"/>
          <w:sz w:val="30"/>
          <w:szCs w:val="30"/>
        </w:rPr>
        <w:t>EmployeeDao</w:t>
      </w:r>
      <w:proofErr w:type="spellEnd"/>
      <w:r w:rsidRPr="00762C7F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62C7F" w:rsidRPr="00762C7F" w:rsidRDefault="00762C7F" w:rsidP="00762C7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62C7F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r w:rsidRPr="00762C7F">
        <w:rPr>
          <w:rFonts w:ascii="Consolas" w:eastAsia="Times New Roman" w:hAnsi="Consolas" w:cs="Times New Roman"/>
          <w:color w:val="001080"/>
          <w:sz w:val="30"/>
          <w:szCs w:val="30"/>
        </w:rPr>
        <w:t>Employee</w:t>
      </w:r>
      <w:proofErr w:type="gramEnd"/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762C7F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62C7F">
        <w:rPr>
          <w:rFonts w:ascii="Consolas" w:eastAsia="Times New Roman" w:hAnsi="Consolas" w:cs="Times New Roman"/>
          <w:color w:val="A31515"/>
          <w:sz w:val="30"/>
          <w:szCs w:val="30"/>
        </w:rPr>
        <w:t>"../models/Employee"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62C7F" w:rsidRDefault="00762C7F" w:rsidP="00762C7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AF00DB"/>
          <w:sz w:val="30"/>
          <w:szCs w:val="30"/>
        </w:rPr>
      </w:pPr>
    </w:p>
    <w:p w:rsidR="00762C7F" w:rsidRPr="00762C7F" w:rsidRDefault="00762C7F" w:rsidP="00762C7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62C7F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62C7F">
        <w:rPr>
          <w:rFonts w:ascii="Consolas" w:eastAsia="Times New Roman" w:hAnsi="Consolas" w:cs="Times New Roman"/>
          <w:color w:val="0000FF"/>
          <w:sz w:val="30"/>
          <w:szCs w:val="30"/>
        </w:rPr>
        <w:t>class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proofErr w:type="gramStart"/>
      <w:r w:rsidRPr="00762C7F">
        <w:rPr>
          <w:rFonts w:ascii="Consolas" w:eastAsia="Times New Roman" w:hAnsi="Consolas" w:cs="Times New Roman"/>
          <w:color w:val="267F99"/>
          <w:sz w:val="30"/>
          <w:szCs w:val="30"/>
        </w:rPr>
        <w:t>EmployeeService</w:t>
      </w:r>
      <w:proofErr w:type="spellEnd"/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  <w:proofErr w:type="gramEnd"/>
    </w:p>
    <w:p w:rsidR="00762C7F" w:rsidRPr="00762C7F" w:rsidRDefault="00762C7F" w:rsidP="00762C7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762C7F">
        <w:rPr>
          <w:rFonts w:ascii="Consolas" w:eastAsia="Times New Roman" w:hAnsi="Consolas" w:cs="Times New Roman"/>
          <w:color w:val="0000FF"/>
          <w:sz w:val="30"/>
          <w:szCs w:val="30"/>
        </w:rPr>
        <w:t>private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762C7F">
        <w:rPr>
          <w:rFonts w:ascii="Consolas" w:eastAsia="Times New Roman" w:hAnsi="Consolas" w:cs="Times New Roman"/>
          <w:color w:val="001080"/>
          <w:sz w:val="30"/>
          <w:szCs w:val="30"/>
        </w:rPr>
        <w:t>employeeDao</w:t>
      </w:r>
      <w:proofErr w:type="spellEnd"/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proofErr w:type="spellStart"/>
      <w:r w:rsidRPr="00762C7F">
        <w:rPr>
          <w:rFonts w:ascii="Consolas" w:eastAsia="Times New Roman" w:hAnsi="Consolas" w:cs="Times New Roman"/>
          <w:color w:val="267F99"/>
          <w:sz w:val="30"/>
          <w:szCs w:val="30"/>
        </w:rPr>
        <w:t>EmployeeDao</w:t>
      </w:r>
      <w:proofErr w:type="spellEnd"/>
      <w:r w:rsidR="00F13C15">
        <w:rPr>
          <w:rFonts w:ascii="Consolas" w:eastAsia="Times New Roman" w:hAnsi="Consolas" w:cs="Times New Roman"/>
          <w:color w:val="267F99"/>
          <w:sz w:val="30"/>
          <w:szCs w:val="30"/>
        </w:rPr>
        <w:t xml:space="preserve">=new </w:t>
      </w:r>
      <w:proofErr w:type="spellStart"/>
      <w:proofErr w:type="gramStart"/>
      <w:r w:rsidR="00F13C15">
        <w:rPr>
          <w:rFonts w:ascii="Consolas" w:eastAsia="Times New Roman" w:hAnsi="Consolas" w:cs="Times New Roman"/>
          <w:color w:val="267F99"/>
          <w:sz w:val="30"/>
          <w:szCs w:val="30"/>
        </w:rPr>
        <w:t>EmployeeDao</w:t>
      </w:r>
      <w:proofErr w:type="spellEnd"/>
      <w:r w:rsidR="00F13C15">
        <w:rPr>
          <w:rFonts w:ascii="Consolas" w:eastAsia="Times New Roman" w:hAnsi="Consolas" w:cs="Times New Roman"/>
          <w:color w:val="267F99"/>
          <w:sz w:val="30"/>
          <w:szCs w:val="30"/>
        </w:rPr>
        <w:t>(</w:t>
      </w:r>
      <w:proofErr w:type="gramEnd"/>
      <w:r w:rsidR="00F13C15">
        <w:rPr>
          <w:rFonts w:ascii="Consolas" w:eastAsia="Times New Roman" w:hAnsi="Consolas" w:cs="Times New Roman"/>
          <w:color w:val="267F99"/>
          <w:sz w:val="30"/>
          <w:szCs w:val="30"/>
        </w:rPr>
        <w:t>)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62C7F" w:rsidRPr="00762C7F" w:rsidRDefault="00762C7F" w:rsidP="00F13C1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</w:p>
    <w:p w:rsidR="00762C7F" w:rsidRPr="00762C7F" w:rsidRDefault="00762C7F" w:rsidP="00762C7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spellStart"/>
      <w:r w:rsidRPr="00762C7F">
        <w:rPr>
          <w:rFonts w:ascii="Consolas" w:eastAsia="Times New Roman" w:hAnsi="Consolas" w:cs="Times New Roman"/>
          <w:color w:val="0000FF"/>
          <w:sz w:val="30"/>
          <w:szCs w:val="30"/>
        </w:rPr>
        <w:t>async</w:t>
      </w:r>
      <w:proofErr w:type="spellEnd"/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proofErr w:type="gramStart"/>
      <w:r w:rsidRPr="00762C7F">
        <w:rPr>
          <w:rFonts w:ascii="Consolas" w:eastAsia="Times New Roman" w:hAnsi="Consolas" w:cs="Times New Roman"/>
          <w:color w:val="795E26"/>
          <w:sz w:val="30"/>
          <w:szCs w:val="30"/>
        </w:rPr>
        <w:t>findAll</w:t>
      </w:r>
      <w:proofErr w:type="spellEnd"/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): </w:t>
      </w:r>
      <w:r w:rsidRPr="00762C7F">
        <w:rPr>
          <w:rFonts w:ascii="Consolas" w:eastAsia="Times New Roman" w:hAnsi="Consolas" w:cs="Times New Roman"/>
          <w:color w:val="267F99"/>
          <w:sz w:val="30"/>
          <w:szCs w:val="30"/>
        </w:rPr>
        <w:t>Promise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&lt;</w:t>
      </w:r>
      <w:r w:rsidRPr="00762C7F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[]&gt; {</w:t>
      </w:r>
    </w:p>
    <w:p w:rsidR="00762C7F" w:rsidRPr="00762C7F" w:rsidRDefault="00762C7F" w:rsidP="00762C7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762C7F">
        <w:rPr>
          <w:rFonts w:ascii="Consolas" w:eastAsia="Times New Roman" w:hAnsi="Consolas" w:cs="Times New Roman"/>
          <w:color w:val="AF00DB"/>
          <w:sz w:val="30"/>
          <w:szCs w:val="30"/>
        </w:rPr>
        <w:t>try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:rsidR="00762C7F" w:rsidRPr="00762C7F" w:rsidRDefault="00762C7F" w:rsidP="00762C7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762C7F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762C7F">
        <w:rPr>
          <w:rFonts w:ascii="Consolas" w:eastAsia="Times New Roman" w:hAnsi="Consolas" w:cs="Times New Roman"/>
          <w:color w:val="0070C1"/>
          <w:sz w:val="30"/>
          <w:szCs w:val="30"/>
        </w:rPr>
        <w:t>employees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  <w:r w:rsidRPr="00762C7F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proofErr w:type="gramEnd"/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[] = </w:t>
      </w:r>
      <w:r w:rsidRPr="00762C7F">
        <w:rPr>
          <w:rFonts w:ascii="Consolas" w:eastAsia="Times New Roman" w:hAnsi="Consolas" w:cs="Times New Roman"/>
          <w:color w:val="AF00DB"/>
          <w:sz w:val="30"/>
          <w:szCs w:val="30"/>
        </w:rPr>
        <w:t>await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62C7F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62C7F">
        <w:rPr>
          <w:rFonts w:ascii="Consolas" w:eastAsia="Times New Roman" w:hAnsi="Consolas" w:cs="Times New Roman"/>
          <w:color w:val="001080"/>
          <w:sz w:val="30"/>
          <w:szCs w:val="30"/>
        </w:rPr>
        <w:t>employeeDao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62C7F">
        <w:rPr>
          <w:rFonts w:ascii="Consolas" w:eastAsia="Times New Roman" w:hAnsi="Consolas" w:cs="Times New Roman"/>
          <w:color w:val="795E26"/>
          <w:sz w:val="30"/>
          <w:szCs w:val="30"/>
        </w:rPr>
        <w:t>findAll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();</w:t>
      </w:r>
    </w:p>
    <w:p w:rsidR="00762C7F" w:rsidRPr="00762C7F" w:rsidRDefault="00762C7F" w:rsidP="00762C7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762C7F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62C7F">
        <w:rPr>
          <w:rFonts w:ascii="Consolas" w:eastAsia="Times New Roman" w:hAnsi="Consolas" w:cs="Times New Roman"/>
          <w:color w:val="0070C1"/>
          <w:sz w:val="30"/>
          <w:szCs w:val="30"/>
        </w:rPr>
        <w:t>employees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62C7F" w:rsidRPr="00762C7F" w:rsidRDefault="00762C7F" w:rsidP="00762C7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       } </w:t>
      </w:r>
      <w:r w:rsidRPr="00762C7F">
        <w:rPr>
          <w:rFonts w:ascii="Consolas" w:eastAsia="Times New Roman" w:hAnsi="Consolas" w:cs="Times New Roman"/>
          <w:color w:val="AF00DB"/>
          <w:sz w:val="30"/>
          <w:szCs w:val="30"/>
        </w:rPr>
        <w:t>catch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762C7F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:rsidR="00762C7F" w:rsidRPr="00762C7F" w:rsidRDefault="00762C7F" w:rsidP="00762C7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762C7F">
        <w:rPr>
          <w:rFonts w:ascii="Consolas" w:eastAsia="Times New Roman" w:hAnsi="Consolas" w:cs="Times New Roman"/>
          <w:color w:val="AF00DB"/>
          <w:sz w:val="30"/>
          <w:szCs w:val="30"/>
        </w:rPr>
        <w:t>throw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62C7F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62C7F" w:rsidRPr="00762C7F" w:rsidRDefault="00762C7F" w:rsidP="00762C7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       }</w:t>
      </w:r>
    </w:p>
    <w:p w:rsidR="00762C7F" w:rsidRPr="00762C7F" w:rsidRDefault="00762C7F" w:rsidP="00762C7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:rsidR="00762C7F" w:rsidRPr="00762C7F" w:rsidRDefault="00762C7F" w:rsidP="00762C7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762C7F">
        <w:rPr>
          <w:rFonts w:ascii="Consolas" w:eastAsia="Times New Roman" w:hAnsi="Consolas" w:cs="Times New Roman"/>
          <w:color w:val="0000FF"/>
          <w:sz w:val="30"/>
          <w:szCs w:val="30"/>
        </w:rPr>
        <w:t>async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762C7F">
        <w:rPr>
          <w:rFonts w:ascii="Consolas" w:eastAsia="Times New Roman" w:hAnsi="Consolas" w:cs="Times New Roman"/>
          <w:color w:val="795E26"/>
          <w:sz w:val="30"/>
          <w:szCs w:val="30"/>
        </w:rPr>
        <w:t>find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762C7F">
        <w:rPr>
          <w:rFonts w:ascii="Consolas" w:eastAsia="Times New Roman" w:hAnsi="Consolas" w:cs="Times New Roman"/>
          <w:color w:val="001080"/>
          <w:sz w:val="30"/>
          <w:szCs w:val="30"/>
        </w:rPr>
        <w:t>pageNo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r w:rsidRPr="00762C7F">
        <w:rPr>
          <w:rFonts w:ascii="Consolas" w:eastAsia="Times New Roman" w:hAnsi="Consolas" w:cs="Times New Roman"/>
          <w:color w:val="267F99"/>
          <w:sz w:val="30"/>
          <w:szCs w:val="30"/>
        </w:rPr>
        <w:t>number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762C7F">
        <w:rPr>
          <w:rFonts w:ascii="Consolas" w:eastAsia="Times New Roman" w:hAnsi="Consolas" w:cs="Times New Roman"/>
          <w:color w:val="001080"/>
          <w:sz w:val="30"/>
          <w:szCs w:val="30"/>
        </w:rPr>
        <w:t>limit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r w:rsidRPr="00762C7F">
        <w:rPr>
          <w:rFonts w:ascii="Consolas" w:eastAsia="Times New Roman" w:hAnsi="Consolas" w:cs="Times New Roman"/>
          <w:color w:val="267F99"/>
          <w:sz w:val="30"/>
          <w:szCs w:val="30"/>
        </w:rPr>
        <w:t>number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): </w:t>
      </w:r>
      <w:r w:rsidRPr="00762C7F">
        <w:rPr>
          <w:rFonts w:ascii="Consolas" w:eastAsia="Times New Roman" w:hAnsi="Consolas" w:cs="Times New Roman"/>
          <w:color w:val="267F99"/>
          <w:sz w:val="30"/>
          <w:szCs w:val="30"/>
        </w:rPr>
        <w:t>Promise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&lt;</w:t>
      </w:r>
      <w:r w:rsidRPr="00762C7F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[]&gt; {</w:t>
      </w:r>
    </w:p>
    <w:p w:rsidR="00762C7F" w:rsidRPr="00762C7F" w:rsidRDefault="00762C7F" w:rsidP="00762C7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        </w:t>
      </w:r>
      <w:r w:rsidRPr="00762C7F">
        <w:rPr>
          <w:rFonts w:ascii="Consolas" w:eastAsia="Times New Roman" w:hAnsi="Consolas" w:cs="Times New Roman"/>
          <w:color w:val="AF00DB"/>
          <w:sz w:val="30"/>
          <w:szCs w:val="30"/>
        </w:rPr>
        <w:t>try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:rsidR="00762C7F" w:rsidRPr="00762C7F" w:rsidRDefault="00762C7F" w:rsidP="00762C7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proofErr w:type="spellStart"/>
      <w:r w:rsidRPr="00762C7F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proofErr w:type="spellEnd"/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proofErr w:type="gramStart"/>
      <w:r w:rsidRPr="00762C7F">
        <w:rPr>
          <w:rFonts w:ascii="Consolas" w:eastAsia="Times New Roman" w:hAnsi="Consolas" w:cs="Times New Roman"/>
          <w:color w:val="0070C1"/>
          <w:sz w:val="30"/>
          <w:szCs w:val="30"/>
        </w:rPr>
        <w:t>offset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  <w:r w:rsidRPr="00762C7F">
        <w:rPr>
          <w:rFonts w:ascii="Consolas" w:eastAsia="Times New Roman" w:hAnsi="Consolas" w:cs="Times New Roman"/>
          <w:color w:val="267F99"/>
          <w:sz w:val="30"/>
          <w:szCs w:val="30"/>
        </w:rPr>
        <w:t>number</w:t>
      </w:r>
      <w:proofErr w:type="spellEnd"/>
      <w:proofErr w:type="gramEnd"/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= (</w:t>
      </w:r>
      <w:proofErr w:type="spellStart"/>
      <w:r w:rsidRPr="00762C7F">
        <w:rPr>
          <w:rFonts w:ascii="Consolas" w:eastAsia="Times New Roman" w:hAnsi="Consolas" w:cs="Times New Roman"/>
          <w:color w:val="001080"/>
          <w:sz w:val="30"/>
          <w:szCs w:val="30"/>
        </w:rPr>
        <w:t>pageNo</w:t>
      </w:r>
      <w:proofErr w:type="spellEnd"/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- </w:t>
      </w:r>
      <w:r w:rsidRPr="00762C7F">
        <w:rPr>
          <w:rFonts w:ascii="Consolas" w:eastAsia="Times New Roman" w:hAnsi="Consolas" w:cs="Times New Roman"/>
          <w:color w:val="098658"/>
          <w:sz w:val="30"/>
          <w:szCs w:val="30"/>
        </w:rPr>
        <w:t>1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) * </w:t>
      </w:r>
      <w:r w:rsidRPr="00762C7F">
        <w:rPr>
          <w:rFonts w:ascii="Consolas" w:eastAsia="Times New Roman" w:hAnsi="Consolas" w:cs="Times New Roman"/>
          <w:color w:val="001080"/>
          <w:sz w:val="30"/>
          <w:szCs w:val="30"/>
        </w:rPr>
        <w:t>limit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62C7F" w:rsidRPr="00762C7F" w:rsidRDefault="00762C7F" w:rsidP="00762C7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762C7F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762C7F">
        <w:rPr>
          <w:rFonts w:ascii="Consolas" w:eastAsia="Times New Roman" w:hAnsi="Consolas" w:cs="Times New Roman"/>
          <w:color w:val="0070C1"/>
          <w:sz w:val="30"/>
          <w:szCs w:val="30"/>
        </w:rPr>
        <w:t>employees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  <w:r w:rsidRPr="00762C7F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proofErr w:type="gramEnd"/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[] = </w:t>
      </w:r>
      <w:r w:rsidRPr="00762C7F">
        <w:rPr>
          <w:rFonts w:ascii="Consolas" w:eastAsia="Times New Roman" w:hAnsi="Consolas" w:cs="Times New Roman"/>
          <w:color w:val="AF00DB"/>
          <w:sz w:val="30"/>
          <w:szCs w:val="30"/>
        </w:rPr>
        <w:t>await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62C7F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62C7F">
        <w:rPr>
          <w:rFonts w:ascii="Consolas" w:eastAsia="Times New Roman" w:hAnsi="Consolas" w:cs="Times New Roman"/>
          <w:color w:val="001080"/>
          <w:sz w:val="30"/>
          <w:szCs w:val="30"/>
        </w:rPr>
        <w:t>employeeDao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62C7F">
        <w:rPr>
          <w:rFonts w:ascii="Consolas" w:eastAsia="Times New Roman" w:hAnsi="Consolas" w:cs="Times New Roman"/>
          <w:color w:val="795E26"/>
          <w:sz w:val="30"/>
          <w:szCs w:val="30"/>
        </w:rPr>
        <w:t>find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762C7F">
        <w:rPr>
          <w:rFonts w:ascii="Consolas" w:eastAsia="Times New Roman" w:hAnsi="Consolas" w:cs="Times New Roman"/>
          <w:color w:val="001080"/>
          <w:sz w:val="30"/>
          <w:szCs w:val="30"/>
        </w:rPr>
        <w:t>limit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762C7F">
        <w:rPr>
          <w:rFonts w:ascii="Consolas" w:eastAsia="Times New Roman" w:hAnsi="Consolas" w:cs="Times New Roman"/>
          <w:color w:val="0070C1"/>
          <w:sz w:val="30"/>
          <w:szCs w:val="30"/>
        </w:rPr>
        <w:t>offset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762C7F" w:rsidRPr="00762C7F" w:rsidRDefault="00762C7F" w:rsidP="00762C7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762C7F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62C7F">
        <w:rPr>
          <w:rFonts w:ascii="Consolas" w:eastAsia="Times New Roman" w:hAnsi="Consolas" w:cs="Times New Roman"/>
          <w:color w:val="0070C1"/>
          <w:sz w:val="30"/>
          <w:szCs w:val="30"/>
        </w:rPr>
        <w:t>employees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62C7F" w:rsidRPr="00762C7F" w:rsidRDefault="00762C7F" w:rsidP="00762C7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       } </w:t>
      </w:r>
      <w:r w:rsidRPr="00762C7F">
        <w:rPr>
          <w:rFonts w:ascii="Consolas" w:eastAsia="Times New Roman" w:hAnsi="Consolas" w:cs="Times New Roman"/>
          <w:color w:val="AF00DB"/>
          <w:sz w:val="30"/>
          <w:szCs w:val="30"/>
        </w:rPr>
        <w:t>catch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762C7F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:rsidR="00762C7F" w:rsidRPr="00762C7F" w:rsidRDefault="00762C7F" w:rsidP="00762C7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762C7F">
        <w:rPr>
          <w:rFonts w:ascii="Consolas" w:eastAsia="Times New Roman" w:hAnsi="Consolas" w:cs="Times New Roman"/>
          <w:color w:val="AF00DB"/>
          <w:sz w:val="30"/>
          <w:szCs w:val="30"/>
        </w:rPr>
        <w:t>throw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62C7F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62C7F" w:rsidRPr="00762C7F" w:rsidRDefault="00762C7F" w:rsidP="00762C7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       }</w:t>
      </w:r>
    </w:p>
    <w:p w:rsidR="00762C7F" w:rsidRPr="00762C7F" w:rsidRDefault="00762C7F" w:rsidP="00762C7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:rsidR="00762C7F" w:rsidRPr="00762C7F" w:rsidRDefault="00762C7F" w:rsidP="00762C7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62C7F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73100B" w:rsidRPr="0024394A" w:rsidRDefault="0073100B" w:rsidP="007252B6">
      <w:pPr>
        <w:shd w:val="clear" w:color="auto" w:fill="FFFFFF"/>
        <w:spacing w:before="100" w:beforeAutospacing="1" w:after="100" w:afterAutospacing="1"/>
        <w:rPr>
          <w:rFonts w:cstheme="minorHAnsi"/>
          <w:sz w:val="28"/>
          <w:szCs w:val="28"/>
        </w:rPr>
      </w:pPr>
    </w:p>
    <w:p w:rsidR="007252B6" w:rsidRDefault="007252B6" w:rsidP="007252B6">
      <w:pPr>
        <w:shd w:val="clear" w:color="auto" w:fill="FFFFFF"/>
        <w:spacing w:before="100" w:beforeAutospacing="1" w:after="100" w:afterAutospacing="1"/>
        <w:rPr>
          <w:rFonts w:cstheme="minorHAnsi"/>
          <w:sz w:val="28"/>
          <w:szCs w:val="28"/>
        </w:rPr>
      </w:pPr>
    </w:p>
    <w:p w:rsidR="00524859" w:rsidRPr="00235947" w:rsidRDefault="00235947" w:rsidP="00235947">
      <w:pPr>
        <w:shd w:val="clear" w:color="auto" w:fill="FFFFFF"/>
        <w:spacing w:before="100" w:beforeAutospacing="1" w:after="100" w:afterAutospacing="1"/>
        <w:rPr>
          <w:rFonts w:cstheme="minorHAnsi"/>
          <w:b/>
          <w:sz w:val="36"/>
          <w:szCs w:val="36"/>
        </w:rPr>
      </w:pPr>
      <w:r w:rsidRPr="00235947">
        <w:rPr>
          <w:rFonts w:cstheme="minorHAnsi"/>
          <w:b/>
          <w:sz w:val="36"/>
          <w:szCs w:val="36"/>
        </w:rPr>
        <w:t>Create Controller layer</w:t>
      </w:r>
    </w:p>
    <w:p w:rsidR="00235947" w:rsidRDefault="00235947" w:rsidP="00235947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This layer is responsible for handling request and response. Create a controller for employee as </w:t>
      </w:r>
      <w:proofErr w:type="spellStart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EmployeeController.ts</w:t>
      </w:r>
      <w:proofErr w:type="spellEnd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 xml:space="preserve"> </w:t>
      </w:r>
      <w:r>
        <w:rPr>
          <w:rFonts w:eastAsia="Times New Roman" w:cstheme="minorHAnsi"/>
          <w:sz w:val="28"/>
          <w:szCs w:val="28"/>
        </w:rPr>
        <w:t xml:space="preserve">in </w:t>
      </w:r>
      <w:proofErr w:type="gramStart"/>
      <w:r>
        <w:rPr>
          <w:rFonts w:eastAsia="Times New Roman" w:cstheme="minorHAnsi"/>
          <w:sz w:val="28"/>
          <w:szCs w:val="28"/>
        </w:rPr>
        <w:t>controllers</w:t>
      </w:r>
      <w:proofErr w:type="gramEnd"/>
      <w:r>
        <w:rPr>
          <w:rFonts w:eastAsia="Times New Roman" w:cstheme="minorHAnsi"/>
          <w:sz w:val="28"/>
          <w:szCs w:val="28"/>
        </w:rPr>
        <w:t xml:space="preserve"> directory.</w:t>
      </w:r>
    </w:p>
    <w:p w:rsidR="00235947" w:rsidRDefault="00235947" w:rsidP="00235947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8B636D" wp14:editId="32464EFC">
            <wp:extent cx="2828925" cy="3971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47" w:rsidRDefault="00235947" w:rsidP="00235947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Content of </w:t>
      </w:r>
      <w:proofErr w:type="spellStart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EmployeeController.ts</w:t>
      </w:r>
      <w:proofErr w:type="spellEnd"/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Request</w:t>
      </w:r>
      <w:proofErr w:type="gramEnd"/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Response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235947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235947">
        <w:rPr>
          <w:rFonts w:ascii="Consolas" w:eastAsia="Times New Roman" w:hAnsi="Consolas" w:cs="Times New Roman"/>
          <w:color w:val="A31515"/>
          <w:sz w:val="30"/>
          <w:szCs w:val="30"/>
        </w:rPr>
        <w:t>'express'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Employee</w:t>
      </w:r>
      <w:proofErr w:type="gramEnd"/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235947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235947">
        <w:rPr>
          <w:rFonts w:ascii="Consolas" w:eastAsia="Times New Roman" w:hAnsi="Consolas" w:cs="Times New Roman"/>
          <w:color w:val="A31515"/>
          <w:sz w:val="30"/>
          <w:szCs w:val="30"/>
        </w:rPr>
        <w:t>'../models/Employee'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proofErr w:type="spellStart"/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EmployeeService</w:t>
      </w:r>
      <w:proofErr w:type="spellEnd"/>
      <w:proofErr w:type="gramEnd"/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235947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235947">
        <w:rPr>
          <w:rFonts w:ascii="Consolas" w:eastAsia="Times New Roman" w:hAnsi="Consolas" w:cs="Times New Roman"/>
          <w:color w:val="A31515"/>
          <w:sz w:val="30"/>
          <w:szCs w:val="30"/>
        </w:rPr>
        <w:t>'../services/</w:t>
      </w:r>
      <w:proofErr w:type="spellStart"/>
      <w:r w:rsidRPr="00235947">
        <w:rPr>
          <w:rFonts w:ascii="Consolas" w:eastAsia="Times New Roman" w:hAnsi="Consolas" w:cs="Times New Roman"/>
          <w:color w:val="A31515"/>
          <w:sz w:val="30"/>
          <w:szCs w:val="30"/>
        </w:rPr>
        <w:t>EmployeeService</w:t>
      </w:r>
      <w:proofErr w:type="spellEnd"/>
      <w:r w:rsidRPr="00235947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235947">
        <w:rPr>
          <w:rFonts w:ascii="Consolas" w:eastAsia="Times New Roman" w:hAnsi="Consolas" w:cs="Times New Roman"/>
          <w:color w:val="0000FF"/>
          <w:sz w:val="30"/>
          <w:szCs w:val="30"/>
        </w:rPr>
        <w:t>class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235947">
        <w:rPr>
          <w:rFonts w:ascii="Consolas" w:eastAsia="Times New Roman" w:hAnsi="Consolas" w:cs="Times New Roman"/>
          <w:color w:val="267F99"/>
          <w:sz w:val="30"/>
          <w:szCs w:val="30"/>
        </w:rPr>
        <w:t>EmployeeController</w:t>
      </w:r>
      <w:proofErr w:type="spellEnd"/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="00561029">
        <w:rPr>
          <w:rFonts w:ascii="Consolas" w:eastAsia="Times New Roman" w:hAnsi="Consolas" w:cs="Times New Roman"/>
          <w:color w:val="000000"/>
          <w:sz w:val="30"/>
          <w:szCs w:val="30"/>
        </w:rPr>
        <w:t xml:space="preserve">private </w:t>
      </w:r>
      <w:proofErr w:type="spellStart"/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employeeService</w:t>
      </w:r>
      <w:proofErr w:type="spellEnd"/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proofErr w:type="spellStart"/>
      <w:r w:rsidRPr="00235947">
        <w:rPr>
          <w:rFonts w:ascii="Consolas" w:eastAsia="Times New Roman" w:hAnsi="Consolas" w:cs="Times New Roman"/>
          <w:color w:val="267F99"/>
          <w:sz w:val="30"/>
          <w:szCs w:val="30"/>
        </w:rPr>
        <w:t>EmployeeService</w:t>
      </w:r>
      <w:proofErr w:type="spellEnd"/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gramStart"/>
      <w:r w:rsidRPr="00235947">
        <w:rPr>
          <w:rFonts w:ascii="Consolas" w:eastAsia="Times New Roman" w:hAnsi="Consolas" w:cs="Times New Roman"/>
          <w:color w:val="0000FF"/>
          <w:sz w:val="30"/>
          <w:szCs w:val="30"/>
        </w:rPr>
        <w:t>constructor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proofErr w:type="gramStart"/>
      <w:r w:rsidRPr="00235947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employeeService</w:t>
      </w:r>
      <w:proofErr w:type="spellEnd"/>
      <w:proofErr w:type="gramEnd"/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>
        <w:rPr>
          <w:rFonts w:ascii="Consolas" w:eastAsia="Times New Roman" w:hAnsi="Consolas" w:cs="Times New Roman"/>
          <w:color w:val="001080"/>
          <w:sz w:val="30"/>
          <w:szCs w:val="30"/>
        </w:rPr>
        <w:t xml:space="preserve">new </w:t>
      </w:r>
      <w:proofErr w:type="spellStart"/>
      <w:r>
        <w:rPr>
          <w:rFonts w:ascii="Consolas" w:eastAsia="Times New Roman" w:hAnsi="Consolas" w:cs="Times New Roman"/>
          <w:color w:val="001080"/>
          <w:sz w:val="30"/>
          <w:szCs w:val="30"/>
        </w:rPr>
        <w:t>EmployeeService</w:t>
      </w:r>
      <w:proofErr w:type="spellEnd"/>
      <w:r>
        <w:rPr>
          <w:rFonts w:ascii="Consolas" w:eastAsia="Times New Roman" w:hAnsi="Consolas" w:cs="Times New Roman"/>
          <w:color w:val="001080"/>
          <w:sz w:val="30"/>
          <w:szCs w:val="30"/>
        </w:rPr>
        <w:t>()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proofErr w:type="gramStart"/>
      <w:r w:rsidRPr="00235947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35947">
        <w:rPr>
          <w:rFonts w:ascii="Consolas" w:eastAsia="Times New Roman" w:hAnsi="Consolas" w:cs="Times New Roman"/>
          <w:color w:val="795E26"/>
          <w:sz w:val="30"/>
          <w:szCs w:val="30"/>
        </w:rPr>
        <w:t>find</w:t>
      </w:r>
      <w:proofErr w:type="spellEnd"/>
      <w:proofErr w:type="gramEnd"/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spellStart"/>
      <w:r w:rsidRPr="00235947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35947">
        <w:rPr>
          <w:rFonts w:ascii="Consolas" w:eastAsia="Times New Roman" w:hAnsi="Consolas" w:cs="Times New Roman"/>
          <w:color w:val="795E26"/>
          <w:sz w:val="30"/>
          <w:szCs w:val="30"/>
        </w:rPr>
        <w:t>find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35947">
        <w:rPr>
          <w:rFonts w:ascii="Consolas" w:eastAsia="Times New Roman" w:hAnsi="Consolas" w:cs="Times New Roman"/>
          <w:color w:val="795E26"/>
          <w:sz w:val="30"/>
          <w:szCs w:val="30"/>
        </w:rPr>
        <w:t>bind</w:t>
      </w:r>
      <w:proofErr w:type="spellEnd"/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235947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proofErr w:type="gramStart"/>
      <w:r w:rsidRPr="00235947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35947">
        <w:rPr>
          <w:rFonts w:ascii="Consolas" w:eastAsia="Times New Roman" w:hAnsi="Consolas" w:cs="Times New Roman"/>
          <w:color w:val="795E26"/>
          <w:sz w:val="30"/>
          <w:szCs w:val="30"/>
        </w:rPr>
        <w:t>findAll</w:t>
      </w:r>
      <w:proofErr w:type="spellEnd"/>
      <w:proofErr w:type="gramEnd"/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spellStart"/>
      <w:r w:rsidRPr="00235947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35947">
        <w:rPr>
          <w:rFonts w:ascii="Consolas" w:eastAsia="Times New Roman" w:hAnsi="Consolas" w:cs="Times New Roman"/>
          <w:color w:val="795E26"/>
          <w:sz w:val="30"/>
          <w:szCs w:val="30"/>
        </w:rPr>
        <w:t>findAll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35947">
        <w:rPr>
          <w:rFonts w:ascii="Consolas" w:eastAsia="Times New Roman" w:hAnsi="Consolas" w:cs="Times New Roman"/>
          <w:color w:val="795E26"/>
          <w:sz w:val="30"/>
          <w:szCs w:val="30"/>
        </w:rPr>
        <w:t>bind</w:t>
      </w:r>
      <w:proofErr w:type="spellEnd"/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235947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235947">
        <w:rPr>
          <w:rFonts w:ascii="Consolas" w:eastAsia="Times New Roman" w:hAnsi="Consolas" w:cs="Times New Roman"/>
          <w:color w:val="0000FF"/>
          <w:sz w:val="30"/>
          <w:szCs w:val="30"/>
        </w:rPr>
        <w:t>async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235947">
        <w:rPr>
          <w:rFonts w:ascii="Consolas" w:eastAsia="Times New Roman" w:hAnsi="Consolas" w:cs="Times New Roman"/>
          <w:color w:val="795E26"/>
          <w:sz w:val="30"/>
          <w:szCs w:val="30"/>
        </w:rPr>
        <w:t>findAll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request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r w:rsidRPr="00235947">
        <w:rPr>
          <w:rFonts w:ascii="Consolas" w:eastAsia="Times New Roman" w:hAnsi="Consolas" w:cs="Times New Roman"/>
          <w:color w:val="267F99"/>
          <w:sz w:val="30"/>
          <w:szCs w:val="30"/>
        </w:rPr>
        <w:t>Request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response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r w:rsidRPr="00235947">
        <w:rPr>
          <w:rFonts w:ascii="Consolas" w:eastAsia="Times New Roman" w:hAnsi="Consolas" w:cs="Times New Roman"/>
          <w:color w:val="267F99"/>
          <w:sz w:val="30"/>
          <w:szCs w:val="30"/>
        </w:rPr>
        <w:t>Response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): </w:t>
      </w:r>
      <w:r w:rsidRPr="00235947">
        <w:rPr>
          <w:rFonts w:ascii="Consolas" w:eastAsia="Times New Roman" w:hAnsi="Consolas" w:cs="Times New Roman"/>
          <w:color w:val="267F99"/>
          <w:sz w:val="30"/>
          <w:szCs w:val="30"/>
        </w:rPr>
        <w:t>Promise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&lt;</w:t>
      </w:r>
      <w:r w:rsidRPr="00235947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[] | </w:t>
      </w:r>
      <w:r w:rsidRPr="00235947">
        <w:rPr>
          <w:rFonts w:ascii="Consolas" w:eastAsia="Times New Roman" w:hAnsi="Consolas" w:cs="Times New Roman"/>
          <w:color w:val="267F99"/>
          <w:sz w:val="30"/>
          <w:szCs w:val="30"/>
        </w:rPr>
        <w:t>Response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&gt; {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235947">
        <w:rPr>
          <w:rFonts w:ascii="Consolas" w:eastAsia="Times New Roman" w:hAnsi="Consolas" w:cs="Times New Roman"/>
          <w:color w:val="AF00DB"/>
          <w:sz w:val="30"/>
          <w:szCs w:val="30"/>
        </w:rPr>
        <w:t>try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            </w:t>
      </w:r>
      <w:r w:rsidRPr="00235947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235947">
        <w:rPr>
          <w:rFonts w:ascii="Consolas" w:eastAsia="Times New Roman" w:hAnsi="Consolas" w:cs="Times New Roman"/>
          <w:color w:val="0070C1"/>
          <w:sz w:val="30"/>
          <w:szCs w:val="30"/>
        </w:rPr>
        <w:t>employees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  <w:r w:rsidRPr="00235947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proofErr w:type="gramEnd"/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[] = </w:t>
      </w:r>
      <w:r w:rsidRPr="00235947">
        <w:rPr>
          <w:rFonts w:ascii="Consolas" w:eastAsia="Times New Roman" w:hAnsi="Consolas" w:cs="Times New Roman"/>
          <w:color w:val="AF00DB"/>
          <w:sz w:val="30"/>
          <w:szCs w:val="30"/>
        </w:rPr>
        <w:t>await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235947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employeeService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35947">
        <w:rPr>
          <w:rFonts w:ascii="Consolas" w:eastAsia="Times New Roman" w:hAnsi="Consolas" w:cs="Times New Roman"/>
          <w:color w:val="795E26"/>
          <w:sz w:val="30"/>
          <w:szCs w:val="30"/>
        </w:rPr>
        <w:t>findAll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();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235947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proofErr w:type="gramStart"/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response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35947">
        <w:rPr>
          <w:rFonts w:ascii="Consolas" w:eastAsia="Times New Roman" w:hAnsi="Consolas" w:cs="Times New Roman"/>
          <w:color w:val="795E26"/>
          <w:sz w:val="30"/>
          <w:szCs w:val="30"/>
        </w:rPr>
        <w:t>status</w:t>
      </w:r>
      <w:proofErr w:type="spellEnd"/>
      <w:proofErr w:type="gramEnd"/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235947">
        <w:rPr>
          <w:rFonts w:ascii="Consolas" w:eastAsia="Times New Roman" w:hAnsi="Consolas" w:cs="Times New Roman"/>
          <w:color w:val="098658"/>
          <w:sz w:val="30"/>
          <w:szCs w:val="30"/>
        </w:rPr>
        <w:t>200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proofErr w:type="spellStart"/>
      <w:r w:rsidRPr="00235947">
        <w:rPr>
          <w:rFonts w:ascii="Consolas" w:eastAsia="Times New Roman" w:hAnsi="Consolas" w:cs="Times New Roman"/>
          <w:color w:val="795E26"/>
          <w:sz w:val="30"/>
          <w:szCs w:val="30"/>
        </w:rPr>
        <w:t>json</w:t>
      </w:r>
      <w:proofErr w:type="spellEnd"/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235947">
        <w:rPr>
          <w:rFonts w:ascii="Consolas" w:eastAsia="Times New Roman" w:hAnsi="Consolas" w:cs="Times New Roman"/>
          <w:color w:val="0070C1"/>
          <w:sz w:val="30"/>
          <w:szCs w:val="30"/>
        </w:rPr>
        <w:t>employees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       } </w:t>
      </w:r>
      <w:r w:rsidRPr="00235947">
        <w:rPr>
          <w:rFonts w:ascii="Consolas" w:eastAsia="Times New Roman" w:hAnsi="Consolas" w:cs="Times New Roman"/>
          <w:color w:val="AF00DB"/>
          <w:sz w:val="30"/>
          <w:szCs w:val="30"/>
        </w:rPr>
        <w:t>catch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console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35947">
        <w:rPr>
          <w:rFonts w:ascii="Consolas" w:eastAsia="Times New Roman" w:hAnsi="Consolas" w:cs="Times New Roman"/>
          <w:color w:val="795E26"/>
          <w:sz w:val="30"/>
          <w:szCs w:val="30"/>
        </w:rPr>
        <w:t>log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235947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proofErr w:type="gramStart"/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response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35947">
        <w:rPr>
          <w:rFonts w:ascii="Consolas" w:eastAsia="Times New Roman" w:hAnsi="Consolas" w:cs="Times New Roman"/>
          <w:color w:val="795E26"/>
          <w:sz w:val="30"/>
          <w:szCs w:val="30"/>
        </w:rPr>
        <w:t>status</w:t>
      </w:r>
      <w:proofErr w:type="spellEnd"/>
      <w:proofErr w:type="gramEnd"/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235947">
        <w:rPr>
          <w:rFonts w:ascii="Consolas" w:eastAsia="Times New Roman" w:hAnsi="Consolas" w:cs="Times New Roman"/>
          <w:color w:val="098658"/>
          <w:sz w:val="30"/>
          <w:szCs w:val="30"/>
        </w:rPr>
        <w:t>500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proofErr w:type="spellStart"/>
      <w:r w:rsidRPr="00235947">
        <w:rPr>
          <w:rFonts w:ascii="Consolas" w:eastAsia="Times New Roman" w:hAnsi="Consolas" w:cs="Times New Roman"/>
          <w:color w:val="795E26"/>
          <w:sz w:val="30"/>
          <w:szCs w:val="30"/>
        </w:rPr>
        <w:t>json</w:t>
      </w:r>
      <w:proofErr w:type="spellEnd"/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message</w:t>
      </w:r>
      <w:proofErr w:type="spellEnd"/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       }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235947">
        <w:rPr>
          <w:rFonts w:ascii="Consolas" w:eastAsia="Times New Roman" w:hAnsi="Consolas" w:cs="Times New Roman"/>
          <w:color w:val="0000FF"/>
          <w:sz w:val="30"/>
          <w:szCs w:val="30"/>
        </w:rPr>
        <w:t>async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235947">
        <w:rPr>
          <w:rFonts w:ascii="Consolas" w:eastAsia="Times New Roman" w:hAnsi="Consolas" w:cs="Times New Roman"/>
          <w:color w:val="795E26"/>
          <w:sz w:val="30"/>
          <w:szCs w:val="30"/>
        </w:rPr>
        <w:t>find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request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r w:rsidRPr="00235947">
        <w:rPr>
          <w:rFonts w:ascii="Consolas" w:eastAsia="Times New Roman" w:hAnsi="Consolas" w:cs="Times New Roman"/>
          <w:color w:val="267F99"/>
          <w:sz w:val="30"/>
          <w:szCs w:val="30"/>
        </w:rPr>
        <w:t>Request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response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r w:rsidRPr="00235947">
        <w:rPr>
          <w:rFonts w:ascii="Consolas" w:eastAsia="Times New Roman" w:hAnsi="Consolas" w:cs="Times New Roman"/>
          <w:color w:val="267F99"/>
          <w:sz w:val="30"/>
          <w:szCs w:val="30"/>
        </w:rPr>
        <w:t>Response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): </w:t>
      </w:r>
      <w:r w:rsidRPr="00235947">
        <w:rPr>
          <w:rFonts w:ascii="Consolas" w:eastAsia="Times New Roman" w:hAnsi="Consolas" w:cs="Times New Roman"/>
          <w:color w:val="267F99"/>
          <w:sz w:val="30"/>
          <w:szCs w:val="30"/>
        </w:rPr>
        <w:t>Promise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&lt;</w:t>
      </w:r>
      <w:r w:rsidRPr="00235947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[] | </w:t>
      </w:r>
      <w:r w:rsidRPr="00235947">
        <w:rPr>
          <w:rFonts w:ascii="Consolas" w:eastAsia="Times New Roman" w:hAnsi="Consolas" w:cs="Times New Roman"/>
          <w:color w:val="267F99"/>
          <w:sz w:val="30"/>
          <w:szCs w:val="30"/>
        </w:rPr>
        <w:t>Response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&gt; {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235947">
        <w:rPr>
          <w:rFonts w:ascii="Consolas" w:eastAsia="Times New Roman" w:hAnsi="Consolas" w:cs="Times New Roman"/>
          <w:color w:val="AF00DB"/>
          <w:sz w:val="30"/>
          <w:szCs w:val="30"/>
        </w:rPr>
        <w:t>try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235947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235947">
        <w:rPr>
          <w:rFonts w:ascii="Consolas" w:eastAsia="Times New Roman" w:hAnsi="Consolas" w:cs="Times New Roman"/>
          <w:color w:val="0070C1"/>
          <w:sz w:val="30"/>
          <w:szCs w:val="30"/>
        </w:rPr>
        <w:t>employees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proofErr w:type="gramStart"/>
      <w:r w:rsidRPr="00235947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[</w:t>
      </w:r>
      <w:proofErr w:type="gramEnd"/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] = </w:t>
      </w:r>
      <w:r w:rsidRPr="00235947">
        <w:rPr>
          <w:rFonts w:ascii="Consolas" w:eastAsia="Times New Roman" w:hAnsi="Consolas" w:cs="Times New Roman"/>
          <w:color w:val="AF00DB"/>
          <w:sz w:val="30"/>
          <w:szCs w:val="30"/>
        </w:rPr>
        <w:t>await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235947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employeeService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35947">
        <w:rPr>
          <w:rFonts w:ascii="Consolas" w:eastAsia="Times New Roman" w:hAnsi="Consolas" w:cs="Times New Roman"/>
          <w:color w:val="795E26"/>
          <w:sz w:val="30"/>
          <w:szCs w:val="30"/>
        </w:rPr>
        <w:t>find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235947">
        <w:rPr>
          <w:rFonts w:ascii="Consolas" w:eastAsia="Times New Roman" w:hAnsi="Consolas" w:cs="Times New Roman"/>
          <w:color w:val="795E26"/>
          <w:sz w:val="30"/>
          <w:szCs w:val="30"/>
        </w:rPr>
        <w:t>parseInt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request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params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pageNo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), </w:t>
      </w:r>
      <w:r w:rsidRPr="00235947">
        <w:rPr>
          <w:rFonts w:ascii="Consolas" w:eastAsia="Times New Roman" w:hAnsi="Consolas" w:cs="Times New Roman"/>
          <w:color w:val="795E26"/>
          <w:sz w:val="30"/>
          <w:szCs w:val="30"/>
        </w:rPr>
        <w:t>parseInt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request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params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limit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));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235947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proofErr w:type="gramStart"/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response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35947">
        <w:rPr>
          <w:rFonts w:ascii="Consolas" w:eastAsia="Times New Roman" w:hAnsi="Consolas" w:cs="Times New Roman"/>
          <w:color w:val="795E26"/>
          <w:sz w:val="30"/>
          <w:szCs w:val="30"/>
        </w:rPr>
        <w:t>status</w:t>
      </w:r>
      <w:proofErr w:type="spellEnd"/>
      <w:proofErr w:type="gramEnd"/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235947">
        <w:rPr>
          <w:rFonts w:ascii="Consolas" w:eastAsia="Times New Roman" w:hAnsi="Consolas" w:cs="Times New Roman"/>
          <w:color w:val="098658"/>
          <w:sz w:val="30"/>
          <w:szCs w:val="30"/>
        </w:rPr>
        <w:t>200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proofErr w:type="spellStart"/>
      <w:r w:rsidRPr="00235947">
        <w:rPr>
          <w:rFonts w:ascii="Consolas" w:eastAsia="Times New Roman" w:hAnsi="Consolas" w:cs="Times New Roman"/>
          <w:color w:val="795E26"/>
          <w:sz w:val="30"/>
          <w:szCs w:val="30"/>
        </w:rPr>
        <w:t>json</w:t>
      </w:r>
      <w:proofErr w:type="spellEnd"/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235947">
        <w:rPr>
          <w:rFonts w:ascii="Consolas" w:eastAsia="Times New Roman" w:hAnsi="Consolas" w:cs="Times New Roman"/>
          <w:color w:val="0070C1"/>
          <w:sz w:val="30"/>
          <w:szCs w:val="30"/>
        </w:rPr>
        <w:t>employees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       } </w:t>
      </w:r>
      <w:r w:rsidRPr="00235947">
        <w:rPr>
          <w:rFonts w:ascii="Consolas" w:eastAsia="Times New Roman" w:hAnsi="Consolas" w:cs="Times New Roman"/>
          <w:color w:val="AF00DB"/>
          <w:sz w:val="30"/>
          <w:szCs w:val="30"/>
        </w:rPr>
        <w:t>catch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console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35947">
        <w:rPr>
          <w:rFonts w:ascii="Consolas" w:eastAsia="Times New Roman" w:hAnsi="Consolas" w:cs="Times New Roman"/>
          <w:color w:val="795E26"/>
          <w:sz w:val="30"/>
          <w:szCs w:val="30"/>
        </w:rPr>
        <w:t>log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235947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proofErr w:type="gramStart"/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response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35947">
        <w:rPr>
          <w:rFonts w:ascii="Consolas" w:eastAsia="Times New Roman" w:hAnsi="Consolas" w:cs="Times New Roman"/>
          <w:color w:val="795E26"/>
          <w:sz w:val="30"/>
          <w:szCs w:val="30"/>
        </w:rPr>
        <w:t>status</w:t>
      </w:r>
      <w:proofErr w:type="spellEnd"/>
      <w:proofErr w:type="gramEnd"/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235947">
        <w:rPr>
          <w:rFonts w:ascii="Consolas" w:eastAsia="Times New Roman" w:hAnsi="Consolas" w:cs="Times New Roman"/>
          <w:color w:val="098658"/>
          <w:sz w:val="30"/>
          <w:szCs w:val="30"/>
        </w:rPr>
        <w:t>500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proofErr w:type="spellStart"/>
      <w:r w:rsidRPr="00235947">
        <w:rPr>
          <w:rFonts w:ascii="Consolas" w:eastAsia="Times New Roman" w:hAnsi="Consolas" w:cs="Times New Roman"/>
          <w:color w:val="795E26"/>
          <w:sz w:val="30"/>
          <w:szCs w:val="30"/>
        </w:rPr>
        <w:t>json</w:t>
      </w:r>
      <w:proofErr w:type="spellEnd"/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35947">
        <w:rPr>
          <w:rFonts w:ascii="Consolas" w:eastAsia="Times New Roman" w:hAnsi="Consolas" w:cs="Times New Roman"/>
          <w:color w:val="001080"/>
          <w:sz w:val="30"/>
          <w:szCs w:val="30"/>
        </w:rPr>
        <w:t>message</w:t>
      </w:r>
      <w:proofErr w:type="spellEnd"/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       }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:rsidR="00235947" w:rsidRPr="00235947" w:rsidRDefault="00235947" w:rsidP="0023594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35947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B70F76" w:rsidRDefault="00B70F76" w:rsidP="00B70F7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  <w:sz w:val="28"/>
          <w:szCs w:val="28"/>
        </w:rPr>
      </w:pPr>
    </w:p>
    <w:p w:rsidR="00B70F76" w:rsidRDefault="00B70F76" w:rsidP="00B70F76">
      <w:pPr>
        <w:shd w:val="clear" w:color="auto" w:fill="FFFFFF"/>
        <w:spacing w:before="100" w:beforeAutospacing="1" w:after="100" w:afterAutospacing="1"/>
        <w:rPr>
          <w:rFonts w:cstheme="minorHAnsi"/>
          <w:b/>
          <w:sz w:val="36"/>
          <w:szCs w:val="36"/>
        </w:rPr>
      </w:pPr>
      <w:r w:rsidRPr="00235947">
        <w:rPr>
          <w:rFonts w:cstheme="minorHAnsi"/>
          <w:b/>
          <w:sz w:val="36"/>
          <w:szCs w:val="36"/>
        </w:rPr>
        <w:t xml:space="preserve">Create </w:t>
      </w:r>
      <w:r>
        <w:rPr>
          <w:rFonts w:cstheme="minorHAnsi"/>
          <w:b/>
          <w:sz w:val="36"/>
          <w:szCs w:val="36"/>
        </w:rPr>
        <w:t>Routing</w:t>
      </w:r>
    </w:p>
    <w:p w:rsidR="00B70F76" w:rsidRDefault="00B70F76" w:rsidP="00B70F76">
      <w:pPr>
        <w:shd w:val="clear" w:color="auto" w:fill="FFFFFF"/>
        <w:spacing w:before="100" w:beforeAutospacing="1" w:after="100" w:afterAutospacing="1"/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</w:pPr>
      <w:r>
        <w:rPr>
          <w:rFonts w:cstheme="minorHAnsi"/>
          <w:sz w:val="28"/>
          <w:szCs w:val="28"/>
        </w:rPr>
        <w:t xml:space="preserve">In </w:t>
      </w:r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routes</w:t>
      </w:r>
      <w:r>
        <w:rPr>
          <w:rFonts w:cstheme="minorHAnsi"/>
          <w:sz w:val="28"/>
          <w:szCs w:val="28"/>
        </w:rPr>
        <w:t xml:space="preserve"> directory create a routing file for employee controller </w:t>
      </w:r>
      <w:proofErr w:type="spellStart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employeeroutes.ts</w:t>
      </w:r>
      <w:proofErr w:type="spellEnd"/>
    </w:p>
    <w:p w:rsidR="00A56081" w:rsidRPr="00A56081" w:rsidRDefault="00A56081" w:rsidP="00A56081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Times New Roman"/>
          <w:color w:val="000000"/>
          <w:sz w:val="30"/>
          <w:szCs w:val="30"/>
        </w:rPr>
      </w:pPr>
      <w:r>
        <w:rPr>
          <w:rFonts w:cstheme="minorHAnsi"/>
          <w:sz w:val="28"/>
          <w:szCs w:val="28"/>
        </w:rPr>
        <w:lastRenderedPageBreak/>
        <w:t xml:space="preserve">Content of </w:t>
      </w:r>
      <w:proofErr w:type="spellStart"/>
      <w:r>
        <w:rPr>
          <w:rStyle w:val="pln"/>
          <w:rFonts w:cstheme="minorHAnsi"/>
          <w:b/>
          <w:color w:val="BD4147"/>
          <w:sz w:val="28"/>
          <w:szCs w:val="28"/>
          <w:shd w:val="clear" w:color="auto" w:fill="F7F7F9"/>
        </w:rPr>
        <w:t>employeeroutes.ts</w:t>
      </w:r>
      <w:proofErr w:type="spellEnd"/>
    </w:p>
    <w:p w:rsidR="00A56081" w:rsidRPr="00A56081" w:rsidRDefault="00A56081" w:rsidP="00A56081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6081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A56081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A56081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r w:rsidRPr="00A56081">
        <w:rPr>
          <w:rFonts w:ascii="Consolas" w:eastAsia="Times New Roman" w:hAnsi="Consolas" w:cs="Times New Roman"/>
          <w:color w:val="001080"/>
          <w:sz w:val="30"/>
          <w:szCs w:val="30"/>
        </w:rPr>
        <w:t>EmployeeController</w:t>
      </w:r>
      <w:proofErr w:type="gramEnd"/>
      <w:r w:rsidRPr="00A56081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A56081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A56081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56081">
        <w:rPr>
          <w:rFonts w:ascii="Consolas" w:eastAsia="Times New Roman" w:hAnsi="Consolas" w:cs="Times New Roman"/>
          <w:color w:val="A31515"/>
          <w:sz w:val="30"/>
          <w:szCs w:val="30"/>
        </w:rPr>
        <w:t>"../controllers/EmployeeController"</w:t>
      </w:r>
      <w:r w:rsidRPr="00A56081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A56081" w:rsidRPr="00A56081" w:rsidRDefault="00A56081" w:rsidP="00A56081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6081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A56081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A56081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r w:rsidRPr="00A56081">
        <w:rPr>
          <w:rFonts w:ascii="Consolas" w:eastAsia="Times New Roman" w:hAnsi="Consolas" w:cs="Times New Roman"/>
          <w:color w:val="001080"/>
          <w:sz w:val="30"/>
          <w:szCs w:val="30"/>
        </w:rPr>
        <w:t>Router</w:t>
      </w:r>
      <w:proofErr w:type="gramEnd"/>
      <w:r w:rsidRPr="00A56081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A56081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A56081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56081">
        <w:rPr>
          <w:rFonts w:ascii="Consolas" w:eastAsia="Times New Roman" w:hAnsi="Consolas" w:cs="Times New Roman"/>
          <w:color w:val="A31515"/>
          <w:sz w:val="30"/>
          <w:szCs w:val="30"/>
        </w:rPr>
        <w:t>"express"</w:t>
      </w:r>
      <w:r w:rsidRPr="00A56081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A56081" w:rsidRPr="00A56081" w:rsidRDefault="00A56081" w:rsidP="00A56081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r w:rsidRPr="00A56081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proofErr w:type="spellEnd"/>
      <w:r w:rsidRPr="00A56081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A56081">
        <w:rPr>
          <w:rFonts w:ascii="Consolas" w:eastAsia="Times New Roman" w:hAnsi="Consolas" w:cs="Times New Roman"/>
          <w:color w:val="0070C1"/>
          <w:sz w:val="30"/>
          <w:szCs w:val="30"/>
        </w:rPr>
        <w:t>employeeRouter</w:t>
      </w:r>
      <w:proofErr w:type="spellEnd"/>
      <w:r w:rsidRPr="00A56081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gramStart"/>
      <w:r w:rsidRPr="00A56081">
        <w:rPr>
          <w:rFonts w:ascii="Consolas" w:eastAsia="Times New Roman" w:hAnsi="Consolas" w:cs="Times New Roman"/>
          <w:color w:val="795E26"/>
          <w:sz w:val="30"/>
          <w:szCs w:val="30"/>
        </w:rPr>
        <w:t>Router</w:t>
      </w:r>
      <w:r w:rsidRPr="00A56081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A56081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A56081" w:rsidRPr="00A56081" w:rsidRDefault="00A56081" w:rsidP="00A56081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r w:rsidRPr="00A56081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proofErr w:type="spellEnd"/>
      <w:r w:rsidRPr="00A56081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proofErr w:type="gramStart"/>
      <w:r w:rsidRPr="00A56081">
        <w:rPr>
          <w:rFonts w:ascii="Consolas" w:eastAsia="Times New Roman" w:hAnsi="Consolas" w:cs="Times New Roman"/>
          <w:color w:val="0070C1"/>
          <w:sz w:val="30"/>
          <w:szCs w:val="30"/>
        </w:rPr>
        <w:t>employeeController</w:t>
      </w:r>
      <w:r w:rsidRPr="00A56081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  <w:r w:rsidRPr="00A56081">
        <w:rPr>
          <w:rFonts w:ascii="Consolas" w:eastAsia="Times New Roman" w:hAnsi="Consolas" w:cs="Times New Roman"/>
          <w:color w:val="267F99"/>
          <w:sz w:val="30"/>
          <w:szCs w:val="30"/>
        </w:rPr>
        <w:t>EmployeeController</w:t>
      </w:r>
      <w:proofErr w:type="spellEnd"/>
      <w:proofErr w:type="gramEnd"/>
      <w:r w:rsidRPr="00A56081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>
        <w:rPr>
          <w:rFonts w:ascii="Consolas" w:eastAsia="Times New Roman" w:hAnsi="Consolas" w:cs="Times New Roman"/>
          <w:color w:val="0070C1"/>
          <w:sz w:val="30"/>
          <w:szCs w:val="30"/>
        </w:rPr>
        <w:t xml:space="preserve">new </w:t>
      </w:r>
      <w:proofErr w:type="spellStart"/>
      <w:r>
        <w:rPr>
          <w:rFonts w:ascii="Consolas" w:eastAsia="Times New Roman" w:hAnsi="Consolas" w:cs="Times New Roman"/>
          <w:color w:val="0070C1"/>
          <w:sz w:val="30"/>
          <w:szCs w:val="30"/>
        </w:rPr>
        <w:t>EmployeeController</w:t>
      </w:r>
      <w:proofErr w:type="spellEnd"/>
      <w:r>
        <w:rPr>
          <w:rFonts w:ascii="Consolas" w:eastAsia="Times New Roman" w:hAnsi="Consolas" w:cs="Times New Roman"/>
          <w:color w:val="0070C1"/>
          <w:sz w:val="30"/>
          <w:szCs w:val="30"/>
        </w:rPr>
        <w:t>();</w:t>
      </w:r>
    </w:p>
    <w:p w:rsidR="00A56081" w:rsidRDefault="00A56081" w:rsidP="00A56081">
      <w:pPr>
        <w:shd w:val="clear" w:color="auto" w:fill="FFFFFF"/>
        <w:spacing w:line="405" w:lineRule="atLeast"/>
        <w:rPr>
          <w:rFonts w:ascii="Consolas" w:hAnsi="Consolas"/>
          <w:color w:val="000000"/>
          <w:sz w:val="30"/>
          <w:szCs w:val="30"/>
        </w:rPr>
      </w:pPr>
      <w:proofErr w:type="spellStart"/>
      <w:proofErr w:type="gramStart"/>
      <w:r>
        <w:rPr>
          <w:rFonts w:ascii="Consolas" w:hAnsi="Consolas"/>
          <w:color w:val="0070C1"/>
          <w:sz w:val="30"/>
          <w:szCs w:val="30"/>
        </w:rPr>
        <w:t>employeeRouter</w:t>
      </w:r>
      <w:r>
        <w:rPr>
          <w:rFonts w:ascii="Consolas" w:hAnsi="Consolas"/>
          <w:color w:val="000000"/>
          <w:sz w:val="30"/>
          <w:szCs w:val="30"/>
        </w:rPr>
        <w:t>.</w:t>
      </w:r>
      <w:r>
        <w:rPr>
          <w:rFonts w:ascii="Consolas" w:hAnsi="Consolas"/>
          <w:color w:val="795E26"/>
          <w:sz w:val="30"/>
          <w:szCs w:val="30"/>
        </w:rPr>
        <w:t>get</w:t>
      </w:r>
      <w:proofErr w:type="spellEnd"/>
      <w:r>
        <w:rPr>
          <w:rFonts w:ascii="Consolas" w:hAnsi="Consolas"/>
          <w:color w:val="000000"/>
          <w:sz w:val="30"/>
          <w:szCs w:val="30"/>
        </w:rPr>
        <w:t>(</w:t>
      </w:r>
      <w:proofErr w:type="gramEnd"/>
      <w:r>
        <w:rPr>
          <w:rFonts w:ascii="Consolas" w:hAnsi="Consolas"/>
          <w:color w:val="A31515"/>
          <w:sz w:val="30"/>
          <w:szCs w:val="30"/>
        </w:rPr>
        <w:t>'/'</w:t>
      </w:r>
      <w:r>
        <w:rPr>
          <w:rFonts w:ascii="Consolas" w:hAnsi="Consolas"/>
          <w:color w:val="000000"/>
          <w:sz w:val="30"/>
          <w:szCs w:val="30"/>
        </w:rPr>
        <w:t>, </w:t>
      </w:r>
      <w:proofErr w:type="spellStart"/>
      <w:r>
        <w:rPr>
          <w:rFonts w:ascii="Consolas" w:hAnsi="Consolas"/>
          <w:color w:val="0070C1"/>
          <w:sz w:val="30"/>
          <w:szCs w:val="30"/>
        </w:rPr>
        <w:t>employeeController</w:t>
      </w:r>
      <w:r>
        <w:rPr>
          <w:rFonts w:ascii="Consolas" w:hAnsi="Consolas"/>
          <w:color w:val="000000"/>
          <w:sz w:val="30"/>
          <w:szCs w:val="30"/>
        </w:rPr>
        <w:t>.</w:t>
      </w:r>
      <w:r>
        <w:rPr>
          <w:rFonts w:ascii="Consolas" w:hAnsi="Consolas"/>
          <w:color w:val="795E26"/>
          <w:sz w:val="30"/>
          <w:szCs w:val="30"/>
        </w:rPr>
        <w:t>findAll</w:t>
      </w:r>
      <w:proofErr w:type="spellEnd"/>
      <w:r>
        <w:rPr>
          <w:rFonts w:ascii="Consolas" w:hAnsi="Consolas"/>
          <w:color w:val="000000"/>
          <w:sz w:val="30"/>
          <w:szCs w:val="30"/>
        </w:rPr>
        <w:t>);</w:t>
      </w:r>
    </w:p>
    <w:p w:rsidR="00A56081" w:rsidRDefault="00A56081" w:rsidP="00A56081">
      <w:pPr>
        <w:shd w:val="clear" w:color="auto" w:fill="FFFFFF"/>
        <w:spacing w:line="405" w:lineRule="atLeast"/>
        <w:rPr>
          <w:rFonts w:ascii="Consolas" w:hAnsi="Consolas"/>
          <w:color w:val="000000"/>
          <w:sz w:val="30"/>
          <w:szCs w:val="30"/>
        </w:rPr>
      </w:pPr>
      <w:proofErr w:type="gramStart"/>
      <w:r>
        <w:rPr>
          <w:rFonts w:ascii="Consolas" w:hAnsi="Consolas"/>
          <w:color w:val="0070C1"/>
          <w:sz w:val="30"/>
          <w:szCs w:val="30"/>
        </w:rPr>
        <w:t>employeeRouter</w:t>
      </w:r>
      <w:r>
        <w:rPr>
          <w:rFonts w:ascii="Consolas" w:hAnsi="Consolas"/>
          <w:color w:val="000000"/>
          <w:sz w:val="30"/>
          <w:szCs w:val="30"/>
        </w:rPr>
        <w:t>.</w:t>
      </w:r>
      <w:r>
        <w:rPr>
          <w:rFonts w:ascii="Consolas" w:hAnsi="Consolas"/>
          <w:color w:val="795E26"/>
          <w:sz w:val="30"/>
          <w:szCs w:val="30"/>
        </w:rPr>
        <w:t>get</w:t>
      </w:r>
      <w:r>
        <w:rPr>
          <w:rFonts w:ascii="Consolas" w:hAnsi="Consolas"/>
          <w:color w:val="000000"/>
          <w:sz w:val="30"/>
          <w:szCs w:val="30"/>
        </w:rPr>
        <w:t>(</w:t>
      </w:r>
      <w:proofErr w:type="gramEnd"/>
      <w:r>
        <w:rPr>
          <w:rFonts w:ascii="Consolas" w:hAnsi="Consolas"/>
          <w:color w:val="A31515"/>
          <w:sz w:val="30"/>
          <w:szCs w:val="30"/>
        </w:rPr>
        <w:t>'/page/:pageNo/limit/:limit'</w:t>
      </w:r>
      <w:r>
        <w:rPr>
          <w:rFonts w:ascii="Consolas" w:hAnsi="Consolas"/>
          <w:color w:val="000000"/>
          <w:sz w:val="30"/>
          <w:szCs w:val="30"/>
        </w:rPr>
        <w:t>, </w:t>
      </w:r>
      <w:r>
        <w:rPr>
          <w:rFonts w:ascii="Consolas" w:hAnsi="Consolas"/>
          <w:color w:val="0070C1"/>
          <w:sz w:val="30"/>
          <w:szCs w:val="30"/>
        </w:rPr>
        <w:t>employeeController</w:t>
      </w:r>
      <w:r>
        <w:rPr>
          <w:rFonts w:ascii="Consolas" w:hAnsi="Consolas"/>
          <w:color w:val="000000"/>
          <w:sz w:val="30"/>
          <w:szCs w:val="30"/>
        </w:rPr>
        <w:t>.</w:t>
      </w:r>
      <w:r>
        <w:rPr>
          <w:rFonts w:ascii="Consolas" w:hAnsi="Consolas"/>
          <w:color w:val="795E26"/>
          <w:sz w:val="30"/>
          <w:szCs w:val="30"/>
        </w:rPr>
        <w:t>find</w:t>
      </w:r>
      <w:r>
        <w:rPr>
          <w:rFonts w:ascii="Consolas" w:hAnsi="Consolas"/>
          <w:color w:val="000000"/>
          <w:sz w:val="30"/>
          <w:szCs w:val="30"/>
        </w:rPr>
        <w:t>);</w:t>
      </w:r>
    </w:p>
    <w:p w:rsidR="00A56081" w:rsidRDefault="00A56081" w:rsidP="00A56081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6081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A56081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56081">
        <w:rPr>
          <w:rFonts w:ascii="Consolas" w:eastAsia="Times New Roman" w:hAnsi="Consolas" w:cs="Times New Roman"/>
          <w:color w:val="AF00DB"/>
          <w:sz w:val="30"/>
          <w:szCs w:val="30"/>
        </w:rPr>
        <w:t>default</w:t>
      </w:r>
      <w:r w:rsidRPr="00A56081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A56081">
        <w:rPr>
          <w:rFonts w:ascii="Consolas" w:eastAsia="Times New Roman" w:hAnsi="Consolas" w:cs="Times New Roman"/>
          <w:color w:val="0070C1"/>
          <w:sz w:val="30"/>
          <w:szCs w:val="30"/>
        </w:rPr>
        <w:t>employeeRouter</w:t>
      </w:r>
      <w:proofErr w:type="spellEnd"/>
      <w:r w:rsidRPr="00A56081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53517A" w:rsidRDefault="0053517A" w:rsidP="00A56081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53517A" w:rsidRDefault="0053517A" w:rsidP="00A56081">
      <w:pPr>
        <w:shd w:val="clear" w:color="auto" w:fill="FFFFFF"/>
        <w:spacing w:line="405" w:lineRule="atLeast"/>
        <w:rPr>
          <w:rFonts w:eastAsia="Times New Roman" w:cstheme="minorHAnsi"/>
          <w:color w:val="000000"/>
          <w:sz w:val="30"/>
          <w:szCs w:val="30"/>
        </w:rPr>
      </w:pPr>
      <w:r w:rsidRPr="0053517A">
        <w:rPr>
          <w:rFonts w:eastAsia="Times New Roman" w:cstheme="minorHAnsi"/>
          <w:color w:val="000000"/>
          <w:sz w:val="30"/>
          <w:szCs w:val="30"/>
        </w:rPr>
        <w:t xml:space="preserve">Now get back to </w:t>
      </w:r>
      <w:proofErr w:type="spellStart"/>
      <w:r w:rsidRPr="0053517A">
        <w:rPr>
          <w:rFonts w:eastAsia="Times New Roman" w:cstheme="minorHAnsi"/>
          <w:color w:val="000000"/>
          <w:sz w:val="30"/>
          <w:szCs w:val="30"/>
        </w:rPr>
        <w:t>index.ts</w:t>
      </w:r>
      <w:proofErr w:type="spellEnd"/>
      <w:r w:rsidRPr="0053517A">
        <w:rPr>
          <w:rFonts w:eastAsia="Times New Roman" w:cstheme="minorHAnsi"/>
          <w:color w:val="000000"/>
          <w:sz w:val="30"/>
          <w:szCs w:val="30"/>
        </w:rPr>
        <w:t xml:space="preserve"> file and use routes there</w:t>
      </w:r>
    </w:p>
    <w:p w:rsidR="0053517A" w:rsidRDefault="0053517A" w:rsidP="0053517A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3517A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53517A">
        <w:rPr>
          <w:rFonts w:ascii="Consolas" w:eastAsia="Times New Roman" w:hAnsi="Consolas" w:cs="Times New Roman"/>
          <w:color w:val="001080"/>
          <w:sz w:val="30"/>
          <w:szCs w:val="30"/>
        </w:rPr>
        <w:t>express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53517A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53517A">
        <w:rPr>
          <w:rFonts w:ascii="Consolas" w:eastAsia="Times New Roman" w:hAnsi="Consolas" w:cs="Times New Roman"/>
          <w:color w:val="A31515"/>
          <w:sz w:val="30"/>
          <w:szCs w:val="30"/>
        </w:rPr>
        <w:t>'express'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53517A" w:rsidRDefault="0053517A" w:rsidP="0053517A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FF"/>
          <w:sz w:val="30"/>
          <w:szCs w:val="30"/>
        </w:rPr>
      </w:pPr>
      <w:r w:rsidRPr="0053517A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53517A">
        <w:rPr>
          <w:rFonts w:ascii="Consolas" w:eastAsia="Times New Roman" w:hAnsi="Consolas" w:cs="Times New Roman"/>
          <w:color w:val="001080"/>
          <w:sz w:val="30"/>
          <w:szCs w:val="30"/>
        </w:rPr>
        <w:t>employeeRouter</w:t>
      </w:r>
      <w:proofErr w:type="spellEnd"/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53517A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>
        <w:rPr>
          <w:rFonts w:ascii="Consolas" w:eastAsia="Times New Roman" w:hAnsi="Consolas" w:cs="Times New Roman"/>
          <w:color w:val="A31515"/>
          <w:sz w:val="30"/>
          <w:szCs w:val="30"/>
        </w:rPr>
        <w:t>'./</w:t>
      </w:r>
      <w:proofErr w:type="spellStart"/>
      <w:proofErr w:type="gramEnd"/>
      <w:r>
        <w:rPr>
          <w:rFonts w:ascii="Consolas" w:eastAsia="Times New Roman" w:hAnsi="Consolas" w:cs="Times New Roman"/>
          <w:color w:val="A31515"/>
          <w:sz w:val="30"/>
          <w:szCs w:val="30"/>
        </w:rPr>
        <w:t>src</w:t>
      </w:r>
      <w:proofErr w:type="spellEnd"/>
      <w:r>
        <w:rPr>
          <w:rFonts w:ascii="Consolas" w:eastAsia="Times New Roman" w:hAnsi="Consolas" w:cs="Times New Roman"/>
          <w:color w:val="A31515"/>
          <w:sz w:val="30"/>
          <w:szCs w:val="30"/>
        </w:rPr>
        <w:t>/routes/</w:t>
      </w:r>
      <w:proofErr w:type="spellStart"/>
      <w:r>
        <w:rPr>
          <w:rFonts w:ascii="Consolas" w:eastAsia="Times New Roman" w:hAnsi="Consolas" w:cs="Times New Roman"/>
          <w:color w:val="A31515"/>
          <w:sz w:val="30"/>
          <w:szCs w:val="30"/>
        </w:rPr>
        <w:t>employeeroutes</w:t>
      </w:r>
      <w:proofErr w:type="spellEnd"/>
      <w:r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53517A" w:rsidRPr="0053517A" w:rsidRDefault="0053517A" w:rsidP="0053517A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r w:rsidRPr="0053517A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proofErr w:type="spellEnd"/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53517A">
        <w:rPr>
          <w:rFonts w:ascii="Consolas" w:eastAsia="Times New Roman" w:hAnsi="Consolas" w:cs="Times New Roman"/>
          <w:color w:val="0070C1"/>
          <w:sz w:val="30"/>
          <w:szCs w:val="30"/>
        </w:rPr>
        <w:t>server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gramStart"/>
      <w:r w:rsidRPr="0053517A">
        <w:rPr>
          <w:rFonts w:ascii="Consolas" w:eastAsia="Times New Roman" w:hAnsi="Consolas" w:cs="Times New Roman"/>
          <w:color w:val="795E26"/>
          <w:sz w:val="30"/>
          <w:szCs w:val="30"/>
        </w:rPr>
        <w:t>express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53517A" w:rsidRPr="0053517A" w:rsidRDefault="0053517A" w:rsidP="0053517A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r w:rsidRPr="0053517A">
        <w:rPr>
          <w:rFonts w:ascii="Consolas" w:eastAsia="Times New Roman" w:hAnsi="Consolas" w:cs="Times New Roman"/>
          <w:color w:val="0070C1"/>
          <w:sz w:val="30"/>
          <w:szCs w:val="30"/>
        </w:rPr>
        <w:t>server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3517A">
        <w:rPr>
          <w:rFonts w:ascii="Consolas" w:eastAsia="Times New Roman" w:hAnsi="Consolas" w:cs="Times New Roman"/>
          <w:color w:val="795E26"/>
          <w:sz w:val="30"/>
          <w:szCs w:val="30"/>
        </w:rPr>
        <w:t>use</w:t>
      </w:r>
      <w:proofErr w:type="spellEnd"/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proofErr w:type="gramStart"/>
      <w:r w:rsidRPr="0053517A">
        <w:rPr>
          <w:rFonts w:ascii="Consolas" w:eastAsia="Times New Roman" w:hAnsi="Consolas" w:cs="Times New Roman"/>
          <w:color w:val="795E26"/>
          <w:sz w:val="30"/>
          <w:szCs w:val="30"/>
        </w:rPr>
        <w:t>express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3517A">
        <w:rPr>
          <w:rFonts w:ascii="Consolas" w:eastAsia="Times New Roman" w:hAnsi="Consolas" w:cs="Times New Roman"/>
          <w:color w:val="795E26"/>
          <w:sz w:val="30"/>
          <w:szCs w:val="30"/>
        </w:rPr>
        <w:t>json</w:t>
      </w:r>
      <w:proofErr w:type="spellEnd"/>
      <w:proofErr w:type="gramEnd"/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());</w:t>
      </w:r>
    </w:p>
    <w:p w:rsidR="0053517A" w:rsidRPr="0053517A" w:rsidRDefault="0053517A" w:rsidP="0053517A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proofErr w:type="gramStart"/>
      <w:r w:rsidRPr="0053517A">
        <w:rPr>
          <w:rFonts w:ascii="Consolas" w:eastAsia="Times New Roman" w:hAnsi="Consolas" w:cs="Times New Roman"/>
          <w:color w:val="0070C1"/>
          <w:sz w:val="30"/>
          <w:szCs w:val="30"/>
        </w:rPr>
        <w:t>server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3517A">
        <w:rPr>
          <w:rFonts w:ascii="Consolas" w:eastAsia="Times New Roman" w:hAnsi="Consolas" w:cs="Times New Roman"/>
          <w:color w:val="795E26"/>
          <w:sz w:val="30"/>
          <w:szCs w:val="30"/>
        </w:rPr>
        <w:t>use</w:t>
      </w:r>
      <w:proofErr w:type="spellEnd"/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proofErr w:type="gramEnd"/>
      <w:r w:rsidRPr="0053517A">
        <w:rPr>
          <w:rFonts w:ascii="Consolas" w:eastAsia="Times New Roman" w:hAnsi="Consolas" w:cs="Times New Roman"/>
          <w:color w:val="795E26"/>
          <w:sz w:val="30"/>
          <w:szCs w:val="30"/>
        </w:rPr>
        <w:t>express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3517A">
        <w:rPr>
          <w:rFonts w:ascii="Consolas" w:eastAsia="Times New Roman" w:hAnsi="Consolas" w:cs="Times New Roman"/>
          <w:color w:val="795E26"/>
          <w:sz w:val="30"/>
          <w:szCs w:val="30"/>
        </w:rPr>
        <w:t>urlencoded</w:t>
      </w:r>
      <w:proofErr w:type="spellEnd"/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({ </w:t>
      </w:r>
      <w:r w:rsidRPr="0053517A">
        <w:rPr>
          <w:rFonts w:ascii="Consolas" w:eastAsia="Times New Roman" w:hAnsi="Consolas" w:cs="Times New Roman"/>
          <w:color w:val="001080"/>
          <w:sz w:val="30"/>
          <w:szCs w:val="30"/>
        </w:rPr>
        <w:t>extended: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53517A">
        <w:rPr>
          <w:rFonts w:ascii="Consolas" w:eastAsia="Times New Roman" w:hAnsi="Consolas" w:cs="Times New Roman"/>
          <w:color w:val="0000FF"/>
          <w:sz w:val="30"/>
          <w:szCs w:val="30"/>
        </w:rPr>
        <w:t>true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 }));</w:t>
      </w:r>
    </w:p>
    <w:p w:rsidR="0053517A" w:rsidRPr="0053517A" w:rsidRDefault="0053517A" w:rsidP="0053517A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r w:rsidRPr="0053517A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proofErr w:type="spellEnd"/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53517A">
        <w:rPr>
          <w:rFonts w:ascii="Consolas" w:eastAsia="Times New Roman" w:hAnsi="Consolas" w:cs="Times New Roman"/>
          <w:color w:val="0070C1"/>
          <w:sz w:val="30"/>
          <w:szCs w:val="30"/>
        </w:rPr>
        <w:t>PORT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53517A">
        <w:rPr>
          <w:rFonts w:ascii="Consolas" w:eastAsia="Times New Roman" w:hAnsi="Consolas" w:cs="Times New Roman"/>
          <w:color w:val="098658"/>
          <w:sz w:val="30"/>
          <w:szCs w:val="30"/>
        </w:rPr>
        <w:t>9000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53517A" w:rsidRPr="0053517A" w:rsidRDefault="0053517A" w:rsidP="0053517A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r w:rsidRPr="0053517A">
        <w:rPr>
          <w:rFonts w:ascii="Consolas" w:eastAsia="Times New Roman" w:hAnsi="Consolas" w:cs="Times New Roman"/>
          <w:color w:val="0070C1"/>
          <w:sz w:val="30"/>
          <w:szCs w:val="30"/>
        </w:rPr>
        <w:t>server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3517A">
        <w:rPr>
          <w:rFonts w:ascii="Consolas" w:eastAsia="Times New Roman" w:hAnsi="Consolas" w:cs="Times New Roman"/>
          <w:color w:val="795E26"/>
          <w:sz w:val="30"/>
          <w:szCs w:val="30"/>
        </w:rPr>
        <w:t>use</w:t>
      </w:r>
      <w:proofErr w:type="spellEnd"/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53517A">
        <w:rPr>
          <w:rFonts w:ascii="Consolas" w:eastAsia="Times New Roman" w:hAnsi="Consolas" w:cs="Times New Roman"/>
          <w:color w:val="A31515"/>
          <w:sz w:val="30"/>
          <w:szCs w:val="30"/>
        </w:rPr>
        <w:t>'/</w:t>
      </w:r>
      <w:proofErr w:type="spellStart"/>
      <w:r w:rsidRPr="0053517A">
        <w:rPr>
          <w:rFonts w:ascii="Consolas" w:eastAsia="Times New Roman" w:hAnsi="Consolas" w:cs="Times New Roman"/>
          <w:color w:val="A31515"/>
          <w:sz w:val="30"/>
          <w:szCs w:val="30"/>
        </w:rPr>
        <w:t>api</w:t>
      </w:r>
      <w:proofErr w:type="spellEnd"/>
      <w:r w:rsidRPr="0053517A">
        <w:rPr>
          <w:rFonts w:ascii="Consolas" w:eastAsia="Times New Roman" w:hAnsi="Consolas" w:cs="Times New Roman"/>
          <w:color w:val="A31515"/>
          <w:sz w:val="30"/>
          <w:szCs w:val="30"/>
        </w:rPr>
        <w:t>/employees</w:t>
      </w:r>
      <w:proofErr w:type="gramStart"/>
      <w:r w:rsidRPr="0053517A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  <w:proofErr w:type="spellStart"/>
      <w:r w:rsidRPr="0053517A">
        <w:rPr>
          <w:rFonts w:ascii="Consolas" w:eastAsia="Times New Roman" w:hAnsi="Consolas" w:cs="Times New Roman"/>
          <w:color w:val="0070C1"/>
          <w:sz w:val="30"/>
          <w:szCs w:val="30"/>
        </w:rPr>
        <w:t>employeeRouter</w:t>
      </w:r>
      <w:proofErr w:type="spellEnd"/>
      <w:proofErr w:type="gramEnd"/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53517A" w:rsidRPr="0053517A" w:rsidRDefault="0053517A" w:rsidP="0053517A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53517A">
        <w:rPr>
          <w:rFonts w:ascii="Consolas" w:eastAsia="Times New Roman" w:hAnsi="Consolas" w:cs="Times New Roman"/>
          <w:color w:val="0070C1"/>
          <w:sz w:val="30"/>
          <w:szCs w:val="30"/>
        </w:rPr>
        <w:t>server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3517A">
        <w:rPr>
          <w:rFonts w:ascii="Consolas" w:eastAsia="Times New Roman" w:hAnsi="Consolas" w:cs="Times New Roman"/>
          <w:color w:val="795E26"/>
          <w:sz w:val="30"/>
          <w:szCs w:val="30"/>
        </w:rPr>
        <w:t>get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53517A">
        <w:rPr>
          <w:rFonts w:ascii="Consolas" w:eastAsia="Times New Roman" w:hAnsi="Consolas" w:cs="Times New Roman"/>
          <w:color w:val="A31515"/>
          <w:sz w:val="30"/>
          <w:szCs w:val="30"/>
        </w:rPr>
        <w:t>'/'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, (</w:t>
      </w:r>
      <w:r w:rsidRPr="0053517A">
        <w:rPr>
          <w:rFonts w:ascii="Consolas" w:eastAsia="Times New Roman" w:hAnsi="Consolas" w:cs="Times New Roman"/>
          <w:color w:val="001080"/>
          <w:sz w:val="30"/>
          <w:szCs w:val="30"/>
        </w:rPr>
        <w:t>req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53517A">
        <w:rPr>
          <w:rFonts w:ascii="Consolas" w:eastAsia="Times New Roman" w:hAnsi="Consolas" w:cs="Times New Roman"/>
          <w:color w:val="001080"/>
          <w:sz w:val="30"/>
          <w:szCs w:val="30"/>
        </w:rPr>
        <w:t>res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) </w:t>
      </w:r>
      <w:r w:rsidRPr="0053517A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53517A">
        <w:rPr>
          <w:rFonts w:ascii="Consolas" w:eastAsia="Times New Roman" w:hAnsi="Consolas" w:cs="Times New Roman"/>
          <w:color w:val="001080"/>
          <w:sz w:val="30"/>
          <w:szCs w:val="30"/>
        </w:rPr>
        <w:t>res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3517A">
        <w:rPr>
          <w:rFonts w:ascii="Consolas" w:eastAsia="Times New Roman" w:hAnsi="Consolas" w:cs="Times New Roman"/>
          <w:color w:val="795E26"/>
          <w:sz w:val="30"/>
          <w:szCs w:val="30"/>
        </w:rPr>
        <w:t>send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53517A">
        <w:rPr>
          <w:rFonts w:ascii="Consolas" w:eastAsia="Times New Roman" w:hAnsi="Consolas" w:cs="Times New Roman"/>
          <w:color w:val="A31515"/>
          <w:sz w:val="30"/>
          <w:szCs w:val="30"/>
        </w:rPr>
        <w:t>'Express + TypeScript Server'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));</w:t>
      </w:r>
    </w:p>
    <w:p w:rsidR="0053517A" w:rsidRPr="0053517A" w:rsidRDefault="0053517A" w:rsidP="0053517A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proofErr w:type="gramStart"/>
      <w:r w:rsidRPr="0053517A">
        <w:rPr>
          <w:rFonts w:ascii="Consolas" w:eastAsia="Times New Roman" w:hAnsi="Consolas" w:cs="Times New Roman"/>
          <w:color w:val="0070C1"/>
          <w:sz w:val="30"/>
          <w:szCs w:val="30"/>
        </w:rPr>
        <w:t>server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3517A">
        <w:rPr>
          <w:rFonts w:ascii="Consolas" w:eastAsia="Times New Roman" w:hAnsi="Consolas" w:cs="Times New Roman"/>
          <w:color w:val="795E26"/>
          <w:sz w:val="30"/>
          <w:szCs w:val="30"/>
        </w:rPr>
        <w:t>listen</w:t>
      </w:r>
      <w:proofErr w:type="spellEnd"/>
      <w:proofErr w:type="gramEnd"/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53517A">
        <w:rPr>
          <w:rFonts w:ascii="Consolas" w:eastAsia="Times New Roman" w:hAnsi="Consolas" w:cs="Times New Roman"/>
          <w:color w:val="0070C1"/>
          <w:sz w:val="30"/>
          <w:szCs w:val="30"/>
        </w:rPr>
        <w:t>PORT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, () </w:t>
      </w:r>
      <w:r w:rsidRPr="0053517A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:rsidR="0053517A" w:rsidRPr="0053517A" w:rsidRDefault="0053517A" w:rsidP="0053517A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53517A">
        <w:rPr>
          <w:rFonts w:ascii="Consolas" w:eastAsia="Times New Roman" w:hAnsi="Consolas" w:cs="Times New Roman"/>
          <w:color w:val="001080"/>
          <w:sz w:val="30"/>
          <w:szCs w:val="30"/>
        </w:rPr>
        <w:t>console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3517A">
        <w:rPr>
          <w:rFonts w:ascii="Consolas" w:eastAsia="Times New Roman" w:hAnsi="Consolas" w:cs="Times New Roman"/>
          <w:color w:val="795E26"/>
          <w:sz w:val="30"/>
          <w:szCs w:val="30"/>
        </w:rPr>
        <w:t>log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53517A">
        <w:rPr>
          <w:rFonts w:ascii="Consolas" w:eastAsia="Times New Roman" w:hAnsi="Consolas" w:cs="Times New Roman"/>
          <w:color w:val="A31515"/>
          <w:sz w:val="30"/>
          <w:szCs w:val="30"/>
        </w:rPr>
        <w:t>`</w:t>
      </w:r>
      <w:r w:rsidRPr="0053517A">
        <w:rPr>
          <w:rFonts w:ascii="Segoe UI Symbol" w:eastAsia="Times New Roman" w:hAnsi="Segoe UI Symbol" w:cs="Segoe UI Symbol"/>
          <w:color w:val="A31515"/>
          <w:sz w:val="30"/>
          <w:szCs w:val="30"/>
        </w:rPr>
        <w:t>⚡️</w:t>
      </w:r>
      <w:r w:rsidRPr="0053517A">
        <w:rPr>
          <w:rFonts w:ascii="Consolas" w:eastAsia="Times New Roman" w:hAnsi="Consolas" w:cs="Times New Roman"/>
          <w:color w:val="A31515"/>
          <w:sz w:val="30"/>
          <w:szCs w:val="30"/>
        </w:rPr>
        <w:t>[server]:</w:t>
      </w:r>
      <w:r w:rsidRPr="0053517A">
        <w:rPr>
          <w:rFonts w:ascii="Consolas" w:eastAsia="Times New Roman" w:hAnsi="Consolas" w:cs="Consolas"/>
          <w:color w:val="A31515"/>
          <w:sz w:val="30"/>
          <w:szCs w:val="30"/>
        </w:rPr>
        <w:t> </w:t>
      </w:r>
      <w:r w:rsidRPr="0053517A">
        <w:rPr>
          <w:rFonts w:ascii="Consolas" w:eastAsia="Times New Roman" w:hAnsi="Consolas" w:cs="Times New Roman"/>
          <w:color w:val="A31515"/>
          <w:sz w:val="30"/>
          <w:szCs w:val="30"/>
        </w:rPr>
        <w:t>Server</w:t>
      </w:r>
      <w:r w:rsidRPr="0053517A">
        <w:rPr>
          <w:rFonts w:ascii="Consolas" w:eastAsia="Times New Roman" w:hAnsi="Consolas" w:cs="Consolas"/>
          <w:color w:val="A31515"/>
          <w:sz w:val="30"/>
          <w:szCs w:val="30"/>
        </w:rPr>
        <w:t> </w:t>
      </w:r>
      <w:r w:rsidRPr="0053517A">
        <w:rPr>
          <w:rFonts w:ascii="Consolas" w:eastAsia="Times New Roman" w:hAnsi="Consolas" w:cs="Times New Roman"/>
          <w:color w:val="A31515"/>
          <w:sz w:val="30"/>
          <w:szCs w:val="30"/>
        </w:rPr>
        <w:t>is</w:t>
      </w:r>
      <w:r w:rsidRPr="0053517A">
        <w:rPr>
          <w:rFonts w:ascii="Consolas" w:eastAsia="Times New Roman" w:hAnsi="Consolas" w:cs="Consolas"/>
          <w:color w:val="A31515"/>
          <w:sz w:val="30"/>
          <w:szCs w:val="30"/>
        </w:rPr>
        <w:t> </w:t>
      </w:r>
      <w:r w:rsidRPr="0053517A">
        <w:rPr>
          <w:rFonts w:ascii="Consolas" w:eastAsia="Times New Roman" w:hAnsi="Consolas" w:cs="Times New Roman"/>
          <w:color w:val="A31515"/>
          <w:sz w:val="30"/>
          <w:szCs w:val="30"/>
        </w:rPr>
        <w:t>running</w:t>
      </w:r>
      <w:r w:rsidRPr="0053517A">
        <w:rPr>
          <w:rFonts w:ascii="Consolas" w:eastAsia="Times New Roman" w:hAnsi="Consolas" w:cs="Consolas"/>
          <w:color w:val="A31515"/>
          <w:sz w:val="30"/>
          <w:szCs w:val="30"/>
        </w:rPr>
        <w:t> </w:t>
      </w:r>
      <w:r w:rsidRPr="0053517A">
        <w:rPr>
          <w:rFonts w:ascii="Consolas" w:eastAsia="Times New Roman" w:hAnsi="Consolas" w:cs="Times New Roman"/>
          <w:color w:val="A31515"/>
          <w:sz w:val="30"/>
          <w:szCs w:val="30"/>
        </w:rPr>
        <w:t>at</w:t>
      </w:r>
      <w:r w:rsidRPr="0053517A">
        <w:rPr>
          <w:rFonts w:ascii="Consolas" w:eastAsia="Times New Roman" w:hAnsi="Consolas" w:cs="Consolas"/>
          <w:color w:val="A31515"/>
          <w:sz w:val="30"/>
          <w:szCs w:val="30"/>
        </w:rPr>
        <w:t> </w:t>
      </w:r>
      <w:r w:rsidRPr="0053517A">
        <w:rPr>
          <w:rFonts w:ascii="Consolas" w:eastAsia="Times New Roman" w:hAnsi="Consolas" w:cs="Times New Roman"/>
          <w:color w:val="A31515"/>
          <w:sz w:val="30"/>
          <w:szCs w:val="30"/>
        </w:rPr>
        <w:t>http://localhost:</w:t>
      </w:r>
      <w:r w:rsidRPr="0053517A">
        <w:rPr>
          <w:rFonts w:ascii="Consolas" w:eastAsia="Times New Roman" w:hAnsi="Consolas" w:cs="Times New Roman"/>
          <w:color w:val="0000FF"/>
          <w:sz w:val="30"/>
          <w:szCs w:val="30"/>
        </w:rPr>
        <w:t>${</w:t>
      </w:r>
      <w:r w:rsidRPr="0053517A">
        <w:rPr>
          <w:rFonts w:ascii="Consolas" w:eastAsia="Times New Roman" w:hAnsi="Consolas" w:cs="Times New Roman"/>
          <w:color w:val="0070C1"/>
          <w:sz w:val="30"/>
          <w:szCs w:val="30"/>
        </w:rPr>
        <w:t>PORT</w:t>
      </w:r>
      <w:r w:rsidRPr="0053517A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53517A">
        <w:rPr>
          <w:rFonts w:ascii="Consolas" w:eastAsia="Times New Roman" w:hAnsi="Consolas" w:cs="Times New Roman"/>
          <w:color w:val="A31515"/>
          <w:sz w:val="30"/>
          <w:szCs w:val="30"/>
        </w:rPr>
        <w:t>`</w:t>
      </w: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53517A" w:rsidRPr="0053517A" w:rsidRDefault="0053517A" w:rsidP="0053517A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3517A">
        <w:rPr>
          <w:rFonts w:ascii="Consolas" w:eastAsia="Times New Roman" w:hAnsi="Consolas" w:cs="Times New Roman"/>
          <w:color w:val="000000"/>
          <w:sz w:val="30"/>
          <w:szCs w:val="30"/>
        </w:rPr>
        <w:t>});</w:t>
      </w:r>
    </w:p>
    <w:p w:rsidR="0053517A" w:rsidRDefault="0053517A" w:rsidP="00A56081">
      <w:pPr>
        <w:shd w:val="clear" w:color="auto" w:fill="FFFFFF"/>
        <w:spacing w:line="405" w:lineRule="atLeast"/>
        <w:rPr>
          <w:rFonts w:eastAsia="Times New Roman" w:cstheme="minorHAnsi"/>
          <w:color w:val="000000"/>
          <w:sz w:val="30"/>
          <w:szCs w:val="30"/>
        </w:rPr>
      </w:pPr>
      <w:r>
        <w:rPr>
          <w:rFonts w:eastAsia="Times New Roman" w:cstheme="minorHAnsi"/>
          <w:color w:val="000000"/>
          <w:sz w:val="30"/>
          <w:szCs w:val="30"/>
        </w:rPr>
        <w:t>Now open the terminal and execute following command to run the project:</w:t>
      </w:r>
    </w:p>
    <w:p w:rsidR="0053517A" w:rsidRDefault="0053517A" w:rsidP="0053517A">
      <w:pPr>
        <w:shd w:val="clear" w:color="auto" w:fill="FFFFFF"/>
        <w:spacing w:before="100" w:beforeAutospacing="1" w:after="100" w:afterAutospacing="1"/>
        <w:rPr>
          <w:rFonts w:eastAsia="Times New Roman" w:cs="Courier New"/>
          <w:b/>
          <w:sz w:val="28"/>
          <w:szCs w:val="28"/>
        </w:rPr>
      </w:pPr>
      <w:proofErr w:type="spellStart"/>
      <w:r>
        <w:rPr>
          <w:rFonts w:eastAsia="Times New Roman" w:cs="Courier New"/>
          <w:b/>
          <w:color w:val="F5871F"/>
          <w:sz w:val="28"/>
          <w:szCs w:val="28"/>
        </w:rPr>
        <w:t>npm</w:t>
      </w:r>
      <w:proofErr w:type="spellEnd"/>
      <w:r>
        <w:rPr>
          <w:rFonts w:eastAsia="Times New Roman" w:cs="Courier New"/>
          <w:b/>
          <w:color w:val="F5871F"/>
          <w:sz w:val="28"/>
          <w:szCs w:val="28"/>
        </w:rPr>
        <w:t xml:space="preserve"> </w:t>
      </w:r>
      <w:r w:rsidRPr="0053517A">
        <w:rPr>
          <w:rFonts w:eastAsia="Times New Roman" w:cs="Courier New"/>
          <w:b/>
          <w:sz w:val="28"/>
          <w:szCs w:val="28"/>
        </w:rPr>
        <w:t>start</w:t>
      </w:r>
    </w:p>
    <w:p w:rsidR="0053517A" w:rsidRDefault="0053517A" w:rsidP="0053517A">
      <w:pPr>
        <w:shd w:val="clear" w:color="auto" w:fill="FFFFFF"/>
        <w:spacing w:before="100" w:beforeAutospacing="1" w:after="100" w:afterAutospacing="1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Test these APIs on postman</w:t>
      </w:r>
    </w:p>
    <w:p w:rsidR="00F775BC" w:rsidRDefault="00F775BC" w:rsidP="00F775BC">
      <w:pPr>
        <w:shd w:val="clear" w:color="auto" w:fill="FFFFFF"/>
        <w:spacing w:before="100" w:beforeAutospacing="1" w:after="100" w:afterAutospacing="1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Dependency Injection</w:t>
      </w:r>
    </w:p>
    <w:p w:rsidR="0053517A" w:rsidRDefault="00561029" w:rsidP="0053517A">
      <w:pPr>
        <w:shd w:val="clear" w:color="auto" w:fill="FFFFFF"/>
        <w:spacing w:before="100" w:beforeAutospacing="1" w:after="100" w:afterAutospacing="1"/>
        <w:rPr>
          <w:rFonts w:cstheme="minorHAnsi"/>
          <w:color w:val="333333"/>
          <w:spacing w:val="2"/>
          <w:sz w:val="28"/>
          <w:szCs w:val="28"/>
        </w:rPr>
      </w:pPr>
      <w:proofErr w:type="spellStart"/>
      <w:r w:rsidRPr="00561029">
        <w:rPr>
          <w:rFonts w:cstheme="minorHAnsi"/>
          <w:b/>
          <w:color w:val="333333"/>
          <w:spacing w:val="2"/>
          <w:sz w:val="28"/>
          <w:szCs w:val="28"/>
        </w:rPr>
        <w:t>InversifyJS</w:t>
      </w:r>
      <w:proofErr w:type="spellEnd"/>
      <w:r w:rsidRPr="00561029">
        <w:rPr>
          <w:rFonts w:cstheme="minorHAnsi"/>
          <w:color w:val="333333"/>
          <w:spacing w:val="2"/>
          <w:sz w:val="28"/>
          <w:szCs w:val="28"/>
        </w:rPr>
        <w:t xml:space="preserve"> is a lightweight inversion of control (</w:t>
      </w:r>
      <w:proofErr w:type="spellStart"/>
      <w:r w:rsidRPr="00561029">
        <w:rPr>
          <w:rFonts w:cstheme="minorHAnsi"/>
          <w:color w:val="333333"/>
          <w:spacing w:val="2"/>
          <w:sz w:val="28"/>
          <w:szCs w:val="28"/>
        </w:rPr>
        <w:t>IoC</w:t>
      </w:r>
      <w:proofErr w:type="spellEnd"/>
      <w:r w:rsidRPr="00561029">
        <w:rPr>
          <w:rFonts w:cstheme="minorHAnsi"/>
          <w:color w:val="333333"/>
          <w:spacing w:val="2"/>
          <w:sz w:val="28"/>
          <w:szCs w:val="28"/>
        </w:rPr>
        <w:t xml:space="preserve">) container for </w:t>
      </w:r>
      <w:proofErr w:type="spellStart"/>
      <w:r w:rsidRPr="00561029">
        <w:rPr>
          <w:rFonts w:cstheme="minorHAnsi"/>
          <w:color w:val="333333"/>
          <w:spacing w:val="2"/>
          <w:sz w:val="28"/>
          <w:szCs w:val="28"/>
        </w:rPr>
        <w:t>TypeScript</w:t>
      </w:r>
      <w:proofErr w:type="spellEnd"/>
      <w:r w:rsidRPr="00561029">
        <w:rPr>
          <w:rFonts w:cstheme="minorHAnsi"/>
          <w:color w:val="333333"/>
          <w:spacing w:val="2"/>
          <w:sz w:val="28"/>
          <w:szCs w:val="28"/>
        </w:rPr>
        <w:t xml:space="preserve"> and JavaScript apps. An </w:t>
      </w:r>
      <w:proofErr w:type="spellStart"/>
      <w:r w:rsidRPr="00561029">
        <w:rPr>
          <w:rFonts w:cstheme="minorHAnsi"/>
          <w:color w:val="333333"/>
          <w:spacing w:val="2"/>
          <w:sz w:val="28"/>
          <w:szCs w:val="28"/>
        </w:rPr>
        <w:t>IoC</w:t>
      </w:r>
      <w:proofErr w:type="spellEnd"/>
      <w:r w:rsidRPr="00561029">
        <w:rPr>
          <w:rFonts w:cstheme="minorHAnsi"/>
          <w:color w:val="333333"/>
          <w:spacing w:val="2"/>
          <w:sz w:val="28"/>
          <w:szCs w:val="28"/>
        </w:rPr>
        <w:t xml:space="preserve"> container uses a class constructor to identify and inject its dependencies. </w:t>
      </w:r>
      <w:proofErr w:type="spellStart"/>
      <w:r w:rsidRPr="00561029">
        <w:rPr>
          <w:rFonts w:cstheme="minorHAnsi"/>
          <w:color w:val="333333"/>
          <w:spacing w:val="2"/>
          <w:sz w:val="28"/>
          <w:szCs w:val="28"/>
        </w:rPr>
        <w:t>InversifyJS</w:t>
      </w:r>
      <w:proofErr w:type="spellEnd"/>
      <w:r w:rsidRPr="00561029">
        <w:rPr>
          <w:rFonts w:cstheme="minorHAnsi"/>
          <w:color w:val="333333"/>
          <w:spacing w:val="2"/>
          <w:sz w:val="28"/>
          <w:szCs w:val="28"/>
        </w:rPr>
        <w:t xml:space="preserve"> has a friendly API and encourages the usage of the best OOP and </w:t>
      </w:r>
      <w:proofErr w:type="spellStart"/>
      <w:r w:rsidRPr="00561029">
        <w:rPr>
          <w:rFonts w:cstheme="minorHAnsi"/>
          <w:color w:val="333333"/>
          <w:spacing w:val="2"/>
          <w:sz w:val="28"/>
          <w:szCs w:val="28"/>
        </w:rPr>
        <w:t>IoC</w:t>
      </w:r>
      <w:proofErr w:type="spellEnd"/>
      <w:r w:rsidRPr="00561029">
        <w:rPr>
          <w:rFonts w:cstheme="minorHAnsi"/>
          <w:color w:val="333333"/>
          <w:spacing w:val="2"/>
          <w:sz w:val="28"/>
          <w:szCs w:val="28"/>
        </w:rPr>
        <w:t xml:space="preserve"> practices.</w:t>
      </w:r>
    </w:p>
    <w:p w:rsidR="00561029" w:rsidRDefault="00561029" w:rsidP="00561029">
      <w:pPr>
        <w:shd w:val="clear" w:color="auto" w:fill="FFFFFF"/>
        <w:spacing w:before="100" w:beforeAutospacing="1" w:after="100" w:afterAutospacing="1"/>
        <w:rPr>
          <w:rFonts w:eastAsia="Times New Roman" w:cs="Courier New"/>
          <w:b/>
          <w:sz w:val="28"/>
          <w:szCs w:val="28"/>
        </w:rPr>
      </w:pPr>
      <w:r w:rsidRPr="00561029">
        <w:rPr>
          <w:rFonts w:cstheme="minorHAnsi"/>
          <w:color w:val="08090A"/>
          <w:sz w:val="28"/>
          <w:szCs w:val="28"/>
          <w:shd w:val="clear" w:color="auto" w:fill="FFFFFF"/>
        </w:rPr>
        <w:t xml:space="preserve">Download with </w:t>
      </w:r>
      <w:proofErr w:type="spellStart"/>
      <w:r w:rsidRPr="00561029">
        <w:rPr>
          <w:rFonts w:cstheme="minorHAnsi"/>
          <w:color w:val="08090A"/>
          <w:sz w:val="28"/>
          <w:szCs w:val="28"/>
          <w:shd w:val="clear" w:color="auto" w:fill="FFFFFF"/>
        </w:rPr>
        <w:t>npm</w:t>
      </w:r>
      <w:proofErr w:type="spellEnd"/>
      <w:r w:rsidRPr="00561029">
        <w:rPr>
          <w:rFonts w:cstheme="minorHAnsi"/>
          <w:color w:val="08090A"/>
          <w:sz w:val="28"/>
          <w:szCs w:val="28"/>
          <w:shd w:val="clear" w:color="auto" w:fill="FFFFFF"/>
        </w:rPr>
        <w:t xml:space="preserve"> </w:t>
      </w:r>
      <w:proofErr w:type="spellStart"/>
      <w:r w:rsidRPr="00561029">
        <w:rPr>
          <w:rFonts w:cstheme="minorHAnsi"/>
          <w:color w:val="08090A"/>
          <w:sz w:val="28"/>
          <w:szCs w:val="28"/>
          <w:shd w:val="clear" w:color="auto" w:fill="FFFFFF"/>
        </w:rPr>
        <w:t>inversifyjs</w:t>
      </w:r>
      <w:proofErr w:type="spellEnd"/>
      <w:r>
        <w:rPr>
          <w:rFonts w:cstheme="minorHAnsi"/>
          <w:color w:val="08090A"/>
          <w:sz w:val="28"/>
          <w:szCs w:val="28"/>
          <w:shd w:val="clear" w:color="auto" w:fill="FFFFFF"/>
        </w:rPr>
        <w:br/>
      </w:r>
      <w:proofErr w:type="spellStart"/>
      <w:r>
        <w:rPr>
          <w:rFonts w:eastAsia="Times New Roman" w:cs="Courier New"/>
          <w:b/>
          <w:color w:val="F5871F"/>
          <w:sz w:val="28"/>
          <w:szCs w:val="28"/>
        </w:rPr>
        <w:t>npm</w:t>
      </w:r>
      <w:proofErr w:type="spellEnd"/>
      <w:r>
        <w:rPr>
          <w:rFonts w:eastAsia="Times New Roman" w:cs="Courier New"/>
          <w:b/>
          <w:color w:val="F5871F"/>
          <w:sz w:val="28"/>
          <w:szCs w:val="28"/>
        </w:rPr>
        <w:t xml:space="preserve"> </w:t>
      </w:r>
      <w:r>
        <w:rPr>
          <w:rFonts w:eastAsia="Times New Roman" w:cs="Courier New"/>
          <w:b/>
          <w:sz w:val="28"/>
          <w:szCs w:val="28"/>
        </w:rPr>
        <w:t xml:space="preserve">install </w:t>
      </w:r>
      <w:proofErr w:type="spellStart"/>
      <w:r>
        <w:rPr>
          <w:rFonts w:eastAsia="Times New Roman" w:cs="Courier New"/>
          <w:b/>
          <w:sz w:val="28"/>
          <w:szCs w:val="28"/>
        </w:rPr>
        <w:t>inversify</w:t>
      </w:r>
      <w:proofErr w:type="spellEnd"/>
    </w:p>
    <w:p w:rsidR="00561029" w:rsidRPr="00561029" w:rsidRDefault="00561029" w:rsidP="00561029">
      <w:pPr>
        <w:shd w:val="clear" w:color="auto" w:fill="FFFFFF"/>
        <w:spacing w:before="100" w:beforeAutospacing="1" w:after="100" w:afterAutospacing="1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In our case </w:t>
      </w:r>
      <w:proofErr w:type="spellStart"/>
      <w:r>
        <w:rPr>
          <w:rFonts w:eastAsia="Times New Roman" w:cs="Courier New"/>
          <w:sz w:val="28"/>
          <w:szCs w:val="28"/>
        </w:rPr>
        <w:t>EmployeeController</w:t>
      </w:r>
      <w:proofErr w:type="spellEnd"/>
      <w:r>
        <w:rPr>
          <w:rFonts w:eastAsia="Times New Roman" w:cs="Courier New"/>
          <w:sz w:val="28"/>
          <w:szCs w:val="28"/>
        </w:rPr>
        <w:t xml:space="preserve"> is dependent on the object of </w:t>
      </w:r>
      <w:proofErr w:type="spellStart"/>
      <w:r>
        <w:rPr>
          <w:rFonts w:eastAsia="Times New Roman" w:cs="Courier New"/>
          <w:sz w:val="28"/>
          <w:szCs w:val="28"/>
        </w:rPr>
        <w:t>EmployeeService</w:t>
      </w:r>
      <w:proofErr w:type="spellEnd"/>
      <w:r>
        <w:rPr>
          <w:rFonts w:eastAsia="Times New Roman" w:cs="Courier New"/>
          <w:sz w:val="28"/>
          <w:szCs w:val="28"/>
        </w:rPr>
        <w:t xml:space="preserve"> and the object of </w:t>
      </w:r>
      <w:proofErr w:type="spellStart"/>
      <w:r>
        <w:rPr>
          <w:rFonts w:eastAsia="Times New Roman" w:cs="Courier New"/>
          <w:sz w:val="28"/>
          <w:szCs w:val="28"/>
        </w:rPr>
        <w:t>EmployeeService</w:t>
      </w:r>
      <w:proofErr w:type="spellEnd"/>
      <w:r>
        <w:rPr>
          <w:rFonts w:eastAsia="Times New Roman" w:cs="Courier New"/>
          <w:sz w:val="28"/>
          <w:szCs w:val="28"/>
        </w:rPr>
        <w:t xml:space="preserve"> is dependent on the object of </w:t>
      </w:r>
      <w:proofErr w:type="spellStart"/>
      <w:r>
        <w:rPr>
          <w:rFonts w:eastAsia="Times New Roman" w:cs="Courier New"/>
          <w:sz w:val="28"/>
          <w:szCs w:val="28"/>
        </w:rPr>
        <w:t>EmployeeDao</w:t>
      </w:r>
      <w:proofErr w:type="spellEnd"/>
      <w:r>
        <w:rPr>
          <w:rFonts w:eastAsia="Times New Roman" w:cs="Courier New"/>
          <w:sz w:val="28"/>
          <w:szCs w:val="28"/>
        </w:rPr>
        <w:t xml:space="preserve">. We will inject these dependencies with the help of IOC Container provided by </w:t>
      </w:r>
      <w:proofErr w:type="spellStart"/>
      <w:r>
        <w:rPr>
          <w:rFonts w:eastAsia="Times New Roman" w:cs="Courier New"/>
          <w:sz w:val="28"/>
          <w:szCs w:val="28"/>
        </w:rPr>
        <w:t>inversify</w:t>
      </w:r>
      <w:proofErr w:type="spellEnd"/>
      <w:r>
        <w:rPr>
          <w:rFonts w:eastAsia="Times New Roman" w:cs="Courier New"/>
          <w:sz w:val="28"/>
          <w:szCs w:val="28"/>
        </w:rPr>
        <w:t xml:space="preserve">. So, for that purpose we have to declare them </w:t>
      </w:r>
      <w:r w:rsidRPr="00561029">
        <w:rPr>
          <w:rFonts w:eastAsia="Times New Roman" w:cs="Courier New"/>
          <w:b/>
          <w:sz w:val="28"/>
          <w:szCs w:val="28"/>
        </w:rPr>
        <w:t>injectable</w:t>
      </w:r>
      <w:r>
        <w:rPr>
          <w:rFonts w:eastAsia="Times New Roman" w:cs="Courier New"/>
          <w:b/>
          <w:sz w:val="28"/>
          <w:szCs w:val="28"/>
        </w:rPr>
        <w:t xml:space="preserve"> </w:t>
      </w:r>
      <w:r>
        <w:rPr>
          <w:rFonts w:eastAsia="Times New Roman" w:cs="Courier New"/>
          <w:sz w:val="28"/>
          <w:szCs w:val="28"/>
        </w:rPr>
        <w:t xml:space="preserve">and when we need these dependencies we will simply </w:t>
      </w:r>
      <w:r w:rsidRPr="00561029">
        <w:rPr>
          <w:rFonts w:eastAsia="Times New Roman" w:cs="Courier New"/>
          <w:b/>
          <w:sz w:val="28"/>
          <w:szCs w:val="28"/>
        </w:rPr>
        <w:t>inject</w:t>
      </w:r>
      <w:r>
        <w:rPr>
          <w:rFonts w:eastAsia="Times New Roman" w:cs="Courier New"/>
          <w:sz w:val="28"/>
          <w:szCs w:val="28"/>
        </w:rPr>
        <w:t xml:space="preserve"> them.</w:t>
      </w:r>
      <w:r>
        <w:rPr>
          <w:rFonts w:eastAsia="Times New Roman" w:cs="Courier New"/>
          <w:sz w:val="28"/>
          <w:szCs w:val="28"/>
        </w:rPr>
        <w:br/>
      </w:r>
      <w:r>
        <w:rPr>
          <w:rFonts w:eastAsia="Times New Roman" w:cs="Courier New"/>
          <w:sz w:val="28"/>
          <w:szCs w:val="28"/>
        </w:rPr>
        <w:br/>
      </w:r>
      <w:proofErr w:type="spellStart"/>
      <w:r>
        <w:rPr>
          <w:rFonts w:eastAsia="Times New Roman" w:cs="Courier New"/>
          <w:sz w:val="28"/>
          <w:szCs w:val="28"/>
        </w:rPr>
        <w:t>inversifyJs</w:t>
      </w:r>
      <w:proofErr w:type="spellEnd"/>
      <w:r>
        <w:rPr>
          <w:rFonts w:eastAsia="Times New Roman" w:cs="Courier New"/>
          <w:sz w:val="28"/>
          <w:szCs w:val="28"/>
        </w:rPr>
        <w:t xml:space="preserve"> provides some decorators like </w:t>
      </w:r>
      <w:r w:rsidRPr="00561029">
        <w:rPr>
          <w:rFonts w:eastAsia="Times New Roman" w:cs="Courier New"/>
          <w:b/>
          <w:sz w:val="28"/>
          <w:szCs w:val="28"/>
        </w:rPr>
        <w:t>@injectable</w:t>
      </w:r>
      <w:r>
        <w:rPr>
          <w:rFonts w:eastAsia="Times New Roman" w:cs="Courier New"/>
          <w:sz w:val="28"/>
          <w:szCs w:val="28"/>
        </w:rPr>
        <w:t xml:space="preserve"> and </w:t>
      </w:r>
      <w:r w:rsidRPr="00561029">
        <w:rPr>
          <w:rFonts w:eastAsia="Times New Roman" w:cs="Courier New"/>
          <w:b/>
          <w:sz w:val="28"/>
          <w:szCs w:val="28"/>
        </w:rPr>
        <w:t>@inject</w:t>
      </w:r>
    </w:p>
    <w:p w:rsidR="00561029" w:rsidRDefault="00FF554D" w:rsidP="0053517A">
      <w:pPr>
        <w:shd w:val="clear" w:color="auto" w:fill="FFFFFF"/>
        <w:spacing w:before="100" w:beforeAutospacing="1" w:after="100" w:afterAutospacing="1"/>
        <w:rPr>
          <w:rFonts w:cstheme="minorHAnsi"/>
          <w:color w:val="333333"/>
          <w:spacing w:val="2"/>
          <w:sz w:val="28"/>
          <w:szCs w:val="28"/>
          <w:shd w:val="clear" w:color="auto" w:fill="EFEFEF"/>
        </w:rPr>
      </w:pPr>
      <w:r w:rsidRPr="00FF554D">
        <w:rPr>
          <w:rFonts w:ascii="Segoe UI Symbol" w:hAnsi="Segoe UI Symbol" w:cs="Segoe UI Symbol"/>
          <w:sz w:val="28"/>
          <w:szCs w:val="28"/>
        </w:rPr>
        <w:t>⚠</w:t>
      </w:r>
      <w:r w:rsidRPr="00FF554D">
        <w:rPr>
          <w:rFonts w:cstheme="minorHAnsi"/>
          <w:sz w:val="28"/>
          <w:szCs w:val="28"/>
        </w:rPr>
        <w:t>️</w:t>
      </w:r>
      <w:r w:rsidRPr="00FF554D">
        <w:rPr>
          <w:rFonts w:cstheme="minorHAnsi"/>
          <w:color w:val="333333"/>
          <w:spacing w:val="2"/>
          <w:sz w:val="28"/>
          <w:szCs w:val="28"/>
          <w:shd w:val="clear" w:color="auto" w:fill="EFEFEF"/>
        </w:rPr>
        <w:t> </w:t>
      </w:r>
      <w:r w:rsidRPr="00FF554D">
        <w:rPr>
          <w:rFonts w:cstheme="minorHAnsi"/>
          <w:b/>
          <w:bCs/>
          <w:color w:val="000000"/>
          <w:spacing w:val="2"/>
          <w:sz w:val="28"/>
          <w:szCs w:val="28"/>
          <w:shd w:val="clear" w:color="auto" w:fill="EFEFEF"/>
        </w:rPr>
        <w:t>Important!</w:t>
      </w:r>
      <w:r w:rsidRPr="00FF554D">
        <w:rPr>
          <w:rFonts w:cstheme="minorHAnsi"/>
          <w:color w:val="333333"/>
          <w:spacing w:val="2"/>
          <w:sz w:val="28"/>
          <w:szCs w:val="28"/>
          <w:shd w:val="clear" w:color="auto" w:fill="EFEFEF"/>
        </w:rPr>
        <w:t> </w:t>
      </w:r>
      <w:proofErr w:type="spellStart"/>
      <w:r w:rsidRPr="00FF554D">
        <w:rPr>
          <w:rFonts w:cstheme="minorHAnsi"/>
          <w:color w:val="333333"/>
          <w:spacing w:val="2"/>
          <w:sz w:val="28"/>
          <w:szCs w:val="28"/>
          <w:shd w:val="clear" w:color="auto" w:fill="EFEFEF"/>
        </w:rPr>
        <w:t>InversifyJS</w:t>
      </w:r>
      <w:proofErr w:type="spellEnd"/>
      <w:r w:rsidRPr="00FF554D">
        <w:rPr>
          <w:rFonts w:cstheme="minorHAnsi"/>
          <w:color w:val="333333"/>
          <w:spacing w:val="2"/>
          <w:sz w:val="28"/>
          <w:szCs w:val="28"/>
          <w:shd w:val="clear" w:color="auto" w:fill="EFEFEF"/>
        </w:rPr>
        <w:t xml:space="preserve"> requires </w:t>
      </w:r>
      <w:proofErr w:type="spellStart"/>
      <w:r w:rsidRPr="00FF554D">
        <w:rPr>
          <w:rFonts w:cstheme="minorHAnsi"/>
          <w:color w:val="333333"/>
          <w:spacing w:val="2"/>
          <w:sz w:val="28"/>
          <w:szCs w:val="28"/>
          <w:shd w:val="clear" w:color="auto" w:fill="EFEFEF"/>
        </w:rPr>
        <w:t>TypeScript</w:t>
      </w:r>
      <w:proofErr w:type="spellEnd"/>
      <w:r w:rsidRPr="00FF554D">
        <w:rPr>
          <w:rFonts w:cstheme="minorHAnsi"/>
          <w:color w:val="333333"/>
          <w:spacing w:val="2"/>
          <w:sz w:val="28"/>
          <w:szCs w:val="28"/>
          <w:shd w:val="clear" w:color="auto" w:fill="EFEFEF"/>
        </w:rPr>
        <w:t xml:space="preserve"> &gt;= 2.0 and the </w:t>
      </w:r>
      <w:proofErr w:type="spellStart"/>
      <w:r w:rsidRPr="003C0705">
        <w:rPr>
          <w:rFonts w:cstheme="minorHAnsi"/>
          <w:b/>
          <w:color w:val="333333"/>
          <w:sz w:val="28"/>
          <w:szCs w:val="28"/>
          <w:shd w:val="clear" w:color="auto" w:fill="F7F7F7"/>
        </w:rPr>
        <w:t>experimentalDecorators</w:t>
      </w:r>
      <w:proofErr w:type="spellEnd"/>
      <w:r w:rsidRPr="003C0705">
        <w:rPr>
          <w:rFonts w:cstheme="minorHAnsi"/>
          <w:b/>
          <w:color w:val="333333"/>
          <w:spacing w:val="2"/>
          <w:sz w:val="28"/>
          <w:szCs w:val="28"/>
          <w:shd w:val="clear" w:color="auto" w:fill="EFEFEF"/>
        </w:rPr>
        <w:t xml:space="preserve"> option set to true</w:t>
      </w:r>
      <w:r w:rsidRPr="00FF554D">
        <w:rPr>
          <w:rFonts w:cstheme="minorHAnsi"/>
          <w:color w:val="333333"/>
          <w:spacing w:val="2"/>
          <w:sz w:val="28"/>
          <w:szCs w:val="28"/>
          <w:shd w:val="clear" w:color="auto" w:fill="EFEFEF"/>
        </w:rPr>
        <w:t xml:space="preserve"> in your </w:t>
      </w:r>
      <w:proofErr w:type="spellStart"/>
      <w:proofErr w:type="gramStart"/>
      <w:r w:rsidRPr="003C0705">
        <w:rPr>
          <w:rFonts w:cstheme="minorHAnsi"/>
          <w:b/>
          <w:color w:val="333333"/>
          <w:sz w:val="28"/>
          <w:szCs w:val="28"/>
          <w:shd w:val="clear" w:color="auto" w:fill="F7F7F7"/>
        </w:rPr>
        <w:t>tsconfig.json</w:t>
      </w:r>
      <w:proofErr w:type="spellEnd"/>
      <w:proofErr w:type="gramEnd"/>
      <w:r w:rsidRPr="00FF554D">
        <w:rPr>
          <w:rFonts w:cstheme="minorHAnsi"/>
          <w:color w:val="333333"/>
          <w:spacing w:val="2"/>
          <w:sz w:val="28"/>
          <w:szCs w:val="28"/>
          <w:shd w:val="clear" w:color="auto" w:fill="EFEFEF"/>
        </w:rPr>
        <w:t> file.</w:t>
      </w:r>
    </w:p>
    <w:p w:rsidR="00FF554D" w:rsidRPr="00FF554D" w:rsidRDefault="00FF554D" w:rsidP="00FF554D">
      <w:pPr>
        <w:spacing w:after="240"/>
        <w:rPr>
          <w:rFonts w:eastAsia="Times New Roman" w:cstheme="minorHAnsi"/>
          <w:color w:val="333333"/>
          <w:spacing w:val="2"/>
          <w:sz w:val="28"/>
          <w:szCs w:val="28"/>
        </w:rPr>
      </w:pPr>
      <w:proofErr w:type="spellStart"/>
      <w:r w:rsidRPr="00FF554D">
        <w:rPr>
          <w:rFonts w:eastAsia="Times New Roman" w:cstheme="minorHAnsi"/>
          <w:color w:val="333333"/>
          <w:spacing w:val="2"/>
          <w:sz w:val="28"/>
          <w:szCs w:val="28"/>
        </w:rPr>
        <w:t>InversifyJS</w:t>
      </w:r>
      <w:proofErr w:type="spellEnd"/>
      <w:r w:rsidRPr="00FF554D">
        <w:rPr>
          <w:rFonts w:eastAsia="Times New Roman" w:cstheme="minorHAnsi"/>
          <w:color w:val="333333"/>
          <w:spacing w:val="2"/>
          <w:sz w:val="28"/>
          <w:szCs w:val="28"/>
        </w:rPr>
        <w:t xml:space="preserve"> requires a modern JavaScript engine with support for:</w:t>
      </w:r>
    </w:p>
    <w:p w:rsidR="00FF554D" w:rsidRPr="00FF554D" w:rsidRDefault="00FF554D" w:rsidP="00FF554D">
      <w:pPr>
        <w:numPr>
          <w:ilvl w:val="0"/>
          <w:numId w:val="26"/>
        </w:numPr>
        <w:spacing w:before="100" w:beforeAutospacing="1" w:after="90"/>
        <w:rPr>
          <w:rFonts w:eastAsia="Times New Roman" w:cstheme="minorHAnsi"/>
          <w:color w:val="333333"/>
          <w:sz w:val="28"/>
          <w:szCs w:val="28"/>
        </w:rPr>
      </w:pPr>
      <w:hyperlink r:id="rId16" w:history="1">
        <w:r w:rsidRPr="00FF554D">
          <w:rPr>
            <w:rFonts w:eastAsia="Times New Roman" w:cstheme="minorHAnsi"/>
            <w:color w:val="CB3837"/>
            <w:sz w:val="28"/>
            <w:szCs w:val="28"/>
            <w:u w:val="single"/>
          </w:rPr>
          <w:t>Reflect metadata</w:t>
        </w:r>
      </w:hyperlink>
    </w:p>
    <w:p w:rsidR="00FF554D" w:rsidRDefault="00FF554D" w:rsidP="00FF554D">
      <w:pPr>
        <w:numPr>
          <w:ilvl w:val="0"/>
          <w:numId w:val="26"/>
        </w:numPr>
        <w:spacing w:before="100" w:beforeAutospacing="1" w:after="90"/>
        <w:rPr>
          <w:rFonts w:eastAsia="Times New Roman" w:cstheme="minorHAnsi"/>
          <w:color w:val="333333"/>
          <w:sz w:val="28"/>
          <w:szCs w:val="28"/>
        </w:rPr>
      </w:pPr>
      <w:hyperlink r:id="rId17" w:history="1">
        <w:r w:rsidRPr="00FF554D">
          <w:rPr>
            <w:rFonts w:eastAsia="Times New Roman" w:cstheme="minorHAnsi"/>
            <w:color w:val="CB3837"/>
            <w:sz w:val="28"/>
            <w:szCs w:val="28"/>
            <w:u w:val="single"/>
          </w:rPr>
          <w:t>Map</w:t>
        </w:r>
      </w:hyperlink>
    </w:p>
    <w:p w:rsidR="00FF554D" w:rsidRDefault="00FF554D" w:rsidP="00FF554D">
      <w:pPr>
        <w:spacing w:before="100" w:beforeAutospacing="1" w:after="90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We also need to install a library which is required for dependency injection: </w:t>
      </w:r>
      <w:r w:rsidRPr="00FF554D">
        <w:rPr>
          <w:rFonts w:eastAsia="Times New Roman" w:cstheme="minorHAnsi"/>
          <w:b/>
          <w:color w:val="333333"/>
          <w:sz w:val="28"/>
          <w:szCs w:val="28"/>
        </w:rPr>
        <w:t>reflect-metadata</w:t>
      </w:r>
    </w:p>
    <w:p w:rsidR="00FF554D" w:rsidRDefault="00FF554D" w:rsidP="00FF554D">
      <w:pPr>
        <w:spacing w:before="100" w:beforeAutospacing="1" w:after="90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 w:cs="Courier New"/>
          <w:b/>
          <w:color w:val="F5871F"/>
          <w:sz w:val="28"/>
          <w:szCs w:val="28"/>
        </w:rPr>
        <w:t>npm</w:t>
      </w:r>
      <w:proofErr w:type="spellEnd"/>
      <w:r>
        <w:rPr>
          <w:rFonts w:eastAsia="Times New Roman" w:cs="Courier New"/>
          <w:b/>
          <w:color w:val="F5871F"/>
          <w:sz w:val="28"/>
          <w:szCs w:val="28"/>
        </w:rPr>
        <w:t xml:space="preserve"> </w:t>
      </w:r>
      <w:r>
        <w:rPr>
          <w:rFonts w:eastAsia="Times New Roman" w:cs="Courier New"/>
          <w:b/>
          <w:sz w:val="28"/>
          <w:szCs w:val="28"/>
        </w:rPr>
        <w:t>install reflect-metadata</w:t>
      </w:r>
      <w:r>
        <w:rPr>
          <w:rFonts w:eastAsia="Times New Roman" w:cstheme="minorHAnsi"/>
          <w:color w:val="333333"/>
          <w:sz w:val="28"/>
          <w:szCs w:val="28"/>
        </w:rPr>
        <w:br/>
      </w:r>
    </w:p>
    <w:p w:rsidR="00FF554D" w:rsidRDefault="00FF554D" w:rsidP="00FF554D">
      <w:pPr>
        <w:spacing w:before="100" w:beforeAutospacing="1" w:after="90"/>
        <w:rPr>
          <w:rFonts w:eastAsia="Times New Roman" w:cstheme="minorHAnsi"/>
          <w:color w:val="333333"/>
          <w:sz w:val="28"/>
          <w:szCs w:val="28"/>
        </w:rPr>
      </w:pPr>
    </w:p>
    <w:p w:rsidR="00FF554D" w:rsidRDefault="00FF554D" w:rsidP="00FF554D">
      <w:pPr>
        <w:spacing w:before="100" w:beforeAutospacing="1" w:after="90"/>
        <w:rPr>
          <w:rFonts w:eastAsia="Times New Roman" w:cstheme="minorHAnsi"/>
          <w:color w:val="333333"/>
          <w:sz w:val="28"/>
          <w:szCs w:val="28"/>
        </w:rPr>
      </w:pPr>
    </w:p>
    <w:p w:rsidR="00F23E77" w:rsidRDefault="00FF554D" w:rsidP="00FF554D">
      <w:pPr>
        <w:spacing w:before="100" w:beforeAutospacing="1" w:after="90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let us start </w:t>
      </w:r>
      <w:r w:rsidR="00F23E77">
        <w:rPr>
          <w:rFonts w:eastAsia="Times New Roman" w:cstheme="minorHAnsi"/>
          <w:color w:val="333333"/>
          <w:sz w:val="28"/>
          <w:szCs w:val="28"/>
        </w:rPr>
        <w:t xml:space="preserve">by making our </w:t>
      </w:r>
      <w:proofErr w:type="spellStart"/>
      <w:r w:rsidR="00F23E77">
        <w:rPr>
          <w:rFonts w:eastAsia="Times New Roman" w:cstheme="minorHAnsi"/>
          <w:color w:val="333333"/>
          <w:sz w:val="28"/>
          <w:szCs w:val="28"/>
        </w:rPr>
        <w:t>dao</w:t>
      </w:r>
      <w:proofErr w:type="spellEnd"/>
      <w:r w:rsidR="00F23E77">
        <w:rPr>
          <w:rFonts w:eastAsia="Times New Roman" w:cstheme="minorHAnsi"/>
          <w:color w:val="333333"/>
          <w:sz w:val="28"/>
          <w:szCs w:val="28"/>
        </w:rPr>
        <w:t xml:space="preserve"> as injectable. Just place a decorator @injectable on </w:t>
      </w:r>
      <w:proofErr w:type="spellStart"/>
      <w:r w:rsidR="00F23E77">
        <w:rPr>
          <w:rFonts w:eastAsia="Times New Roman" w:cstheme="minorHAnsi"/>
          <w:color w:val="333333"/>
          <w:sz w:val="28"/>
          <w:szCs w:val="28"/>
        </w:rPr>
        <w:t>dao</w:t>
      </w:r>
      <w:proofErr w:type="spellEnd"/>
      <w:r w:rsidR="003C0705">
        <w:rPr>
          <w:rFonts w:eastAsia="Times New Roman" w:cstheme="minorHAnsi"/>
          <w:color w:val="333333"/>
          <w:sz w:val="28"/>
          <w:szCs w:val="28"/>
        </w:rPr>
        <w:t xml:space="preserve"> to make it injectable into another classes</w:t>
      </w:r>
      <w:r w:rsidR="00F23E77">
        <w:rPr>
          <w:rFonts w:eastAsia="Times New Roman" w:cstheme="minorHAnsi"/>
          <w:color w:val="333333"/>
          <w:sz w:val="28"/>
          <w:szCs w:val="28"/>
        </w:rPr>
        <w:t>:</w:t>
      </w:r>
    </w:p>
    <w:p w:rsidR="00F23E77" w:rsidRPr="00F23E77" w:rsidRDefault="00F23E77" w:rsidP="00F23E7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23E77">
        <w:rPr>
          <w:rFonts w:ascii="Consolas" w:eastAsia="Times New Roman" w:hAnsi="Consolas" w:cs="Times New Roman"/>
          <w:color w:val="AF00DB"/>
          <w:sz w:val="30"/>
          <w:szCs w:val="30"/>
        </w:rPr>
        <w:lastRenderedPageBreak/>
        <w:t>import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  <w:r w:rsidRPr="00F23E77">
        <w:rPr>
          <w:rFonts w:ascii="Consolas" w:eastAsia="Times New Roman" w:hAnsi="Consolas" w:cs="Times New Roman"/>
          <w:color w:val="001080"/>
          <w:sz w:val="30"/>
          <w:szCs w:val="30"/>
        </w:rPr>
        <w:t>Employee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} </w:t>
      </w:r>
      <w:r w:rsidRPr="00F23E77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F23E77">
        <w:rPr>
          <w:rFonts w:ascii="Consolas" w:eastAsia="Times New Roman" w:hAnsi="Consolas" w:cs="Times New Roman"/>
          <w:color w:val="A31515"/>
          <w:sz w:val="30"/>
          <w:szCs w:val="30"/>
        </w:rPr>
        <w:t>'..</w:t>
      </w:r>
      <w:proofErr w:type="gramEnd"/>
      <w:r w:rsidRPr="00F23E77">
        <w:rPr>
          <w:rFonts w:ascii="Consolas" w:eastAsia="Times New Roman" w:hAnsi="Consolas" w:cs="Times New Roman"/>
          <w:color w:val="A31515"/>
          <w:sz w:val="30"/>
          <w:szCs w:val="30"/>
        </w:rPr>
        <w:t>/models/Employee'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F23E77" w:rsidRPr="00F23E77" w:rsidRDefault="00F23E77" w:rsidP="00F23E7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23E77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proofErr w:type="spellStart"/>
      <w:r w:rsidRPr="00F23E77">
        <w:rPr>
          <w:rFonts w:ascii="Consolas" w:eastAsia="Times New Roman" w:hAnsi="Consolas" w:cs="Times New Roman"/>
          <w:color w:val="001080"/>
          <w:sz w:val="30"/>
          <w:szCs w:val="30"/>
        </w:rPr>
        <w:t>DbConfig</w:t>
      </w:r>
      <w:proofErr w:type="spellEnd"/>
      <w:proofErr w:type="gramEnd"/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F23E77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23E77">
        <w:rPr>
          <w:rFonts w:ascii="Consolas" w:eastAsia="Times New Roman" w:hAnsi="Consolas" w:cs="Times New Roman"/>
          <w:color w:val="A31515"/>
          <w:sz w:val="30"/>
          <w:szCs w:val="30"/>
        </w:rPr>
        <w:t>'../</w:t>
      </w:r>
      <w:proofErr w:type="spellStart"/>
      <w:r w:rsidRPr="00F23E77">
        <w:rPr>
          <w:rFonts w:ascii="Consolas" w:eastAsia="Times New Roman" w:hAnsi="Consolas" w:cs="Times New Roman"/>
          <w:color w:val="A31515"/>
          <w:sz w:val="30"/>
          <w:szCs w:val="30"/>
        </w:rPr>
        <w:t>config</w:t>
      </w:r>
      <w:proofErr w:type="spellEnd"/>
      <w:r w:rsidRPr="00F23E77">
        <w:rPr>
          <w:rFonts w:ascii="Consolas" w:eastAsia="Times New Roman" w:hAnsi="Consolas" w:cs="Times New Roman"/>
          <w:color w:val="A31515"/>
          <w:sz w:val="30"/>
          <w:szCs w:val="30"/>
        </w:rPr>
        <w:t>/database'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F23E77" w:rsidRPr="00F23E77" w:rsidRDefault="00F23E77" w:rsidP="00F23E7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23E77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F23E77">
        <w:rPr>
          <w:rFonts w:ascii="Consolas" w:eastAsia="Times New Roman" w:hAnsi="Consolas" w:cs="Times New Roman"/>
          <w:color w:val="001080"/>
          <w:sz w:val="30"/>
          <w:szCs w:val="30"/>
        </w:rPr>
        <w:t>knex</w:t>
      </w:r>
      <w:proofErr w:type="spellEnd"/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23E77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23E77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proofErr w:type="spellStart"/>
      <w:r w:rsidRPr="00F23E77">
        <w:rPr>
          <w:rFonts w:ascii="Consolas" w:eastAsia="Times New Roman" w:hAnsi="Consolas" w:cs="Times New Roman"/>
          <w:color w:val="A31515"/>
          <w:sz w:val="30"/>
          <w:szCs w:val="30"/>
        </w:rPr>
        <w:t>knex</w:t>
      </w:r>
      <w:proofErr w:type="spellEnd"/>
      <w:r w:rsidRPr="00F23E77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F23E77" w:rsidRPr="00F23E77" w:rsidRDefault="00F23E77" w:rsidP="00F23E7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23E77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r w:rsidRPr="00F23E77">
        <w:rPr>
          <w:rFonts w:ascii="Consolas" w:eastAsia="Times New Roman" w:hAnsi="Consolas" w:cs="Times New Roman"/>
          <w:color w:val="001080"/>
          <w:sz w:val="30"/>
          <w:szCs w:val="30"/>
        </w:rPr>
        <w:t>injectable</w:t>
      </w:r>
      <w:proofErr w:type="gramEnd"/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F23E77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23E77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proofErr w:type="spellStart"/>
      <w:r w:rsidRPr="00F23E77">
        <w:rPr>
          <w:rFonts w:ascii="Consolas" w:eastAsia="Times New Roman" w:hAnsi="Consolas" w:cs="Times New Roman"/>
          <w:color w:val="A31515"/>
          <w:sz w:val="30"/>
          <w:szCs w:val="30"/>
        </w:rPr>
        <w:t>inversify</w:t>
      </w:r>
      <w:proofErr w:type="spellEnd"/>
      <w:r w:rsidRPr="00F23E77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F23E77" w:rsidRPr="00F23E77" w:rsidRDefault="00F23E77" w:rsidP="00F23E7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r w:rsidRPr="00F23E77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proofErr w:type="spellEnd"/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F23E77">
        <w:rPr>
          <w:rFonts w:ascii="Consolas" w:eastAsia="Times New Roman" w:hAnsi="Consolas" w:cs="Times New Roman"/>
          <w:color w:val="0070C1"/>
          <w:sz w:val="30"/>
          <w:szCs w:val="30"/>
        </w:rPr>
        <w:t>db</w:t>
      </w:r>
      <w:proofErr w:type="spellEnd"/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proofErr w:type="spellStart"/>
      <w:r w:rsidRPr="00F23E77">
        <w:rPr>
          <w:rFonts w:ascii="Consolas" w:eastAsia="Times New Roman" w:hAnsi="Consolas" w:cs="Times New Roman"/>
          <w:color w:val="795E26"/>
          <w:sz w:val="30"/>
          <w:szCs w:val="30"/>
        </w:rPr>
        <w:t>knex</w:t>
      </w:r>
      <w:proofErr w:type="spellEnd"/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r w:rsidRPr="00F23E77">
        <w:rPr>
          <w:rFonts w:ascii="Consolas" w:eastAsia="Times New Roman" w:hAnsi="Consolas" w:cs="Times New Roman"/>
          <w:color w:val="0070C1"/>
          <w:sz w:val="30"/>
          <w:szCs w:val="30"/>
        </w:rPr>
        <w:t>DbConfig</w:t>
      </w:r>
      <w:proofErr w:type="spellEnd"/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F23E77" w:rsidRPr="00F23E77" w:rsidRDefault="00F23E77" w:rsidP="00F23E7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@</w:t>
      </w:r>
      <w:proofErr w:type="gramStart"/>
      <w:r w:rsidRPr="00F23E77">
        <w:rPr>
          <w:rFonts w:ascii="Consolas" w:eastAsia="Times New Roman" w:hAnsi="Consolas" w:cs="Times New Roman"/>
          <w:color w:val="795E26"/>
          <w:sz w:val="30"/>
          <w:szCs w:val="30"/>
        </w:rPr>
        <w:t>injectable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)</w:t>
      </w:r>
    </w:p>
    <w:p w:rsidR="00F23E77" w:rsidRPr="00F23E77" w:rsidRDefault="00F23E77" w:rsidP="00F23E7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23E77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23E77">
        <w:rPr>
          <w:rFonts w:ascii="Consolas" w:eastAsia="Times New Roman" w:hAnsi="Consolas" w:cs="Times New Roman"/>
          <w:color w:val="0000FF"/>
          <w:sz w:val="30"/>
          <w:szCs w:val="30"/>
        </w:rPr>
        <w:t>class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proofErr w:type="gramStart"/>
      <w:r w:rsidRPr="00F23E77">
        <w:rPr>
          <w:rFonts w:ascii="Consolas" w:eastAsia="Times New Roman" w:hAnsi="Consolas" w:cs="Times New Roman"/>
          <w:color w:val="267F99"/>
          <w:sz w:val="30"/>
          <w:szCs w:val="30"/>
        </w:rPr>
        <w:t>EmployeeDao</w:t>
      </w:r>
      <w:proofErr w:type="spellEnd"/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  <w:proofErr w:type="gramEnd"/>
    </w:p>
    <w:p w:rsidR="00F23E77" w:rsidRPr="00F23E77" w:rsidRDefault="00F23E77" w:rsidP="00F23E7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spellStart"/>
      <w:r w:rsidRPr="00F23E77">
        <w:rPr>
          <w:rFonts w:ascii="Consolas" w:eastAsia="Times New Roman" w:hAnsi="Consolas" w:cs="Times New Roman"/>
          <w:color w:val="0000FF"/>
          <w:sz w:val="30"/>
          <w:szCs w:val="30"/>
        </w:rPr>
        <w:t>async</w:t>
      </w:r>
      <w:proofErr w:type="spellEnd"/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proofErr w:type="gramStart"/>
      <w:r w:rsidRPr="00F23E77">
        <w:rPr>
          <w:rFonts w:ascii="Consolas" w:eastAsia="Times New Roman" w:hAnsi="Consolas" w:cs="Times New Roman"/>
          <w:color w:val="795E26"/>
          <w:sz w:val="30"/>
          <w:szCs w:val="30"/>
        </w:rPr>
        <w:t>findAll</w:t>
      </w:r>
      <w:proofErr w:type="spellEnd"/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): </w:t>
      </w:r>
      <w:r w:rsidRPr="00F23E77">
        <w:rPr>
          <w:rFonts w:ascii="Consolas" w:eastAsia="Times New Roman" w:hAnsi="Consolas" w:cs="Times New Roman"/>
          <w:color w:val="267F99"/>
          <w:sz w:val="30"/>
          <w:szCs w:val="30"/>
        </w:rPr>
        <w:t>Promise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&lt;</w:t>
      </w:r>
      <w:r w:rsidRPr="00F23E77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[]&gt;{</w:t>
      </w:r>
    </w:p>
    <w:p w:rsidR="00F23E77" w:rsidRPr="00F23E77" w:rsidRDefault="00F23E77" w:rsidP="00F23E7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F23E77">
        <w:rPr>
          <w:rFonts w:ascii="Consolas" w:eastAsia="Times New Roman" w:hAnsi="Consolas" w:cs="Times New Roman"/>
          <w:color w:val="AF00DB"/>
          <w:sz w:val="30"/>
          <w:szCs w:val="30"/>
        </w:rPr>
        <w:t>try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:rsidR="00F23E77" w:rsidRPr="00F23E77" w:rsidRDefault="00F23E77" w:rsidP="00F23E7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F23E77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F23E77">
        <w:rPr>
          <w:rFonts w:ascii="Consolas" w:eastAsia="Times New Roman" w:hAnsi="Consolas" w:cs="Times New Roman"/>
          <w:color w:val="0070C1"/>
          <w:sz w:val="30"/>
          <w:szCs w:val="30"/>
        </w:rPr>
        <w:t>employees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  <w:r w:rsidRPr="00F23E77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proofErr w:type="gramEnd"/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[] =</w:t>
      </w:r>
      <w:r w:rsidRPr="00F23E77">
        <w:rPr>
          <w:rFonts w:ascii="Consolas" w:eastAsia="Times New Roman" w:hAnsi="Consolas" w:cs="Times New Roman"/>
          <w:color w:val="AF00DB"/>
          <w:sz w:val="30"/>
          <w:szCs w:val="30"/>
        </w:rPr>
        <w:t>await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23E77">
        <w:rPr>
          <w:rFonts w:ascii="Consolas" w:eastAsia="Times New Roman" w:hAnsi="Consolas" w:cs="Times New Roman"/>
          <w:color w:val="795E26"/>
          <w:sz w:val="30"/>
          <w:szCs w:val="30"/>
        </w:rPr>
        <w:t>db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&lt;</w:t>
      </w:r>
      <w:r w:rsidRPr="00F23E77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&gt;(</w:t>
      </w:r>
      <w:r w:rsidRPr="00F23E77">
        <w:rPr>
          <w:rFonts w:ascii="Consolas" w:eastAsia="Times New Roman" w:hAnsi="Consolas" w:cs="Times New Roman"/>
          <w:color w:val="A31515"/>
          <w:sz w:val="30"/>
          <w:szCs w:val="30"/>
        </w:rPr>
        <w:t>'employees'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r w:rsidRPr="00F23E77">
        <w:rPr>
          <w:rFonts w:ascii="Consolas" w:eastAsia="Times New Roman" w:hAnsi="Consolas" w:cs="Times New Roman"/>
          <w:color w:val="795E26"/>
          <w:sz w:val="30"/>
          <w:szCs w:val="30"/>
        </w:rPr>
        <w:t>select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();</w:t>
      </w:r>
    </w:p>
    <w:p w:rsidR="00F23E77" w:rsidRPr="00F23E77" w:rsidRDefault="00F23E77" w:rsidP="00F23E7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F23E77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23E77">
        <w:rPr>
          <w:rFonts w:ascii="Consolas" w:eastAsia="Times New Roman" w:hAnsi="Consolas" w:cs="Times New Roman"/>
          <w:color w:val="0070C1"/>
          <w:sz w:val="30"/>
          <w:szCs w:val="30"/>
        </w:rPr>
        <w:t>employees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F23E77" w:rsidRPr="00F23E77" w:rsidRDefault="00F23E77" w:rsidP="00F23E7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       } </w:t>
      </w:r>
      <w:r w:rsidRPr="00F23E77">
        <w:rPr>
          <w:rFonts w:ascii="Consolas" w:eastAsia="Times New Roman" w:hAnsi="Consolas" w:cs="Times New Roman"/>
          <w:color w:val="AF00DB"/>
          <w:sz w:val="30"/>
          <w:szCs w:val="30"/>
        </w:rPr>
        <w:t>catch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F23E77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:rsidR="00F23E77" w:rsidRPr="00F23E77" w:rsidRDefault="00F23E77" w:rsidP="00F23E7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F23E77">
        <w:rPr>
          <w:rFonts w:ascii="Consolas" w:eastAsia="Times New Roman" w:hAnsi="Consolas" w:cs="Times New Roman"/>
          <w:color w:val="AF00DB"/>
          <w:sz w:val="30"/>
          <w:szCs w:val="30"/>
        </w:rPr>
        <w:t>throw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23E77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F23E77" w:rsidRPr="00F23E77" w:rsidRDefault="00F23E77" w:rsidP="00F23E7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       }</w:t>
      </w:r>
    </w:p>
    <w:p w:rsidR="00F23E77" w:rsidRPr="00F23E77" w:rsidRDefault="00F23E77" w:rsidP="00F23E7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</w:p>
    <w:p w:rsidR="00F23E77" w:rsidRPr="00F23E77" w:rsidRDefault="00F23E77" w:rsidP="00F23E7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:rsidR="00F23E77" w:rsidRPr="00F23E77" w:rsidRDefault="00F23E77" w:rsidP="00F23E7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F23E77">
        <w:rPr>
          <w:rFonts w:ascii="Consolas" w:eastAsia="Times New Roman" w:hAnsi="Consolas" w:cs="Times New Roman"/>
          <w:color w:val="0000FF"/>
          <w:sz w:val="30"/>
          <w:szCs w:val="30"/>
        </w:rPr>
        <w:t>async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F23E77">
        <w:rPr>
          <w:rFonts w:ascii="Consolas" w:eastAsia="Times New Roman" w:hAnsi="Consolas" w:cs="Times New Roman"/>
          <w:color w:val="795E26"/>
          <w:sz w:val="30"/>
          <w:szCs w:val="30"/>
        </w:rPr>
        <w:t>find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F23E77">
        <w:rPr>
          <w:rFonts w:ascii="Consolas" w:eastAsia="Times New Roman" w:hAnsi="Consolas" w:cs="Times New Roman"/>
          <w:color w:val="001080"/>
          <w:sz w:val="30"/>
          <w:szCs w:val="30"/>
        </w:rPr>
        <w:t>limit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r w:rsidRPr="00F23E77">
        <w:rPr>
          <w:rFonts w:ascii="Consolas" w:eastAsia="Times New Roman" w:hAnsi="Consolas" w:cs="Times New Roman"/>
          <w:color w:val="267F99"/>
          <w:sz w:val="30"/>
          <w:szCs w:val="30"/>
        </w:rPr>
        <w:t>number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  <w:r w:rsidRPr="00F23E77">
        <w:rPr>
          <w:rFonts w:ascii="Consolas" w:eastAsia="Times New Roman" w:hAnsi="Consolas" w:cs="Times New Roman"/>
          <w:color w:val="001080"/>
          <w:sz w:val="30"/>
          <w:szCs w:val="30"/>
        </w:rPr>
        <w:t>offset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r w:rsidRPr="00F23E77">
        <w:rPr>
          <w:rFonts w:ascii="Consolas" w:eastAsia="Times New Roman" w:hAnsi="Consolas" w:cs="Times New Roman"/>
          <w:color w:val="267F99"/>
          <w:sz w:val="30"/>
          <w:szCs w:val="30"/>
        </w:rPr>
        <w:t>number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): </w:t>
      </w:r>
      <w:r w:rsidRPr="00F23E77">
        <w:rPr>
          <w:rFonts w:ascii="Consolas" w:eastAsia="Times New Roman" w:hAnsi="Consolas" w:cs="Times New Roman"/>
          <w:color w:val="267F99"/>
          <w:sz w:val="30"/>
          <w:szCs w:val="30"/>
        </w:rPr>
        <w:t>Promise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&lt;</w:t>
      </w:r>
      <w:r w:rsidRPr="00F23E77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[]&gt;{</w:t>
      </w:r>
    </w:p>
    <w:p w:rsidR="00F23E77" w:rsidRPr="00F23E77" w:rsidRDefault="00F23E77" w:rsidP="00F23E7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F23E77">
        <w:rPr>
          <w:rFonts w:ascii="Consolas" w:eastAsia="Times New Roman" w:hAnsi="Consolas" w:cs="Times New Roman"/>
          <w:color w:val="AF00DB"/>
          <w:sz w:val="30"/>
          <w:szCs w:val="30"/>
        </w:rPr>
        <w:t>try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:rsidR="00F23E77" w:rsidRPr="00F23E77" w:rsidRDefault="00F23E77" w:rsidP="00F23E7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F23E77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F23E77">
        <w:rPr>
          <w:rFonts w:ascii="Consolas" w:eastAsia="Times New Roman" w:hAnsi="Consolas" w:cs="Times New Roman"/>
          <w:color w:val="0070C1"/>
          <w:sz w:val="30"/>
          <w:szCs w:val="30"/>
        </w:rPr>
        <w:t>employees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  <w:r w:rsidRPr="00F23E77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proofErr w:type="gramEnd"/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[]= </w:t>
      </w:r>
      <w:r w:rsidRPr="00F23E77">
        <w:rPr>
          <w:rFonts w:ascii="Consolas" w:eastAsia="Times New Roman" w:hAnsi="Consolas" w:cs="Times New Roman"/>
          <w:color w:val="AF00DB"/>
          <w:sz w:val="30"/>
          <w:szCs w:val="30"/>
        </w:rPr>
        <w:t>await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23E77">
        <w:rPr>
          <w:rFonts w:ascii="Consolas" w:eastAsia="Times New Roman" w:hAnsi="Consolas" w:cs="Times New Roman"/>
          <w:color w:val="795E26"/>
          <w:sz w:val="30"/>
          <w:szCs w:val="30"/>
        </w:rPr>
        <w:t>db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&lt;</w:t>
      </w:r>
      <w:r w:rsidRPr="00F23E77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&gt;(</w:t>
      </w:r>
      <w:r w:rsidRPr="00F23E77">
        <w:rPr>
          <w:rFonts w:ascii="Consolas" w:eastAsia="Times New Roman" w:hAnsi="Consolas" w:cs="Times New Roman"/>
          <w:color w:val="A31515"/>
          <w:sz w:val="30"/>
          <w:szCs w:val="30"/>
        </w:rPr>
        <w:t>'employees'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r w:rsidRPr="00F23E77">
        <w:rPr>
          <w:rFonts w:ascii="Consolas" w:eastAsia="Times New Roman" w:hAnsi="Consolas" w:cs="Times New Roman"/>
          <w:color w:val="795E26"/>
          <w:sz w:val="30"/>
          <w:szCs w:val="30"/>
        </w:rPr>
        <w:t>select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().</w:t>
      </w:r>
      <w:r w:rsidRPr="00F23E77">
        <w:rPr>
          <w:rFonts w:ascii="Consolas" w:eastAsia="Times New Roman" w:hAnsi="Consolas" w:cs="Times New Roman"/>
          <w:color w:val="795E26"/>
          <w:sz w:val="30"/>
          <w:szCs w:val="30"/>
        </w:rPr>
        <w:t>limit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F23E77">
        <w:rPr>
          <w:rFonts w:ascii="Consolas" w:eastAsia="Times New Roman" w:hAnsi="Consolas" w:cs="Times New Roman"/>
          <w:color w:val="001080"/>
          <w:sz w:val="30"/>
          <w:szCs w:val="30"/>
        </w:rPr>
        <w:t>limit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r w:rsidRPr="00F23E77">
        <w:rPr>
          <w:rFonts w:ascii="Consolas" w:eastAsia="Times New Roman" w:hAnsi="Consolas" w:cs="Times New Roman"/>
          <w:color w:val="795E26"/>
          <w:sz w:val="30"/>
          <w:szCs w:val="30"/>
        </w:rPr>
        <w:t>offset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F23E77">
        <w:rPr>
          <w:rFonts w:ascii="Consolas" w:eastAsia="Times New Roman" w:hAnsi="Consolas" w:cs="Times New Roman"/>
          <w:color w:val="001080"/>
          <w:sz w:val="30"/>
          <w:szCs w:val="30"/>
        </w:rPr>
        <w:t>offset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F23E77" w:rsidRPr="00F23E77" w:rsidRDefault="00F23E77" w:rsidP="00F23E7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F23E77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23E77">
        <w:rPr>
          <w:rFonts w:ascii="Consolas" w:eastAsia="Times New Roman" w:hAnsi="Consolas" w:cs="Times New Roman"/>
          <w:color w:val="0070C1"/>
          <w:sz w:val="30"/>
          <w:szCs w:val="30"/>
        </w:rPr>
        <w:t>employees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F23E77" w:rsidRPr="00F23E77" w:rsidRDefault="00F23E77" w:rsidP="00F23E7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       } </w:t>
      </w:r>
      <w:r w:rsidRPr="00F23E77">
        <w:rPr>
          <w:rFonts w:ascii="Consolas" w:eastAsia="Times New Roman" w:hAnsi="Consolas" w:cs="Times New Roman"/>
          <w:color w:val="AF00DB"/>
          <w:sz w:val="30"/>
          <w:szCs w:val="30"/>
        </w:rPr>
        <w:t>catch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F23E77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:rsidR="00F23E77" w:rsidRPr="00F23E77" w:rsidRDefault="00F23E77" w:rsidP="00F23E7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F23E77">
        <w:rPr>
          <w:rFonts w:ascii="Consolas" w:eastAsia="Times New Roman" w:hAnsi="Consolas" w:cs="Times New Roman"/>
          <w:color w:val="AF00DB"/>
          <w:sz w:val="30"/>
          <w:szCs w:val="30"/>
        </w:rPr>
        <w:t>throw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23E77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F23E77" w:rsidRPr="00F23E77" w:rsidRDefault="00F23E77" w:rsidP="00F23E7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       }</w:t>
      </w:r>
    </w:p>
    <w:p w:rsidR="00F23E77" w:rsidRPr="00F23E77" w:rsidRDefault="00F23E77" w:rsidP="00F23E7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:rsidR="00F23E77" w:rsidRPr="00F23E77" w:rsidRDefault="00F23E77" w:rsidP="00F23E7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F23E77" w:rsidRPr="00F23E77" w:rsidRDefault="00F23E77" w:rsidP="00F23E77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23E77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3C0705" w:rsidRDefault="003C0705" w:rsidP="00FF554D">
      <w:pPr>
        <w:spacing w:before="100" w:beforeAutospacing="1" w:after="90"/>
        <w:rPr>
          <w:rFonts w:cstheme="minorHAnsi"/>
          <w:color w:val="08090A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Now we will inject the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EmployeeDao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 dependency in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EmployeeService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 and make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EmployeeService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 injectable in order to inject it into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EmployeeController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.</w:t>
      </w:r>
      <w:r>
        <w:rPr>
          <w:rFonts w:eastAsia="Times New Roman" w:cstheme="minorHAnsi"/>
          <w:color w:val="333333"/>
          <w:sz w:val="28"/>
          <w:szCs w:val="28"/>
        </w:rPr>
        <w:br/>
      </w:r>
      <w:r w:rsidR="00795A3C">
        <w:rPr>
          <w:rFonts w:eastAsia="Times New Roman" w:cstheme="minorHAnsi"/>
          <w:color w:val="333333"/>
          <w:sz w:val="28"/>
          <w:szCs w:val="28"/>
        </w:rPr>
        <w:lastRenderedPageBreak/>
        <w:t>To inject the dependency,</w:t>
      </w:r>
      <w:r>
        <w:rPr>
          <w:rFonts w:eastAsia="Times New Roman" w:cstheme="minorHAnsi"/>
          <w:color w:val="333333"/>
          <w:sz w:val="28"/>
          <w:szCs w:val="28"/>
        </w:rPr>
        <w:t xml:space="preserve"> use </w:t>
      </w:r>
      <w:r w:rsidRPr="003C0705">
        <w:rPr>
          <w:rFonts w:eastAsia="Times New Roman" w:cstheme="minorHAnsi"/>
          <w:b/>
          <w:color w:val="333333"/>
          <w:sz w:val="28"/>
          <w:szCs w:val="28"/>
        </w:rPr>
        <w:t>@inject</w:t>
      </w:r>
      <w:r>
        <w:rPr>
          <w:rFonts w:eastAsia="Times New Roman" w:cstheme="minorHAnsi"/>
          <w:b/>
          <w:color w:val="333333"/>
          <w:sz w:val="28"/>
          <w:szCs w:val="28"/>
        </w:rPr>
        <w:t xml:space="preserve"> </w:t>
      </w:r>
      <w:r>
        <w:rPr>
          <w:rFonts w:eastAsia="Times New Roman" w:cstheme="minorHAnsi"/>
          <w:color w:val="333333"/>
          <w:sz w:val="28"/>
          <w:szCs w:val="28"/>
        </w:rPr>
        <w:t>decorator</w:t>
      </w:r>
      <w:r w:rsidRPr="003C0705">
        <w:rPr>
          <w:rFonts w:ascii="Segoe UI" w:hAnsi="Segoe UI" w:cs="Segoe UI"/>
          <w:color w:val="08090A"/>
          <w:sz w:val="30"/>
          <w:szCs w:val="30"/>
          <w:shd w:val="clear" w:color="auto" w:fill="FFFFFF"/>
        </w:rPr>
        <w:t xml:space="preserve"> </w:t>
      </w:r>
      <w:r>
        <w:rPr>
          <w:rFonts w:cstheme="minorHAnsi"/>
          <w:color w:val="08090A"/>
          <w:sz w:val="28"/>
          <w:szCs w:val="28"/>
          <w:shd w:val="clear" w:color="auto" w:fill="FFFFFF"/>
        </w:rPr>
        <w:t>and in the parameter</w:t>
      </w:r>
      <w:r w:rsidRPr="003C0705">
        <w:rPr>
          <w:rFonts w:cstheme="minorHAnsi"/>
          <w:color w:val="08090A"/>
          <w:sz w:val="28"/>
          <w:szCs w:val="28"/>
          <w:shd w:val="clear" w:color="auto" w:fill="FFFFFF"/>
        </w:rPr>
        <w:t xml:space="preserve"> we pass the symbol that </w:t>
      </w:r>
      <w:r>
        <w:rPr>
          <w:rFonts w:cstheme="minorHAnsi"/>
          <w:color w:val="08090A"/>
          <w:sz w:val="28"/>
          <w:szCs w:val="28"/>
          <w:shd w:val="clear" w:color="auto" w:fill="FFFFFF"/>
        </w:rPr>
        <w:t>will be used to identify the dependency which we want to inject</w:t>
      </w:r>
      <w:r w:rsidRPr="003C0705">
        <w:rPr>
          <w:rFonts w:cstheme="minorHAnsi"/>
          <w:color w:val="08090A"/>
          <w:sz w:val="28"/>
          <w:szCs w:val="28"/>
          <w:shd w:val="clear" w:color="auto" w:fill="FFFFFF"/>
        </w:rPr>
        <w:t>.</w:t>
      </w:r>
    </w:p>
    <w:p w:rsidR="00795A3C" w:rsidRDefault="00795A3C" w:rsidP="00FF554D">
      <w:pPr>
        <w:spacing w:before="100" w:beforeAutospacing="1" w:after="90"/>
        <w:rPr>
          <w:rFonts w:cstheme="minorHAnsi"/>
          <w:color w:val="08090A"/>
          <w:sz w:val="28"/>
          <w:szCs w:val="28"/>
          <w:shd w:val="clear" w:color="auto" w:fill="FFFFFF"/>
        </w:rPr>
      </w:pPr>
      <w:r>
        <w:rPr>
          <w:rFonts w:cstheme="minorHAnsi"/>
          <w:color w:val="08090A"/>
          <w:sz w:val="28"/>
          <w:szCs w:val="28"/>
          <w:shd w:val="clear" w:color="auto" w:fill="FFFFFF"/>
        </w:rPr>
        <w:t>Define the symbols for the dependencies:</w:t>
      </w:r>
      <w:r>
        <w:rPr>
          <w:rFonts w:cstheme="minorHAnsi"/>
          <w:color w:val="08090A"/>
          <w:sz w:val="28"/>
          <w:szCs w:val="28"/>
          <w:shd w:val="clear" w:color="auto" w:fill="FFFFFF"/>
        </w:rPr>
        <w:br/>
        <w:t xml:space="preserve">Create a folder named </w:t>
      </w:r>
      <w:r w:rsidRPr="00795A3C">
        <w:rPr>
          <w:rFonts w:cstheme="minorHAnsi"/>
          <w:b/>
          <w:color w:val="08090A"/>
          <w:sz w:val="28"/>
          <w:szCs w:val="28"/>
          <w:shd w:val="clear" w:color="auto" w:fill="FFFFFF"/>
        </w:rPr>
        <w:t>types</w:t>
      </w:r>
      <w:r>
        <w:rPr>
          <w:rFonts w:cstheme="minorHAnsi"/>
          <w:b/>
          <w:color w:val="08090A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8090A"/>
          <w:sz w:val="28"/>
          <w:szCs w:val="28"/>
          <w:shd w:val="clear" w:color="auto" w:fill="FFFFFF"/>
        </w:rPr>
        <w:t xml:space="preserve">in </w:t>
      </w:r>
      <w:proofErr w:type="spellStart"/>
      <w:r w:rsidR="001C3A95" w:rsidRPr="001C3A95">
        <w:rPr>
          <w:rFonts w:cstheme="minorHAnsi"/>
          <w:b/>
          <w:color w:val="08090A"/>
          <w:sz w:val="28"/>
          <w:szCs w:val="28"/>
          <w:shd w:val="clear" w:color="auto" w:fill="FFFFFF"/>
        </w:rPr>
        <w:t>src</w:t>
      </w:r>
      <w:proofErr w:type="spellEnd"/>
      <w:r>
        <w:rPr>
          <w:rFonts w:cstheme="minorHAnsi"/>
          <w:color w:val="08090A"/>
          <w:sz w:val="28"/>
          <w:szCs w:val="28"/>
          <w:shd w:val="clear" w:color="auto" w:fill="FFFFFF"/>
        </w:rPr>
        <w:t xml:space="preserve"> directory. In </w:t>
      </w:r>
      <w:r w:rsidRPr="00795A3C">
        <w:rPr>
          <w:rFonts w:cstheme="minorHAnsi"/>
          <w:b/>
          <w:color w:val="08090A"/>
          <w:sz w:val="28"/>
          <w:szCs w:val="28"/>
          <w:shd w:val="clear" w:color="auto" w:fill="FFFFFF"/>
        </w:rPr>
        <w:t>types</w:t>
      </w:r>
      <w:r>
        <w:rPr>
          <w:rFonts w:cstheme="minorHAnsi"/>
          <w:color w:val="08090A"/>
          <w:sz w:val="28"/>
          <w:szCs w:val="28"/>
          <w:shd w:val="clear" w:color="auto" w:fill="FFFFFF"/>
        </w:rPr>
        <w:t xml:space="preserve"> folder create another folder </w:t>
      </w:r>
      <w:proofErr w:type="spellStart"/>
      <w:proofErr w:type="gramStart"/>
      <w:r w:rsidRPr="00795A3C">
        <w:rPr>
          <w:rFonts w:cstheme="minorHAnsi"/>
          <w:b/>
          <w:color w:val="08090A"/>
          <w:sz w:val="28"/>
          <w:szCs w:val="28"/>
          <w:shd w:val="clear" w:color="auto" w:fill="FFFFFF"/>
        </w:rPr>
        <w:t>DependencyInjectorSymbols</w:t>
      </w:r>
      <w:proofErr w:type="spellEnd"/>
      <w:r w:rsidRPr="00795A3C">
        <w:rPr>
          <w:rFonts w:cstheme="minorHAnsi"/>
          <w:b/>
          <w:color w:val="08090A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color w:val="08090A"/>
          <w:sz w:val="28"/>
          <w:szCs w:val="28"/>
          <w:shd w:val="clear" w:color="auto" w:fill="FFFFFF"/>
        </w:rPr>
        <w:t>.</w:t>
      </w:r>
      <w:proofErr w:type="gramEnd"/>
      <w:r>
        <w:rPr>
          <w:rFonts w:cstheme="minorHAnsi"/>
          <w:b/>
          <w:color w:val="08090A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8090A"/>
          <w:sz w:val="28"/>
          <w:szCs w:val="28"/>
          <w:shd w:val="clear" w:color="auto" w:fill="FFFFFF"/>
        </w:rPr>
        <w:t xml:space="preserve">In this folder create a file </w:t>
      </w:r>
      <w:proofErr w:type="spellStart"/>
      <w:r>
        <w:rPr>
          <w:rFonts w:cstheme="minorHAnsi"/>
          <w:color w:val="08090A"/>
          <w:sz w:val="28"/>
          <w:szCs w:val="28"/>
          <w:shd w:val="clear" w:color="auto" w:fill="FFFFFF"/>
        </w:rPr>
        <w:t>symbols.ts</w:t>
      </w:r>
      <w:proofErr w:type="spellEnd"/>
    </w:p>
    <w:p w:rsidR="001C3A95" w:rsidRDefault="001C3A95" w:rsidP="00FF554D">
      <w:pPr>
        <w:spacing w:before="100" w:beforeAutospacing="1" w:after="90"/>
        <w:rPr>
          <w:rFonts w:cstheme="minorHAnsi"/>
          <w:color w:val="08090A"/>
          <w:sz w:val="28"/>
          <w:szCs w:val="28"/>
          <w:shd w:val="clear" w:color="auto" w:fill="FFFFFF"/>
        </w:rPr>
      </w:pPr>
      <w:r>
        <w:rPr>
          <w:rFonts w:cstheme="minorHAnsi"/>
          <w:color w:val="08090A"/>
          <w:sz w:val="28"/>
          <w:szCs w:val="28"/>
          <w:shd w:val="clear" w:color="auto" w:fill="FFFFFF"/>
        </w:rPr>
        <w:t xml:space="preserve">Content of </w:t>
      </w:r>
      <w:proofErr w:type="spellStart"/>
      <w:r>
        <w:rPr>
          <w:rFonts w:cstheme="minorHAnsi"/>
          <w:color w:val="08090A"/>
          <w:sz w:val="28"/>
          <w:szCs w:val="28"/>
          <w:shd w:val="clear" w:color="auto" w:fill="FFFFFF"/>
        </w:rPr>
        <w:t>symbols.ts</w:t>
      </w:r>
      <w:proofErr w:type="spellEnd"/>
      <w:r>
        <w:rPr>
          <w:rFonts w:cstheme="minorHAnsi"/>
          <w:color w:val="08090A"/>
          <w:sz w:val="28"/>
          <w:szCs w:val="28"/>
          <w:shd w:val="clear" w:color="auto" w:fill="FFFFFF"/>
        </w:rPr>
        <w:t>:</w:t>
      </w:r>
    </w:p>
    <w:p w:rsidR="001C3A95" w:rsidRPr="001C3A95" w:rsidRDefault="001C3A95" w:rsidP="001C3A9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r w:rsidRPr="001C3A95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proofErr w:type="spellEnd"/>
      <w:r w:rsidRPr="001C3A9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1C3A95">
        <w:rPr>
          <w:rFonts w:ascii="Consolas" w:eastAsia="Times New Roman" w:hAnsi="Consolas" w:cs="Times New Roman"/>
          <w:color w:val="0070C1"/>
          <w:sz w:val="30"/>
          <w:szCs w:val="30"/>
        </w:rPr>
        <w:t>TYPES</w:t>
      </w:r>
      <w:r w:rsidRPr="001C3A95">
        <w:rPr>
          <w:rFonts w:ascii="Consolas" w:eastAsia="Times New Roman" w:hAnsi="Consolas" w:cs="Times New Roman"/>
          <w:color w:val="000000"/>
          <w:sz w:val="30"/>
          <w:szCs w:val="30"/>
        </w:rPr>
        <w:t> = {</w:t>
      </w:r>
    </w:p>
    <w:p w:rsidR="001C3A95" w:rsidRPr="001C3A95" w:rsidRDefault="001C3A95" w:rsidP="001C3A9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C3A95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spellStart"/>
      <w:r w:rsidRPr="001C3A95">
        <w:rPr>
          <w:rFonts w:ascii="Consolas" w:eastAsia="Times New Roman" w:hAnsi="Consolas" w:cs="Times New Roman"/>
          <w:color w:val="001080"/>
          <w:sz w:val="30"/>
          <w:szCs w:val="30"/>
        </w:rPr>
        <w:t>EmployeeService</w:t>
      </w:r>
      <w:proofErr w:type="spellEnd"/>
      <w:r w:rsidRPr="001C3A95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1C3A9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1C3A95">
        <w:rPr>
          <w:rFonts w:ascii="Consolas" w:eastAsia="Times New Roman" w:hAnsi="Consolas" w:cs="Times New Roman"/>
          <w:color w:val="795E26"/>
          <w:sz w:val="30"/>
          <w:szCs w:val="30"/>
        </w:rPr>
        <w:t>Symbol</w:t>
      </w:r>
      <w:r w:rsidRPr="001C3A9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1C3A95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proofErr w:type="spellStart"/>
      <w:r w:rsidRPr="001C3A95">
        <w:rPr>
          <w:rFonts w:ascii="Consolas" w:eastAsia="Times New Roman" w:hAnsi="Consolas" w:cs="Times New Roman"/>
          <w:color w:val="A31515"/>
          <w:sz w:val="30"/>
          <w:szCs w:val="30"/>
        </w:rPr>
        <w:t>EmployeeService</w:t>
      </w:r>
      <w:proofErr w:type="spellEnd"/>
      <w:r w:rsidRPr="001C3A95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r w:rsidRPr="001C3A95">
        <w:rPr>
          <w:rFonts w:ascii="Consolas" w:eastAsia="Times New Roman" w:hAnsi="Consolas" w:cs="Times New Roman"/>
          <w:color w:val="000000"/>
          <w:sz w:val="30"/>
          <w:szCs w:val="30"/>
        </w:rPr>
        <w:t>),</w:t>
      </w:r>
    </w:p>
    <w:p w:rsidR="001C3A95" w:rsidRPr="001C3A95" w:rsidRDefault="001C3A95" w:rsidP="001C3A9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C3A95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spellStart"/>
      <w:r w:rsidRPr="001C3A95">
        <w:rPr>
          <w:rFonts w:ascii="Consolas" w:eastAsia="Times New Roman" w:hAnsi="Consolas" w:cs="Times New Roman"/>
          <w:color w:val="001080"/>
          <w:sz w:val="30"/>
          <w:szCs w:val="30"/>
        </w:rPr>
        <w:t>EmployeeDao</w:t>
      </w:r>
      <w:proofErr w:type="spellEnd"/>
      <w:r w:rsidRPr="001C3A95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1C3A9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1C3A95">
        <w:rPr>
          <w:rFonts w:ascii="Consolas" w:eastAsia="Times New Roman" w:hAnsi="Consolas" w:cs="Times New Roman"/>
          <w:color w:val="795E26"/>
          <w:sz w:val="30"/>
          <w:szCs w:val="30"/>
        </w:rPr>
        <w:t>Symbol</w:t>
      </w:r>
      <w:r w:rsidRPr="001C3A9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1C3A95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proofErr w:type="spellStart"/>
      <w:r w:rsidRPr="001C3A95">
        <w:rPr>
          <w:rFonts w:ascii="Consolas" w:eastAsia="Times New Roman" w:hAnsi="Consolas" w:cs="Times New Roman"/>
          <w:color w:val="A31515"/>
          <w:sz w:val="30"/>
          <w:szCs w:val="30"/>
        </w:rPr>
        <w:t>EmployeeDao</w:t>
      </w:r>
      <w:proofErr w:type="spellEnd"/>
      <w:r w:rsidRPr="001C3A95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r w:rsidRPr="001C3A95">
        <w:rPr>
          <w:rFonts w:ascii="Consolas" w:eastAsia="Times New Roman" w:hAnsi="Consolas" w:cs="Times New Roman"/>
          <w:color w:val="000000"/>
          <w:sz w:val="30"/>
          <w:szCs w:val="30"/>
        </w:rPr>
        <w:t>),</w:t>
      </w:r>
    </w:p>
    <w:p w:rsidR="001C3A95" w:rsidRPr="001C3A95" w:rsidRDefault="001C3A95" w:rsidP="001C3A9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C3A95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spellStart"/>
      <w:r w:rsidRPr="001C3A95">
        <w:rPr>
          <w:rFonts w:ascii="Consolas" w:eastAsia="Times New Roman" w:hAnsi="Consolas" w:cs="Times New Roman"/>
          <w:color w:val="001080"/>
          <w:sz w:val="30"/>
          <w:szCs w:val="30"/>
        </w:rPr>
        <w:t>EmployeeController</w:t>
      </w:r>
      <w:proofErr w:type="spellEnd"/>
      <w:r w:rsidRPr="001C3A95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1C3A9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1C3A95">
        <w:rPr>
          <w:rFonts w:ascii="Consolas" w:eastAsia="Times New Roman" w:hAnsi="Consolas" w:cs="Times New Roman"/>
          <w:color w:val="795E26"/>
          <w:sz w:val="30"/>
          <w:szCs w:val="30"/>
        </w:rPr>
        <w:t>Symbol</w:t>
      </w:r>
      <w:r w:rsidRPr="001C3A9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1C3A95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proofErr w:type="spellStart"/>
      <w:r w:rsidRPr="001C3A95">
        <w:rPr>
          <w:rFonts w:ascii="Consolas" w:eastAsia="Times New Roman" w:hAnsi="Consolas" w:cs="Times New Roman"/>
          <w:color w:val="A31515"/>
          <w:sz w:val="30"/>
          <w:szCs w:val="30"/>
        </w:rPr>
        <w:t>EmployeeController</w:t>
      </w:r>
      <w:proofErr w:type="spellEnd"/>
      <w:r w:rsidRPr="001C3A95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r w:rsidRPr="001C3A95">
        <w:rPr>
          <w:rFonts w:ascii="Consolas" w:eastAsia="Times New Roman" w:hAnsi="Consolas" w:cs="Times New Roman"/>
          <w:color w:val="000000"/>
          <w:sz w:val="30"/>
          <w:szCs w:val="30"/>
        </w:rPr>
        <w:t>),</w:t>
      </w:r>
    </w:p>
    <w:p w:rsidR="001C3A95" w:rsidRPr="001C3A95" w:rsidRDefault="001C3A95" w:rsidP="001C3A9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C3A95">
        <w:rPr>
          <w:rFonts w:ascii="Consolas" w:eastAsia="Times New Roman" w:hAnsi="Consolas" w:cs="Times New Roman"/>
          <w:color w:val="000000"/>
          <w:sz w:val="30"/>
          <w:szCs w:val="30"/>
        </w:rPr>
        <w:t>};</w:t>
      </w:r>
    </w:p>
    <w:p w:rsidR="001C3A95" w:rsidRPr="001C3A95" w:rsidRDefault="001C3A95" w:rsidP="001C3A9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1C3A95" w:rsidRPr="001C3A95" w:rsidRDefault="001C3A95" w:rsidP="001C3A9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C3A95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1C3A9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1C3A95">
        <w:rPr>
          <w:rFonts w:ascii="Consolas" w:eastAsia="Times New Roman" w:hAnsi="Consolas" w:cs="Times New Roman"/>
          <w:color w:val="AF00DB"/>
          <w:sz w:val="30"/>
          <w:szCs w:val="30"/>
        </w:rPr>
        <w:t>default</w:t>
      </w:r>
      <w:r w:rsidRPr="001C3A9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1C3A95">
        <w:rPr>
          <w:rFonts w:ascii="Consolas" w:eastAsia="Times New Roman" w:hAnsi="Consolas" w:cs="Times New Roman"/>
          <w:color w:val="0070C1"/>
          <w:sz w:val="30"/>
          <w:szCs w:val="30"/>
        </w:rPr>
        <w:t>TYPES</w:t>
      </w:r>
      <w:r w:rsidRPr="001C3A95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C3A95" w:rsidRPr="00C772BD" w:rsidRDefault="007C6D27" w:rsidP="00FF554D">
      <w:pPr>
        <w:spacing w:before="100" w:beforeAutospacing="1" w:after="90"/>
        <w:rPr>
          <w:rFonts w:eastAsia="Times New Roman" w:cstheme="minorHAnsi"/>
          <w:color w:val="767171" w:themeColor="background2" w:themeShade="80"/>
          <w:sz w:val="28"/>
          <w:szCs w:val="28"/>
        </w:rPr>
      </w:pPr>
      <w:proofErr w:type="gramStart"/>
      <w:r w:rsidRPr="00C772BD">
        <w:rPr>
          <w:rFonts w:eastAsia="Times New Roman" w:cstheme="minorHAnsi"/>
          <w:color w:val="767171" w:themeColor="background2" w:themeShade="80"/>
          <w:sz w:val="28"/>
          <w:szCs w:val="28"/>
        </w:rPr>
        <w:t>(</w:t>
      </w:r>
      <w:r w:rsidR="00C772BD" w:rsidRPr="00C772BD">
        <w:rPr>
          <w:rFonts w:eastAsia="Times New Roman" w:cstheme="minorHAnsi"/>
          <w:color w:val="767171" w:themeColor="background2" w:themeShade="80"/>
          <w:sz w:val="28"/>
          <w:szCs w:val="28"/>
        </w:rPr>
        <w:t xml:space="preserve"> </w:t>
      </w:r>
      <w:r w:rsidRPr="00C772BD">
        <w:rPr>
          <w:rFonts w:eastAsia="Times New Roman" w:cstheme="minorHAnsi"/>
          <w:color w:val="767171" w:themeColor="background2" w:themeShade="80"/>
          <w:sz w:val="28"/>
          <w:szCs w:val="28"/>
        </w:rPr>
        <w:t>this</w:t>
      </w:r>
      <w:proofErr w:type="gramEnd"/>
      <w:r w:rsidRPr="00C772BD">
        <w:rPr>
          <w:rFonts w:eastAsia="Times New Roman" w:cstheme="minorHAnsi"/>
          <w:color w:val="767171" w:themeColor="background2" w:themeShade="80"/>
          <w:sz w:val="28"/>
          <w:szCs w:val="28"/>
        </w:rPr>
        <w:t xml:space="preserve"> is similar to java where we assign a name to a bean. This name is used to identify the bean. Here in </w:t>
      </w:r>
      <w:proofErr w:type="spellStart"/>
      <w:r w:rsidRPr="00C772BD">
        <w:rPr>
          <w:rFonts w:eastAsia="Times New Roman" w:cstheme="minorHAnsi"/>
          <w:color w:val="767171" w:themeColor="background2" w:themeShade="80"/>
          <w:sz w:val="28"/>
          <w:szCs w:val="28"/>
        </w:rPr>
        <w:t>inversify</w:t>
      </w:r>
      <w:proofErr w:type="spellEnd"/>
      <w:r w:rsidRPr="00C772BD">
        <w:rPr>
          <w:rFonts w:eastAsia="Times New Roman" w:cstheme="minorHAnsi"/>
          <w:color w:val="767171" w:themeColor="background2" w:themeShade="80"/>
          <w:sz w:val="28"/>
          <w:szCs w:val="28"/>
        </w:rPr>
        <w:t xml:space="preserve">, instead of name we are assigning symbol to identify </w:t>
      </w:r>
      <w:proofErr w:type="gramStart"/>
      <w:r w:rsidRPr="00C772BD">
        <w:rPr>
          <w:rFonts w:eastAsia="Times New Roman" w:cstheme="minorHAnsi"/>
          <w:color w:val="767171" w:themeColor="background2" w:themeShade="80"/>
          <w:sz w:val="28"/>
          <w:szCs w:val="28"/>
        </w:rPr>
        <w:t>them</w:t>
      </w:r>
      <w:r w:rsidR="00C772BD" w:rsidRPr="00C772BD">
        <w:rPr>
          <w:rFonts w:eastAsia="Times New Roman" w:cstheme="minorHAnsi"/>
          <w:color w:val="767171" w:themeColor="background2" w:themeShade="80"/>
          <w:sz w:val="28"/>
          <w:szCs w:val="28"/>
        </w:rPr>
        <w:t xml:space="preserve"> </w:t>
      </w:r>
      <w:r w:rsidRPr="00C772BD">
        <w:rPr>
          <w:rFonts w:eastAsia="Times New Roman" w:cstheme="minorHAnsi"/>
          <w:color w:val="767171" w:themeColor="background2" w:themeShade="80"/>
          <w:sz w:val="28"/>
          <w:szCs w:val="28"/>
        </w:rPr>
        <w:t>)</w:t>
      </w:r>
      <w:proofErr w:type="gramEnd"/>
    </w:p>
    <w:p w:rsidR="003C0705" w:rsidRDefault="00C772BD" w:rsidP="00FF554D">
      <w:pPr>
        <w:spacing w:before="100" w:beforeAutospacing="1" w:after="90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Now u</w:t>
      </w:r>
      <w:r w:rsidR="003C0705">
        <w:rPr>
          <w:rFonts w:eastAsia="Times New Roman" w:cstheme="minorHAnsi"/>
          <w:color w:val="333333"/>
          <w:sz w:val="28"/>
          <w:szCs w:val="28"/>
        </w:rPr>
        <w:t xml:space="preserve">pdate </w:t>
      </w:r>
      <w:proofErr w:type="spellStart"/>
      <w:r w:rsidR="003C0705">
        <w:rPr>
          <w:rFonts w:eastAsia="Times New Roman" w:cstheme="minorHAnsi"/>
          <w:color w:val="333333"/>
          <w:sz w:val="28"/>
          <w:szCs w:val="28"/>
        </w:rPr>
        <w:t>EmployeeService.ts</w:t>
      </w:r>
      <w:proofErr w:type="spellEnd"/>
      <w:r w:rsidR="003C0705">
        <w:rPr>
          <w:rFonts w:eastAsia="Times New Roman" w:cstheme="minorHAnsi"/>
          <w:color w:val="333333"/>
          <w:sz w:val="28"/>
          <w:szCs w:val="28"/>
        </w:rPr>
        <w:t xml:space="preserve"> as follows:</w:t>
      </w:r>
    </w:p>
    <w:p w:rsidR="003C0705" w:rsidRPr="003C0705" w:rsidRDefault="00FF554D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>
        <w:rPr>
          <w:rFonts w:eastAsia="Times New Roman" w:cstheme="minorHAnsi"/>
          <w:color w:val="333333"/>
          <w:sz w:val="28"/>
          <w:szCs w:val="28"/>
        </w:rPr>
        <w:br/>
      </w:r>
      <w:r w:rsidR="003C0705" w:rsidRPr="003C0705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="003C0705"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="003C0705" w:rsidRPr="003C0705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r w:rsidR="003C0705" w:rsidRPr="003C0705">
        <w:rPr>
          <w:rFonts w:ascii="Consolas" w:eastAsia="Times New Roman" w:hAnsi="Consolas" w:cs="Times New Roman"/>
          <w:color w:val="001080"/>
          <w:sz w:val="30"/>
          <w:szCs w:val="30"/>
        </w:rPr>
        <w:t>inject</w:t>
      </w:r>
      <w:proofErr w:type="gramEnd"/>
      <w:r w:rsidR="003C0705" w:rsidRPr="003C0705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="003C0705" w:rsidRPr="003C0705">
        <w:rPr>
          <w:rFonts w:ascii="Consolas" w:eastAsia="Times New Roman" w:hAnsi="Consolas" w:cs="Times New Roman"/>
          <w:color w:val="001080"/>
          <w:sz w:val="30"/>
          <w:szCs w:val="30"/>
        </w:rPr>
        <w:t>injectable</w:t>
      </w:r>
      <w:r w:rsidR="003C0705" w:rsidRPr="003C0705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="003C0705" w:rsidRPr="003C0705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="003C0705"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="003C0705" w:rsidRPr="003C0705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proofErr w:type="spellStart"/>
      <w:r w:rsidR="003C0705" w:rsidRPr="003C0705">
        <w:rPr>
          <w:rFonts w:ascii="Consolas" w:eastAsia="Times New Roman" w:hAnsi="Consolas" w:cs="Times New Roman"/>
          <w:color w:val="A31515"/>
          <w:sz w:val="30"/>
          <w:szCs w:val="30"/>
        </w:rPr>
        <w:t>inversify</w:t>
      </w:r>
      <w:proofErr w:type="spellEnd"/>
      <w:r w:rsidR="003C0705" w:rsidRPr="003C0705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="003C0705" w:rsidRPr="003C0705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proofErr w:type="spellStart"/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EmployeeDao</w:t>
      </w:r>
      <w:proofErr w:type="spellEnd"/>
      <w:proofErr w:type="gram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C0705">
        <w:rPr>
          <w:rFonts w:ascii="Consolas" w:eastAsia="Times New Roman" w:hAnsi="Consolas" w:cs="Times New Roman"/>
          <w:color w:val="A31515"/>
          <w:sz w:val="30"/>
          <w:szCs w:val="30"/>
        </w:rPr>
        <w:t>"../</w:t>
      </w:r>
      <w:proofErr w:type="spellStart"/>
      <w:r w:rsidRPr="003C0705">
        <w:rPr>
          <w:rFonts w:ascii="Consolas" w:eastAsia="Times New Roman" w:hAnsi="Consolas" w:cs="Times New Roman"/>
          <w:color w:val="A31515"/>
          <w:sz w:val="30"/>
          <w:szCs w:val="30"/>
        </w:rPr>
        <w:t>dao</w:t>
      </w:r>
      <w:proofErr w:type="spellEnd"/>
      <w:r w:rsidRPr="003C0705">
        <w:rPr>
          <w:rFonts w:ascii="Consolas" w:eastAsia="Times New Roman" w:hAnsi="Consolas" w:cs="Times New Roman"/>
          <w:color w:val="A31515"/>
          <w:sz w:val="30"/>
          <w:szCs w:val="30"/>
        </w:rPr>
        <w:t>/</w:t>
      </w:r>
      <w:proofErr w:type="spellStart"/>
      <w:r w:rsidRPr="003C0705">
        <w:rPr>
          <w:rFonts w:ascii="Consolas" w:eastAsia="Times New Roman" w:hAnsi="Consolas" w:cs="Times New Roman"/>
          <w:color w:val="A31515"/>
          <w:sz w:val="30"/>
          <w:szCs w:val="30"/>
        </w:rPr>
        <w:t>EmployeeDao</w:t>
      </w:r>
      <w:proofErr w:type="spellEnd"/>
      <w:r w:rsidRPr="003C0705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Employee</w:t>
      </w:r>
      <w:proofErr w:type="gram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C0705">
        <w:rPr>
          <w:rFonts w:ascii="Consolas" w:eastAsia="Times New Roman" w:hAnsi="Consolas" w:cs="Times New Roman"/>
          <w:color w:val="A31515"/>
          <w:sz w:val="30"/>
          <w:szCs w:val="30"/>
        </w:rPr>
        <w:t>"../models/Employee"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TYPES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3C0705">
        <w:rPr>
          <w:rFonts w:ascii="Consolas" w:eastAsia="Times New Roman" w:hAnsi="Consolas" w:cs="Times New Roman"/>
          <w:color w:val="A31515"/>
          <w:sz w:val="30"/>
          <w:szCs w:val="30"/>
        </w:rPr>
        <w:t>"..</w:t>
      </w:r>
      <w:proofErr w:type="gramEnd"/>
      <w:r w:rsidRPr="003C0705">
        <w:rPr>
          <w:rFonts w:ascii="Consolas" w:eastAsia="Times New Roman" w:hAnsi="Consolas" w:cs="Times New Roman"/>
          <w:color w:val="A31515"/>
          <w:sz w:val="30"/>
          <w:szCs w:val="30"/>
        </w:rPr>
        <w:t>/types/</w:t>
      </w:r>
      <w:proofErr w:type="spellStart"/>
      <w:r w:rsidRPr="003C0705">
        <w:rPr>
          <w:rFonts w:ascii="Consolas" w:eastAsia="Times New Roman" w:hAnsi="Consolas" w:cs="Times New Roman"/>
          <w:color w:val="A31515"/>
          <w:sz w:val="30"/>
          <w:szCs w:val="30"/>
        </w:rPr>
        <w:t>DependencyInjectorSymbols</w:t>
      </w:r>
      <w:proofErr w:type="spellEnd"/>
      <w:r w:rsidRPr="003C0705">
        <w:rPr>
          <w:rFonts w:ascii="Consolas" w:eastAsia="Times New Roman" w:hAnsi="Consolas" w:cs="Times New Roman"/>
          <w:color w:val="A31515"/>
          <w:sz w:val="30"/>
          <w:szCs w:val="30"/>
        </w:rPr>
        <w:t>/symbols"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@</w:t>
      </w:r>
      <w:proofErr w:type="gramStart"/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injectable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C0705">
        <w:rPr>
          <w:rFonts w:ascii="Consolas" w:eastAsia="Times New Roman" w:hAnsi="Consolas" w:cs="Times New Roman"/>
          <w:color w:val="0000FF"/>
          <w:sz w:val="30"/>
          <w:szCs w:val="30"/>
        </w:rPr>
        <w:t>class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proofErr w:type="gramStart"/>
      <w:r w:rsidRPr="003C0705">
        <w:rPr>
          <w:rFonts w:ascii="Consolas" w:eastAsia="Times New Roman" w:hAnsi="Consolas" w:cs="Times New Roman"/>
          <w:color w:val="267F99"/>
          <w:sz w:val="30"/>
          <w:szCs w:val="30"/>
        </w:rPr>
        <w:t>EmployeeService</w:t>
      </w:r>
      <w:proofErr w:type="spell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  <w:proofErr w:type="gramEnd"/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3C0705">
        <w:rPr>
          <w:rFonts w:ascii="Consolas" w:eastAsia="Times New Roman" w:hAnsi="Consolas" w:cs="Times New Roman"/>
          <w:color w:val="0000FF"/>
          <w:sz w:val="30"/>
          <w:szCs w:val="30"/>
        </w:rPr>
        <w:t>private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employeeDao</w:t>
      </w:r>
      <w:proofErr w:type="spell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proofErr w:type="spellStart"/>
      <w:r w:rsidRPr="003C0705">
        <w:rPr>
          <w:rFonts w:ascii="Consolas" w:eastAsia="Times New Roman" w:hAnsi="Consolas" w:cs="Times New Roman"/>
          <w:color w:val="267F99"/>
          <w:sz w:val="30"/>
          <w:szCs w:val="30"/>
        </w:rPr>
        <w:t>EmployeeDao</w:t>
      </w:r>
      <w:proofErr w:type="spell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3C0705">
        <w:rPr>
          <w:rFonts w:ascii="Consolas" w:eastAsia="Times New Roman" w:hAnsi="Consolas" w:cs="Times New Roman"/>
          <w:color w:val="0000FF"/>
          <w:sz w:val="30"/>
          <w:szCs w:val="30"/>
        </w:rPr>
        <w:t>constructor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(@</w:t>
      </w:r>
      <w:proofErr w:type="gramStart"/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inject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3C0705">
        <w:rPr>
          <w:rFonts w:ascii="Consolas" w:eastAsia="Times New Roman" w:hAnsi="Consolas" w:cs="Times New Roman"/>
          <w:color w:val="0070C1"/>
          <w:sz w:val="30"/>
          <w:szCs w:val="30"/>
        </w:rPr>
        <w:t>TYPES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EmployeeDao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 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employeeDao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r w:rsidRPr="003C0705">
        <w:rPr>
          <w:rFonts w:ascii="Consolas" w:eastAsia="Times New Roman" w:hAnsi="Consolas" w:cs="Times New Roman"/>
          <w:color w:val="267F99"/>
          <w:sz w:val="30"/>
          <w:szCs w:val="30"/>
        </w:rPr>
        <w:t>EmployeeDao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proofErr w:type="gramStart"/>
      <w:r w:rsidRPr="003C070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employeeDao</w:t>
      </w:r>
      <w:proofErr w:type="spellEnd"/>
      <w:proofErr w:type="gram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spellStart"/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employeeDao</w:t>
      </w:r>
      <w:proofErr w:type="spell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    }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spellStart"/>
      <w:r w:rsidRPr="003C0705">
        <w:rPr>
          <w:rFonts w:ascii="Consolas" w:eastAsia="Times New Roman" w:hAnsi="Consolas" w:cs="Times New Roman"/>
          <w:color w:val="0000FF"/>
          <w:sz w:val="30"/>
          <w:szCs w:val="30"/>
        </w:rPr>
        <w:t>async</w:t>
      </w:r>
      <w:proofErr w:type="spell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proofErr w:type="gramStart"/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findAll</w:t>
      </w:r>
      <w:proofErr w:type="spell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): </w:t>
      </w:r>
      <w:r w:rsidRPr="003C0705">
        <w:rPr>
          <w:rFonts w:ascii="Consolas" w:eastAsia="Times New Roman" w:hAnsi="Consolas" w:cs="Times New Roman"/>
          <w:color w:val="267F99"/>
          <w:sz w:val="30"/>
          <w:szCs w:val="30"/>
        </w:rPr>
        <w:t>Promise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&lt;</w:t>
      </w:r>
      <w:r w:rsidRPr="003C0705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[]&gt; {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try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3C0705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3C0705">
        <w:rPr>
          <w:rFonts w:ascii="Consolas" w:eastAsia="Times New Roman" w:hAnsi="Consolas" w:cs="Times New Roman"/>
          <w:color w:val="0070C1"/>
          <w:sz w:val="30"/>
          <w:szCs w:val="30"/>
        </w:rPr>
        <w:t>employees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  <w:r w:rsidRPr="003C0705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proofErr w:type="gram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[] =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await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C070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employeeDao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findAll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();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C0705">
        <w:rPr>
          <w:rFonts w:ascii="Consolas" w:eastAsia="Times New Roman" w:hAnsi="Consolas" w:cs="Times New Roman"/>
          <w:color w:val="0070C1"/>
          <w:sz w:val="30"/>
          <w:szCs w:val="30"/>
        </w:rPr>
        <w:t>employees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}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catch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throw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}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3C0705">
        <w:rPr>
          <w:rFonts w:ascii="Consolas" w:eastAsia="Times New Roman" w:hAnsi="Consolas" w:cs="Times New Roman"/>
          <w:color w:val="0000FF"/>
          <w:sz w:val="30"/>
          <w:szCs w:val="30"/>
        </w:rPr>
        <w:t>async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find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pageNo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r w:rsidRPr="003C0705">
        <w:rPr>
          <w:rFonts w:ascii="Consolas" w:eastAsia="Times New Roman" w:hAnsi="Consolas" w:cs="Times New Roman"/>
          <w:color w:val="267F99"/>
          <w:sz w:val="30"/>
          <w:szCs w:val="30"/>
        </w:rPr>
        <w:t>number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limit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r w:rsidRPr="003C0705">
        <w:rPr>
          <w:rFonts w:ascii="Consolas" w:eastAsia="Times New Roman" w:hAnsi="Consolas" w:cs="Times New Roman"/>
          <w:color w:val="267F99"/>
          <w:sz w:val="30"/>
          <w:szCs w:val="30"/>
        </w:rPr>
        <w:t>number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): </w:t>
      </w:r>
      <w:r w:rsidRPr="003C0705">
        <w:rPr>
          <w:rFonts w:ascii="Consolas" w:eastAsia="Times New Roman" w:hAnsi="Consolas" w:cs="Times New Roman"/>
          <w:color w:val="267F99"/>
          <w:sz w:val="30"/>
          <w:szCs w:val="30"/>
        </w:rPr>
        <w:t>Promise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&lt;</w:t>
      </w:r>
      <w:r w:rsidRPr="003C0705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[]&gt; {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try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proofErr w:type="spellStart"/>
      <w:r w:rsidRPr="003C0705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proofErr w:type="spell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proofErr w:type="gramStart"/>
      <w:r w:rsidRPr="003C0705">
        <w:rPr>
          <w:rFonts w:ascii="Consolas" w:eastAsia="Times New Roman" w:hAnsi="Consolas" w:cs="Times New Roman"/>
          <w:color w:val="0070C1"/>
          <w:sz w:val="30"/>
          <w:szCs w:val="30"/>
        </w:rPr>
        <w:t>offset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  <w:r w:rsidRPr="003C0705">
        <w:rPr>
          <w:rFonts w:ascii="Consolas" w:eastAsia="Times New Roman" w:hAnsi="Consolas" w:cs="Times New Roman"/>
          <w:color w:val="267F99"/>
          <w:sz w:val="30"/>
          <w:szCs w:val="30"/>
        </w:rPr>
        <w:t>number</w:t>
      </w:r>
      <w:proofErr w:type="spellEnd"/>
      <w:proofErr w:type="gram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= (</w:t>
      </w:r>
      <w:proofErr w:type="spellStart"/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pageNo</w:t>
      </w:r>
      <w:proofErr w:type="spell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- </w:t>
      </w:r>
      <w:r w:rsidRPr="003C0705">
        <w:rPr>
          <w:rFonts w:ascii="Consolas" w:eastAsia="Times New Roman" w:hAnsi="Consolas" w:cs="Times New Roman"/>
          <w:color w:val="098658"/>
          <w:sz w:val="30"/>
          <w:szCs w:val="30"/>
        </w:rPr>
        <w:t>1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 * 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limit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3C0705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3C0705">
        <w:rPr>
          <w:rFonts w:ascii="Consolas" w:eastAsia="Times New Roman" w:hAnsi="Consolas" w:cs="Times New Roman"/>
          <w:color w:val="0070C1"/>
          <w:sz w:val="30"/>
          <w:szCs w:val="30"/>
        </w:rPr>
        <w:t>employees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  <w:r w:rsidRPr="003C0705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proofErr w:type="gram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[] =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await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C070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employeeDao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find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limit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3C0705">
        <w:rPr>
          <w:rFonts w:ascii="Consolas" w:eastAsia="Times New Roman" w:hAnsi="Consolas" w:cs="Times New Roman"/>
          <w:color w:val="0070C1"/>
          <w:sz w:val="30"/>
          <w:szCs w:val="30"/>
        </w:rPr>
        <w:t>offset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C0705">
        <w:rPr>
          <w:rFonts w:ascii="Consolas" w:eastAsia="Times New Roman" w:hAnsi="Consolas" w:cs="Times New Roman"/>
          <w:color w:val="0070C1"/>
          <w:sz w:val="30"/>
          <w:szCs w:val="30"/>
        </w:rPr>
        <w:t>employees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}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catch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throw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}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:rsid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F84177" w:rsidRPr="00F84177" w:rsidRDefault="00F84177" w:rsidP="003C0705">
      <w:pPr>
        <w:shd w:val="clear" w:color="auto" w:fill="FFFFFF"/>
        <w:spacing w:line="405" w:lineRule="atLeast"/>
        <w:rPr>
          <w:rFonts w:eastAsia="Times New Roman" w:cstheme="minorHAnsi"/>
          <w:color w:val="000000"/>
          <w:sz w:val="28"/>
          <w:szCs w:val="28"/>
        </w:rPr>
      </w:pPr>
      <w:r w:rsidRPr="00F84177">
        <w:rPr>
          <w:rFonts w:eastAsia="Times New Roman" w:cstheme="minorHAnsi"/>
          <w:color w:val="000000"/>
          <w:sz w:val="28"/>
          <w:szCs w:val="28"/>
        </w:rPr>
        <w:t xml:space="preserve">Here we are injecting the </w:t>
      </w:r>
      <w:proofErr w:type="spellStart"/>
      <w:r w:rsidRPr="00F84177">
        <w:rPr>
          <w:rFonts w:eastAsia="Times New Roman" w:cstheme="minorHAnsi"/>
          <w:color w:val="000000"/>
          <w:sz w:val="28"/>
          <w:szCs w:val="28"/>
        </w:rPr>
        <w:t>employeeDao</w:t>
      </w:r>
      <w:proofErr w:type="spellEnd"/>
      <w:r w:rsidRPr="00F84177">
        <w:rPr>
          <w:rFonts w:eastAsia="Times New Roman" w:cstheme="minorHAnsi"/>
          <w:color w:val="000000"/>
          <w:sz w:val="28"/>
          <w:szCs w:val="28"/>
        </w:rPr>
        <w:t xml:space="preserve"> as dependency by telling @inject that inje</w:t>
      </w:r>
      <w:r w:rsidR="001E555C">
        <w:rPr>
          <w:rFonts w:eastAsia="Times New Roman" w:cstheme="minorHAnsi"/>
          <w:color w:val="000000"/>
          <w:sz w:val="28"/>
          <w:szCs w:val="28"/>
        </w:rPr>
        <w:t xml:space="preserve">ct the dependency mapped by </w:t>
      </w:r>
      <w:proofErr w:type="spellStart"/>
      <w:r w:rsidR="001E555C">
        <w:rPr>
          <w:rFonts w:eastAsia="Times New Roman" w:cstheme="minorHAnsi"/>
          <w:color w:val="000000"/>
          <w:sz w:val="28"/>
          <w:szCs w:val="28"/>
        </w:rPr>
        <w:t>TYPES</w:t>
      </w:r>
      <w:r w:rsidRPr="00F84177">
        <w:rPr>
          <w:rFonts w:eastAsia="Times New Roman" w:cstheme="minorHAnsi"/>
          <w:color w:val="000000"/>
          <w:sz w:val="28"/>
          <w:szCs w:val="28"/>
        </w:rPr>
        <w:t>.EmployeeDao</w:t>
      </w:r>
      <w:proofErr w:type="spellEnd"/>
      <w:r w:rsidRPr="00F84177">
        <w:rPr>
          <w:rFonts w:eastAsia="Times New Roman" w:cstheme="minorHAnsi"/>
          <w:color w:val="000000"/>
          <w:sz w:val="28"/>
          <w:szCs w:val="28"/>
        </w:rPr>
        <w:t xml:space="preserve"> symbol</w:t>
      </w:r>
      <w:r w:rsidR="001E555C">
        <w:rPr>
          <w:rFonts w:eastAsia="Times New Roman" w:cstheme="minorHAnsi"/>
          <w:color w:val="000000"/>
          <w:sz w:val="28"/>
          <w:szCs w:val="28"/>
        </w:rPr>
        <w:t xml:space="preserve"> which was declared</w:t>
      </w:r>
      <w:r w:rsidRPr="00F84177">
        <w:rPr>
          <w:rFonts w:eastAsia="Times New Roman" w:cstheme="minorHAnsi"/>
          <w:color w:val="000000"/>
          <w:sz w:val="28"/>
          <w:szCs w:val="28"/>
        </w:rPr>
        <w:t xml:space="preserve"> in </w:t>
      </w:r>
      <w:proofErr w:type="spellStart"/>
      <w:r w:rsidRPr="00F84177">
        <w:rPr>
          <w:rFonts w:eastAsia="Times New Roman" w:cstheme="minorHAnsi"/>
          <w:color w:val="000000"/>
          <w:sz w:val="28"/>
          <w:szCs w:val="28"/>
        </w:rPr>
        <w:t>symbols.ts</w:t>
      </w:r>
      <w:proofErr w:type="spellEnd"/>
      <w:r w:rsidRPr="00F84177">
        <w:rPr>
          <w:rFonts w:eastAsia="Times New Roman" w:cstheme="minorHAnsi"/>
          <w:color w:val="000000"/>
          <w:sz w:val="28"/>
          <w:szCs w:val="28"/>
        </w:rPr>
        <w:t xml:space="preserve"> and later on, we will configure that actually whose o</w:t>
      </w:r>
      <w:r>
        <w:rPr>
          <w:rFonts w:eastAsia="Times New Roman" w:cstheme="minorHAnsi"/>
          <w:color w:val="000000"/>
          <w:sz w:val="28"/>
          <w:szCs w:val="28"/>
        </w:rPr>
        <w:t xml:space="preserve">bject we need to inject for </w:t>
      </w:r>
      <w:r w:rsidRPr="00F84177">
        <w:rPr>
          <w:rFonts w:eastAsia="Times New Roman" w:cstheme="minorHAnsi"/>
          <w:color w:val="000000"/>
          <w:sz w:val="28"/>
          <w:szCs w:val="28"/>
        </w:rPr>
        <w:t>each symbol.</w:t>
      </w:r>
    </w:p>
    <w:p w:rsidR="003C0705" w:rsidRDefault="003C0705" w:rsidP="00FF554D">
      <w:pPr>
        <w:spacing w:before="100" w:beforeAutospacing="1" w:after="90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Now inject the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EmployeeService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 dependency in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EmployeeController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. </w:t>
      </w:r>
      <w:r>
        <w:rPr>
          <w:rFonts w:eastAsia="Times New Roman" w:cstheme="minorHAnsi"/>
          <w:color w:val="333333"/>
          <w:sz w:val="28"/>
          <w:szCs w:val="28"/>
        </w:rPr>
        <w:br/>
        <w:t xml:space="preserve">Update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EmployeeController.ts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 as follows: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Request</w:t>
      </w:r>
      <w:proofErr w:type="gram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Response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C0705">
        <w:rPr>
          <w:rFonts w:ascii="Consolas" w:eastAsia="Times New Roman" w:hAnsi="Consolas" w:cs="Times New Roman"/>
          <w:color w:val="A31515"/>
          <w:sz w:val="30"/>
          <w:szCs w:val="30"/>
        </w:rPr>
        <w:t>'express'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inject</w:t>
      </w:r>
      <w:proofErr w:type="gram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injectable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C0705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proofErr w:type="spellStart"/>
      <w:r w:rsidRPr="003C0705">
        <w:rPr>
          <w:rFonts w:ascii="Consolas" w:eastAsia="Times New Roman" w:hAnsi="Consolas" w:cs="Times New Roman"/>
          <w:color w:val="A31515"/>
          <w:sz w:val="30"/>
          <w:szCs w:val="30"/>
        </w:rPr>
        <w:t>inversify</w:t>
      </w:r>
      <w:proofErr w:type="spellEnd"/>
      <w:r w:rsidRPr="003C0705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Employee</w:t>
      </w:r>
      <w:proofErr w:type="gram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C0705">
        <w:rPr>
          <w:rFonts w:ascii="Consolas" w:eastAsia="Times New Roman" w:hAnsi="Consolas" w:cs="Times New Roman"/>
          <w:color w:val="A31515"/>
          <w:sz w:val="30"/>
          <w:szCs w:val="30"/>
        </w:rPr>
        <w:t>'../models/Employee'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lastRenderedPageBreak/>
        <w:t>import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proofErr w:type="spellStart"/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EmployeeService</w:t>
      </w:r>
      <w:proofErr w:type="spellEnd"/>
      <w:proofErr w:type="gram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C0705">
        <w:rPr>
          <w:rFonts w:ascii="Consolas" w:eastAsia="Times New Roman" w:hAnsi="Consolas" w:cs="Times New Roman"/>
          <w:color w:val="A31515"/>
          <w:sz w:val="30"/>
          <w:szCs w:val="30"/>
        </w:rPr>
        <w:t>'../services/</w:t>
      </w:r>
      <w:proofErr w:type="spellStart"/>
      <w:r w:rsidRPr="003C0705">
        <w:rPr>
          <w:rFonts w:ascii="Consolas" w:eastAsia="Times New Roman" w:hAnsi="Consolas" w:cs="Times New Roman"/>
          <w:color w:val="A31515"/>
          <w:sz w:val="30"/>
          <w:szCs w:val="30"/>
        </w:rPr>
        <w:t>EmployeeService</w:t>
      </w:r>
      <w:proofErr w:type="spellEnd"/>
      <w:r w:rsidRPr="003C0705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TYPES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3C0705">
        <w:rPr>
          <w:rFonts w:ascii="Consolas" w:eastAsia="Times New Roman" w:hAnsi="Consolas" w:cs="Times New Roman"/>
          <w:color w:val="A31515"/>
          <w:sz w:val="30"/>
          <w:szCs w:val="30"/>
        </w:rPr>
        <w:t>'..</w:t>
      </w:r>
      <w:proofErr w:type="gramEnd"/>
      <w:r w:rsidRPr="003C0705">
        <w:rPr>
          <w:rFonts w:ascii="Consolas" w:eastAsia="Times New Roman" w:hAnsi="Consolas" w:cs="Times New Roman"/>
          <w:color w:val="A31515"/>
          <w:sz w:val="30"/>
          <w:szCs w:val="30"/>
        </w:rPr>
        <w:t>/types/</w:t>
      </w:r>
      <w:proofErr w:type="spellStart"/>
      <w:r w:rsidRPr="003C0705">
        <w:rPr>
          <w:rFonts w:ascii="Consolas" w:eastAsia="Times New Roman" w:hAnsi="Consolas" w:cs="Times New Roman"/>
          <w:color w:val="A31515"/>
          <w:sz w:val="30"/>
          <w:szCs w:val="30"/>
        </w:rPr>
        <w:t>DependencyInjectorSymbols</w:t>
      </w:r>
      <w:proofErr w:type="spellEnd"/>
      <w:r w:rsidRPr="003C0705">
        <w:rPr>
          <w:rFonts w:ascii="Consolas" w:eastAsia="Times New Roman" w:hAnsi="Consolas" w:cs="Times New Roman"/>
          <w:color w:val="A31515"/>
          <w:sz w:val="30"/>
          <w:szCs w:val="30"/>
        </w:rPr>
        <w:t>/symbols'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@</w:t>
      </w:r>
      <w:proofErr w:type="gramStart"/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injectable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C0705">
        <w:rPr>
          <w:rFonts w:ascii="Consolas" w:eastAsia="Times New Roman" w:hAnsi="Consolas" w:cs="Times New Roman"/>
          <w:color w:val="0000FF"/>
          <w:sz w:val="30"/>
          <w:szCs w:val="30"/>
        </w:rPr>
        <w:t>class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C0705">
        <w:rPr>
          <w:rFonts w:ascii="Consolas" w:eastAsia="Times New Roman" w:hAnsi="Consolas" w:cs="Times New Roman"/>
          <w:color w:val="267F99"/>
          <w:sz w:val="30"/>
          <w:szCs w:val="30"/>
        </w:rPr>
        <w:t>EmployeeController</w:t>
      </w:r>
      <w:proofErr w:type="spell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3C0705">
        <w:rPr>
          <w:rFonts w:ascii="Consolas" w:eastAsia="Times New Roman" w:hAnsi="Consolas" w:cs="Times New Roman"/>
          <w:color w:val="0000FF"/>
          <w:sz w:val="30"/>
          <w:szCs w:val="30"/>
        </w:rPr>
        <w:t>private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employeeService</w:t>
      </w:r>
      <w:proofErr w:type="spell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proofErr w:type="spellStart"/>
      <w:r w:rsidRPr="003C0705">
        <w:rPr>
          <w:rFonts w:ascii="Consolas" w:eastAsia="Times New Roman" w:hAnsi="Consolas" w:cs="Times New Roman"/>
          <w:color w:val="267F99"/>
          <w:sz w:val="30"/>
          <w:szCs w:val="30"/>
        </w:rPr>
        <w:t>EmployeeService</w:t>
      </w:r>
      <w:proofErr w:type="spell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3C0705">
        <w:rPr>
          <w:rFonts w:ascii="Consolas" w:eastAsia="Times New Roman" w:hAnsi="Consolas" w:cs="Times New Roman"/>
          <w:color w:val="0000FF"/>
          <w:sz w:val="30"/>
          <w:szCs w:val="30"/>
        </w:rPr>
        <w:t>constructor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(@</w:t>
      </w:r>
      <w:proofErr w:type="gramStart"/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inject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3C0705">
        <w:rPr>
          <w:rFonts w:ascii="Consolas" w:eastAsia="Times New Roman" w:hAnsi="Consolas" w:cs="Times New Roman"/>
          <w:color w:val="0070C1"/>
          <w:sz w:val="30"/>
          <w:szCs w:val="30"/>
        </w:rPr>
        <w:t>TYPES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EmployeeService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 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employeeService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r w:rsidRPr="003C0705">
        <w:rPr>
          <w:rFonts w:ascii="Consolas" w:eastAsia="Times New Roman" w:hAnsi="Consolas" w:cs="Times New Roman"/>
          <w:color w:val="267F99"/>
          <w:sz w:val="30"/>
          <w:szCs w:val="30"/>
        </w:rPr>
        <w:t>EmployeeService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proofErr w:type="gramStart"/>
      <w:r w:rsidRPr="003C070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employeeService</w:t>
      </w:r>
      <w:proofErr w:type="spellEnd"/>
      <w:proofErr w:type="gram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spellStart"/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employeeService</w:t>
      </w:r>
      <w:proofErr w:type="spell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proofErr w:type="gramStart"/>
      <w:r w:rsidRPr="003C070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find</w:t>
      </w:r>
      <w:proofErr w:type="spellEnd"/>
      <w:proofErr w:type="gram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spellStart"/>
      <w:r w:rsidRPr="003C070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find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bind</w:t>
      </w:r>
      <w:proofErr w:type="spell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C070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proofErr w:type="gramStart"/>
      <w:r w:rsidRPr="003C070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findAll</w:t>
      </w:r>
      <w:proofErr w:type="spellEnd"/>
      <w:proofErr w:type="gram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spellStart"/>
      <w:r w:rsidRPr="003C070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findAll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bind</w:t>
      </w:r>
      <w:proofErr w:type="spell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C070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3C0705">
        <w:rPr>
          <w:rFonts w:ascii="Consolas" w:eastAsia="Times New Roman" w:hAnsi="Consolas" w:cs="Times New Roman"/>
          <w:color w:val="0000FF"/>
          <w:sz w:val="30"/>
          <w:szCs w:val="30"/>
        </w:rPr>
        <w:t>async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findAll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request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r w:rsidRPr="003C0705">
        <w:rPr>
          <w:rFonts w:ascii="Consolas" w:eastAsia="Times New Roman" w:hAnsi="Consolas" w:cs="Times New Roman"/>
          <w:color w:val="267F99"/>
          <w:sz w:val="30"/>
          <w:szCs w:val="30"/>
        </w:rPr>
        <w:t>Request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response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r w:rsidRPr="003C0705">
        <w:rPr>
          <w:rFonts w:ascii="Consolas" w:eastAsia="Times New Roman" w:hAnsi="Consolas" w:cs="Times New Roman"/>
          <w:color w:val="267F99"/>
          <w:sz w:val="30"/>
          <w:szCs w:val="30"/>
        </w:rPr>
        <w:t>Response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): </w:t>
      </w:r>
      <w:r w:rsidRPr="003C0705">
        <w:rPr>
          <w:rFonts w:ascii="Consolas" w:eastAsia="Times New Roman" w:hAnsi="Consolas" w:cs="Times New Roman"/>
          <w:color w:val="267F99"/>
          <w:sz w:val="30"/>
          <w:szCs w:val="30"/>
        </w:rPr>
        <w:t>Promise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&lt;</w:t>
      </w:r>
      <w:r w:rsidRPr="003C0705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[] | </w:t>
      </w:r>
      <w:r w:rsidRPr="003C0705">
        <w:rPr>
          <w:rFonts w:ascii="Consolas" w:eastAsia="Times New Roman" w:hAnsi="Consolas" w:cs="Times New Roman"/>
          <w:color w:val="267F99"/>
          <w:sz w:val="30"/>
          <w:szCs w:val="30"/>
        </w:rPr>
        <w:t>Response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&gt; {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try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3C0705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3C0705">
        <w:rPr>
          <w:rFonts w:ascii="Consolas" w:eastAsia="Times New Roman" w:hAnsi="Consolas" w:cs="Times New Roman"/>
          <w:color w:val="0070C1"/>
          <w:sz w:val="30"/>
          <w:szCs w:val="30"/>
        </w:rPr>
        <w:t>employees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  <w:r w:rsidRPr="003C0705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proofErr w:type="gram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[] =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await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C070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employeeService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findAll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();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proofErr w:type="gramStart"/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response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status</w:t>
      </w:r>
      <w:proofErr w:type="spellEnd"/>
      <w:proofErr w:type="gram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C0705">
        <w:rPr>
          <w:rFonts w:ascii="Consolas" w:eastAsia="Times New Roman" w:hAnsi="Consolas" w:cs="Times New Roman"/>
          <w:color w:val="098658"/>
          <w:sz w:val="30"/>
          <w:szCs w:val="30"/>
        </w:rPr>
        <w:t>200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proofErr w:type="spellStart"/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json</w:t>
      </w:r>
      <w:proofErr w:type="spell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C0705">
        <w:rPr>
          <w:rFonts w:ascii="Consolas" w:eastAsia="Times New Roman" w:hAnsi="Consolas" w:cs="Times New Roman"/>
          <w:color w:val="0070C1"/>
          <w:sz w:val="30"/>
          <w:szCs w:val="30"/>
        </w:rPr>
        <w:t>employees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}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catch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console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log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proofErr w:type="gramStart"/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response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status</w:t>
      </w:r>
      <w:proofErr w:type="spellEnd"/>
      <w:proofErr w:type="gram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C0705">
        <w:rPr>
          <w:rFonts w:ascii="Consolas" w:eastAsia="Times New Roman" w:hAnsi="Consolas" w:cs="Times New Roman"/>
          <w:color w:val="098658"/>
          <w:sz w:val="30"/>
          <w:szCs w:val="30"/>
        </w:rPr>
        <w:t>500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proofErr w:type="spellStart"/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json</w:t>
      </w:r>
      <w:proofErr w:type="spell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message</w:t>
      </w:r>
      <w:proofErr w:type="spell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}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3C0705">
        <w:rPr>
          <w:rFonts w:ascii="Consolas" w:eastAsia="Times New Roman" w:hAnsi="Consolas" w:cs="Times New Roman"/>
          <w:color w:val="0000FF"/>
          <w:sz w:val="30"/>
          <w:szCs w:val="30"/>
        </w:rPr>
        <w:t>async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find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request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r w:rsidRPr="003C0705">
        <w:rPr>
          <w:rFonts w:ascii="Consolas" w:eastAsia="Times New Roman" w:hAnsi="Consolas" w:cs="Times New Roman"/>
          <w:color w:val="267F99"/>
          <w:sz w:val="30"/>
          <w:szCs w:val="30"/>
        </w:rPr>
        <w:t>Request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response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r w:rsidRPr="003C0705">
        <w:rPr>
          <w:rFonts w:ascii="Consolas" w:eastAsia="Times New Roman" w:hAnsi="Consolas" w:cs="Times New Roman"/>
          <w:color w:val="267F99"/>
          <w:sz w:val="30"/>
          <w:szCs w:val="30"/>
        </w:rPr>
        <w:t>Response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): </w:t>
      </w:r>
      <w:r w:rsidRPr="003C0705">
        <w:rPr>
          <w:rFonts w:ascii="Consolas" w:eastAsia="Times New Roman" w:hAnsi="Consolas" w:cs="Times New Roman"/>
          <w:color w:val="267F99"/>
          <w:sz w:val="30"/>
          <w:szCs w:val="30"/>
        </w:rPr>
        <w:t>Promise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&lt;</w:t>
      </w:r>
      <w:r w:rsidRPr="003C0705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[] | </w:t>
      </w:r>
      <w:r w:rsidRPr="003C0705">
        <w:rPr>
          <w:rFonts w:ascii="Consolas" w:eastAsia="Times New Roman" w:hAnsi="Consolas" w:cs="Times New Roman"/>
          <w:color w:val="267F99"/>
          <w:sz w:val="30"/>
          <w:szCs w:val="30"/>
        </w:rPr>
        <w:t>Response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&gt; {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try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3C0705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C0705">
        <w:rPr>
          <w:rFonts w:ascii="Consolas" w:eastAsia="Times New Roman" w:hAnsi="Consolas" w:cs="Times New Roman"/>
          <w:color w:val="0070C1"/>
          <w:sz w:val="30"/>
          <w:szCs w:val="30"/>
        </w:rPr>
        <w:t>employees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proofErr w:type="gramStart"/>
      <w:r w:rsidRPr="003C0705">
        <w:rPr>
          <w:rFonts w:ascii="Consolas" w:eastAsia="Times New Roman" w:hAnsi="Consolas" w:cs="Times New Roman"/>
          <w:color w:val="267F99"/>
          <w:sz w:val="30"/>
          <w:szCs w:val="30"/>
        </w:rPr>
        <w:t>Employee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[</w:t>
      </w:r>
      <w:proofErr w:type="gram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] =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await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C070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employeeService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find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parseInt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request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params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pageNo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), </w:t>
      </w:r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parseInt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request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params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limit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));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           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proofErr w:type="gramStart"/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response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status</w:t>
      </w:r>
      <w:proofErr w:type="spellEnd"/>
      <w:proofErr w:type="gram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C0705">
        <w:rPr>
          <w:rFonts w:ascii="Consolas" w:eastAsia="Times New Roman" w:hAnsi="Consolas" w:cs="Times New Roman"/>
          <w:color w:val="098658"/>
          <w:sz w:val="30"/>
          <w:szCs w:val="30"/>
        </w:rPr>
        <w:t>200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proofErr w:type="spellStart"/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json</w:t>
      </w:r>
      <w:proofErr w:type="spell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C0705">
        <w:rPr>
          <w:rFonts w:ascii="Consolas" w:eastAsia="Times New Roman" w:hAnsi="Consolas" w:cs="Times New Roman"/>
          <w:color w:val="0070C1"/>
          <w:sz w:val="30"/>
          <w:szCs w:val="30"/>
        </w:rPr>
        <w:t>employees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}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catch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console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log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3C0705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proofErr w:type="gramStart"/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response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status</w:t>
      </w:r>
      <w:proofErr w:type="spellEnd"/>
      <w:proofErr w:type="gram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C0705">
        <w:rPr>
          <w:rFonts w:ascii="Consolas" w:eastAsia="Times New Roman" w:hAnsi="Consolas" w:cs="Times New Roman"/>
          <w:color w:val="098658"/>
          <w:sz w:val="30"/>
          <w:szCs w:val="30"/>
        </w:rPr>
        <w:t>500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proofErr w:type="spellStart"/>
      <w:r w:rsidRPr="003C0705">
        <w:rPr>
          <w:rFonts w:ascii="Consolas" w:eastAsia="Times New Roman" w:hAnsi="Consolas" w:cs="Times New Roman"/>
          <w:color w:val="795E26"/>
          <w:sz w:val="30"/>
          <w:szCs w:val="30"/>
        </w:rPr>
        <w:t>json</w:t>
      </w:r>
      <w:proofErr w:type="spell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C0705">
        <w:rPr>
          <w:rFonts w:ascii="Consolas" w:eastAsia="Times New Roman" w:hAnsi="Consolas" w:cs="Times New Roman"/>
          <w:color w:val="001080"/>
          <w:sz w:val="30"/>
          <w:szCs w:val="30"/>
        </w:rPr>
        <w:t>message</w:t>
      </w:r>
      <w:proofErr w:type="spellEnd"/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    }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:rsidR="003C0705" w:rsidRPr="003C0705" w:rsidRDefault="003C0705" w:rsidP="003C070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C0705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FF554D" w:rsidRDefault="003C1CB8" w:rsidP="00FF554D">
      <w:pPr>
        <w:spacing w:before="100" w:beforeAutospacing="1" w:after="90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Now we will configure the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inversify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ioc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 container that for which symbol we need to inject whose object. For that </w:t>
      </w:r>
      <w:proofErr w:type="gramStart"/>
      <w:r>
        <w:rPr>
          <w:rFonts w:eastAsia="Times New Roman" w:cstheme="minorHAnsi"/>
          <w:color w:val="333333"/>
          <w:sz w:val="28"/>
          <w:szCs w:val="28"/>
        </w:rPr>
        <w:t>purpose</w:t>
      </w:r>
      <w:proofErr w:type="gramEnd"/>
      <w:r>
        <w:rPr>
          <w:rFonts w:eastAsia="Times New Roman" w:cstheme="minorHAnsi"/>
          <w:color w:val="333333"/>
          <w:sz w:val="28"/>
          <w:szCs w:val="28"/>
        </w:rPr>
        <w:t xml:space="preserve"> create a file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inversify.config.ts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 in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config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 directory</w:t>
      </w:r>
    </w:p>
    <w:p w:rsidR="00C413B6" w:rsidRPr="00C413B6" w:rsidRDefault="00C413B6" w:rsidP="00B37381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Times New Roman"/>
          <w:color w:val="000000"/>
          <w:sz w:val="30"/>
          <w:szCs w:val="30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Content of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inversify.config.ts</w:t>
      </w:r>
      <w:proofErr w:type="spellEnd"/>
    </w:p>
    <w:p w:rsidR="00C413B6" w:rsidRPr="00C413B6" w:rsidRDefault="00C413B6" w:rsidP="00C413B6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413B6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r w:rsidRPr="00C413B6">
        <w:rPr>
          <w:rFonts w:ascii="Consolas" w:eastAsia="Times New Roman" w:hAnsi="Consolas" w:cs="Times New Roman"/>
          <w:color w:val="001080"/>
          <w:sz w:val="30"/>
          <w:szCs w:val="30"/>
        </w:rPr>
        <w:t>Container</w:t>
      </w:r>
      <w:proofErr w:type="gramEnd"/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C413B6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C413B6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proofErr w:type="spellStart"/>
      <w:r w:rsidRPr="00C413B6">
        <w:rPr>
          <w:rFonts w:ascii="Consolas" w:eastAsia="Times New Roman" w:hAnsi="Consolas" w:cs="Times New Roman"/>
          <w:color w:val="A31515"/>
          <w:sz w:val="30"/>
          <w:szCs w:val="30"/>
        </w:rPr>
        <w:t>inversify</w:t>
      </w:r>
      <w:proofErr w:type="spellEnd"/>
      <w:r w:rsidRPr="00C413B6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C413B6" w:rsidRPr="00C413B6" w:rsidRDefault="00C413B6" w:rsidP="00C413B6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413B6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proofErr w:type="spellStart"/>
      <w:r w:rsidRPr="00C413B6">
        <w:rPr>
          <w:rFonts w:ascii="Consolas" w:eastAsia="Times New Roman" w:hAnsi="Consolas" w:cs="Times New Roman"/>
          <w:color w:val="001080"/>
          <w:sz w:val="30"/>
          <w:szCs w:val="30"/>
        </w:rPr>
        <w:t>EmployeeDao</w:t>
      </w:r>
      <w:proofErr w:type="spellEnd"/>
      <w:proofErr w:type="gramEnd"/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C413B6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C413B6">
        <w:rPr>
          <w:rFonts w:ascii="Consolas" w:eastAsia="Times New Roman" w:hAnsi="Consolas" w:cs="Times New Roman"/>
          <w:color w:val="A31515"/>
          <w:sz w:val="30"/>
          <w:szCs w:val="30"/>
        </w:rPr>
        <w:t>'../</w:t>
      </w:r>
      <w:proofErr w:type="spellStart"/>
      <w:r w:rsidRPr="00C413B6">
        <w:rPr>
          <w:rFonts w:ascii="Consolas" w:eastAsia="Times New Roman" w:hAnsi="Consolas" w:cs="Times New Roman"/>
          <w:color w:val="A31515"/>
          <w:sz w:val="30"/>
          <w:szCs w:val="30"/>
        </w:rPr>
        <w:t>dao</w:t>
      </w:r>
      <w:proofErr w:type="spellEnd"/>
      <w:r w:rsidRPr="00C413B6">
        <w:rPr>
          <w:rFonts w:ascii="Consolas" w:eastAsia="Times New Roman" w:hAnsi="Consolas" w:cs="Times New Roman"/>
          <w:color w:val="A31515"/>
          <w:sz w:val="30"/>
          <w:szCs w:val="30"/>
        </w:rPr>
        <w:t>/</w:t>
      </w:r>
      <w:proofErr w:type="spellStart"/>
      <w:r w:rsidRPr="00C413B6">
        <w:rPr>
          <w:rFonts w:ascii="Consolas" w:eastAsia="Times New Roman" w:hAnsi="Consolas" w:cs="Times New Roman"/>
          <w:color w:val="A31515"/>
          <w:sz w:val="30"/>
          <w:szCs w:val="30"/>
        </w:rPr>
        <w:t>EmployeeDao</w:t>
      </w:r>
      <w:proofErr w:type="spellEnd"/>
      <w:r w:rsidRPr="00C413B6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C413B6" w:rsidRPr="00C413B6" w:rsidRDefault="00C413B6" w:rsidP="00C413B6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413B6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proofErr w:type="spellStart"/>
      <w:r w:rsidRPr="00C413B6">
        <w:rPr>
          <w:rFonts w:ascii="Consolas" w:eastAsia="Times New Roman" w:hAnsi="Consolas" w:cs="Times New Roman"/>
          <w:color w:val="001080"/>
          <w:sz w:val="30"/>
          <w:szCs w:val="30"/>
        </w:rPr>
        <w:t>EmployeeService</w:t>
      </w:r>
      <w:proofErr w:type="spellEnd"/>
      <w:proofErr w:type="gramEnd"/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C413B6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C413B6">
        <w:rPr>
          <w:rFonts w:ascii="Consolas" w:eastAsia="Times New Roman" w:hAnsi="Consolas" w:cs="Times New Roman"/>
          <w:color w:val="A31515"/>
          <w:sz w:val="30"/>
          <w:szCs w:val="30"/>
        </w:rPr>
        <w:t>'../services/</w:t>
      </w:r>
      <w:proofErr w:type="spellStart"/>
      <w:r w:rsidRPr="00C413B6">
        <w:rPr>
          <w:rFonts w:ascii="Consolas" w:eastAsia="Times New Roman" w:hAnsi="Consolas" w:cs="Times New Roman"/>
          <w:color w:val="A31515"/>
          <w:sz w:val="30"/>
          <w:szCs w:val="30"/>
        </w:rPr>
        <w:t>EmployeeService</w:t>
      </w:r>
      <w:proofErr w:type="spellEnd"/>
      <w:r w:rsidRPr="00C413B6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C413B6" w:rsidRPr="00C413B6" w:rsidRDefault="00C413B6" w:rsidP="00C413B6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413B6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C413B6">
        <w:rPr>
          <w:rFonts w:ascii="Consolas" w:eastAsia="Times New Roman" w:hAnsi="Consolas" w:cs="Times New Roman"/>
          <w:color w:val="001080"/>
          <w:sz w:val="30"/>
          <w:szCs w:val="30"/>
        </w:rPr>
        <w:t>TYPES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C413B6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C413B6">
        <w:rPr>
          <w:rFonts w:ascii="Consolas" w:eastAsia="Times New Roman" w:hAnsi="Consolas" w:cs="Times New Roman"/>
          <w:color w:val="A31515"/>
          <w:sz w:val="30"/>
          <w:szCs w:val="30"/>
        </w:rPr>
        <w:t>'..</w:t>
      </w:r>
      <w:proofErr w:type="gramEnd"/>
      <w:r w:rsidRPr="00C413B6">
        <w:rPr>
          <w:rFonts w:ascii="Consolas" w:eastAsia="Times New Roman" w:hAnsi="Consolas" w:cs="Times New Roman"/>
          <w:color w:val="A31515"/>
          <w:sz w:val="30"/>
          <w:szCs w:val="30"/>
        </w:rPr>
        <w:t>/types/</w:t>
      </w:r>
      <w:proofErr w:type="spellStart"/>
      <w:r w:rsidRPr="00C413B6">
        <w:rPr>
          <w:rFonts w:ascii="Consolas" w:eastAsia="Times New Roman" w:hAnsi="Consolas" w:cs="Times New Roman"/>
          <w:color w:val="A31515"/>
          <w:sz w:val="30"/>
          <w:szCs w:val="30"/>
        </w:rPr>
        <w:t>DependencyInjectorSymbols</w:t>
      </w:r>
      <w:proofErr w:type="spellEnd"/>
      <w:r w:rsidRPr="00C413B6">
        <w:rPr>
          <w:rFonts w:ascii="Consolas" w:eastAsia="Times New Roman" w:hAnsi="Consolas" w:cs="Times New Roman"/>
          <w:color w:val="A31515"/>
          <w:sz w:val="30"/>
          <w:szCs w:val="30"/>
        </w:rPr>
        <w:t>/symbols'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C413B6" w:rsidRPr="00C413B6" w:rsidRDefault="00C413B6" w:rsidP="00C413B6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r w:rsidRPr="00C413B6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proofErr w:type="spellEnd"/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C413B6">
        <w:rPr>
          <w:rFonts w:ascii="Consolas" w:eastAsia="Times New Roman" w:hAnsi="Consolas" w:cs="Times New Roman"/>
          <w:color w:val="0070C1"/>
          <w:sz w:val="30"/>
          <w:szCs w:val="30"/>
        </w:rPr>
        <w:t>container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: </w:t>
      </w:r>
      <w:r w:rsidRPr="00C413B6">
        <w:rPr>
          <w:rFonts w:ascii="Consolas" w:eastAsia="Times New Roman" w:hAnsi="Consolas" w:cs="Times New Roman"/>
          <w:color w:val="267F99"/>
          <w:sz w:val="30"/>
          <w:szCs w:val="30"/>
        </w:rPr>
        <w:t>Container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C413B6">
        <w:rPr>
          <w:rFonts w:ascii="Consolas" w:eastAsia="Times New Roman" w:hAnsi="Consolas" w:cs="Times New Roman"/>
          <w:color w:val="0000FF"/>
          <w:sz w:val="30"/>
          <w:szCs w:val="30"/>
        </w:rPr>
        <w:t>new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C413B6">
        <w:rPr>
          <w:rFonts w:ascii="Consolas" w:eastAsia="Times New Roman" w:hAnsi="Consolas" w:cs="Times New Roman"/>
          <w:color w:val="267F99"/>
          <w:sz w:val="30"/>
          <w:szCs w:val="30"/>
        </w:rPr>
        <w:t>Container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C413B6" w:rsidRPr="00C413B6" w:rsidRDefault="00C413B6" w:rsidP="00C413B6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C413B6">
        <w:rPr>
          <w:rFonts w:ascii="Consolas" w:eastAsia="Times New Roman" w:hAnsi="Consolas" w:cs="Times New Roman"/>
          <w:color w:val="0070C1"/>
          <w:sz w:val="30"/>
          <w:szCs w:val="30"/>
        </w:rPr>
        <w:t>container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C413B6">
        <w:rPr>
          <w:rFonts w:ascii="Consolas" w:eastAsia="Times New Roman" w:hAnsi="Consolas" w:cs="Times New Roman"/>
          <w:color w:val="795E26"/>
          <w:sz w:val="30"/>
          <w:szCs w:val="30"/>
        </w:rPr>
        <w:t>bind</w:t>
      </w:r>
      <w:proofErr w:type="gramEnd"/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&lt;</w:t>
      </w:r>
      <w:r w:rsidRPr="00C413B6">
        <w:rPr>
          <w:rFonts w:ascii="Consolas" w:eastAsia="Times New Roman" w:hAnsi="Consolas" w:cs="Times New Roman"/>
          <w:color w:val="267F99"/>
          <w:sz w:val="30"/>
          <w:szCs w:val="30"/>
        </w:rPr>
        <w:t>EmployeeService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&gt;(</w:t>
      </w:r>
      <w:r w:rsidRPr="00C413B6">
        <w:rPr>
          <w:rFonts w:ascii="Consolas" w:eastAsia="Times New Roman" w:hAnsi="Consolas" w:cs="Times New Roman"/>
          <w:color w:val="0070C1"/>
          <w:sz w:val="30"/>
          <w:szCs w:val="30"/>
        </w:rPr>
        <w:t>TYPES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C413B6">
        <w:rPr>
          <w:rFonts w:ascii="Consolas" w:eastAsia="Times New Roman" w:hAnsi="Consolas" w:cs="Times New Roman"/>
          <w:color w:val="001080"/>
          <w:sz w:val="30"/>
          <w:szCs w:val="30"/>
        </w:rPr>
        <w:t>EmployeeService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r w:rsidRPr="00C413B6">
        <w:rPr>
          <w:rFonts w:ascii="Consolas" w:eastAsia="Times New Roman" w:hAnsi="Consolas" w:cs="Times New Roman"/>
          <w:color w:val="795E26"/>
          <w:sz w:val="30"/>
          <w:szCs w:val="30"/>
        </w:rPr>
        <w:t>to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C413B6">
        <w:rPr>
          <w:rFonts w:ascii="Consolas" w:eastAsia="Times New Roman" w:hAnsi="Consolas" w:cs="Times New Roman"/>
          <w:color w:val="267F99"/>
          <w:sz w:val="30"/>
          <w:szCs w:val="30"/>
        </w:rPr>
        <w:t>EmployeeService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r w:rsidRPr="00C413B6">
        <w:rPr>
          <w:rFonts w:ascii="Consolas" w:eastAsia="Times New Roman" w:hAnsi="Consolas" w:cs="Times New Roman"/>
          <w:color w:val="795E26"/>
          <w:sz w:val="30"/>
          <w:szCs w:val="30"/>
        </w:rPr>
        <w:t>inSingletonScope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();</w:t>
      </w:r>
    </w:p>
    <w:p w:rsidR="00C413B6" w:rsidRPr="00C413B6" w:rsidRDefault="00C413B6" w:rsidP="00C413B6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C413B6">
        <w:rPr>
          <w:rFonts w:ascii="Consolas" w:eastAsia="Times New Roman" w:hAnsi="Consolas" w:cs="Times New Roman"/>
          <w:color w:val="0070C1"/>
          <w:sz w:val="30"/>
          <w:szCs w:val="30"/>
        </w:rPr>
        <w:t>container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C413B6">
        <w:rPr>
          <w:rFonts w:ascii="Consolas" w:eastAsia="Times New Roman" w:hAnsi="Consolas" w:cs="Times New Roman"/>
          <w:color w:val="795E26"/>
          <w:sz w:val="30"/>
          <w:szCs w:val="30"/>
        </w:rPr>
        <w:t>bind</w:t>
      </w:r>
      <w:proofErr w:type="gramEnd"/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&lt;</w:t>
      </w:r>
      <w:r w:rsidRPr="00C413B6">
        <w:rPr>
          <w:rFonts w:ascii="Consolas" w:eastAsia="Times New Roman" w:hAnsi="Consolas" w:cs="Times New Roman"/>
          <w:color w:val="267F99"/>
          <w:sz w:val="30"/>
          <w:szCs w:val="30"/>
        </w:rPr>
        <w:t>EmployeeDao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&gt;(</w:t>
      </w:r>
      <w:r w:rsidRPr="00C413B6">
        <w:rPr>
          <w:rFonts w:ascii="Consolas" w:eastAsia="Times New Roman" w:hAnsi="Consolas" w:cs="Times New Roman"/>
          <w:color w:val="0070C1"/>
          <w:sz w:val="30"/>
          <w:szCs w:val="30"/>
        </w:rPr>
        <w:t>TYPES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C413B6">
        <w:rPr>
          <w:rFonts w:ascii="Consolas" w:eastAsia="Times New Roman" w:hAnsi="Consolas" w:cs="Times New Roman"/>
          <w:color w:val="001080"/>
          <w:sz w:val="30"/>
          <w:szCs w:val="30"/>
        </w:rPr>
        <w:t>EmployeeDao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r w:rsidRPr="00C413B6">
        <w:rPr>
          <w:rFonts w:ascii="Consolas" w:eastAsia="Times New Roman" w:hAnsi="Consolas" w:cs="Times New Roman"/>
          <w:color w:val="795E26"/>
          <w:sz w:val="30"/>
          <w:szCs w:val="30"/>
        </w:rPr>
        <w:t>to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C413B6">
        <w:rPr>
          <w:rFonts w:ascii="Consolas" w:eastAsia="Times New Roman" w:hAnsi="Consolas" w:cs="Times New Roman"/>
          <w:color w:val="267F99"/>
          <w:sz w:val="30"/>
          <w:szCs w:val="30"/>
        </w:rPr>
        <w:t>EmployeeDao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r w:rsidRPr="00C413B6">
        <w:rPr>
          <w:rFonts w:ascii="Consolas" w:eastAsia="Times New Roman" w:hAnsi="Consolas" w:cs="Times New Roman"/>
          <w:color w:val="795E26"/>
          <w:sz w:val="30"/>
          <w:szCs w:val="30"/>
        </w:rPr>
        <w:t>inSingletonScope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();</w:t>
      </w:r>
    </w:p>
    <w:p w:rsidR="00C413B6" w:rsidRPr="00C413B6" w:rsidRDefault="00C413B6" w:rsidP="00C413B6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413B6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C413B6">
        <w:rPr>
          <w:rFonts w:ascii="Consolas" w:eastAsia="Times New Roman" w:hAnsi="Consolas" w:cs="Times New Roman"/>
          <w:color w:val="AF00DB"/>
          <w:sz w:val="30"/>
          <w:szCs w:val="30"/>
        </w:rPr>
        <w:t>default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C413B6">
        <w:rPr>
          <w:rFonts w:ascii="Consolas" w:eastAsia="Times New Roman" w:hAnsi="Consolas" w:cs="Times New Roman"/>
          <w:color w:val="0070C1"/>
          <w:sz w:val="30"/>
          <w:szCs w:val="30"/>
        </w:rPr>
        <w:t>container</w:t>
      </w:r>
      <w:r w:rsidRPr="00C413B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C413B6" w:rsidRPr="00FF554D" w:rsidRDefault="00DE6401" w:rsidP="0053517A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here you can clearly observe that we have </w:t>
      </w:r>
      <w:proofErr w:type="spellStart"/>
      <w:r>
        <w:rPr>
          <w:rFonts w:eastAsia="Times New Roman" w:cstheme="minorHAnsi"/>
          <w:sz w:val="28"/>
          <w:szCs w:val="28"/>
        </w:rPr>
        <w:t>binded</w:t>
      </w:r>
      <w:proofErr w:type="spellEnd"/>
      <w:r>
        <w:rPr>
          <w:rFonts w:eastAsia="Times New Roman" w:cstheme="minorHAnsi"/>
          <w:sz w:val="28"/>
          <w:szCs w:val="28"/>
        </w:rPr>
        <w:t xml:space="preserve"> each symbol to the particular dependency. </w:t>
      </w:r>
    </w:p>
    <w:p w:rsidR="0053517A" w:rsidRPr="00002480" w:rsidRDefault="00002480" w:rsidP="00A56081">
      <w:pPr>
        <w:shd w:val="clear" w:color="auto" w:fill="FFFFFF"/>
        <w:spacing w:line="405" w:lineRule="atLeast"/>
        <w:rPr>
          <w:rFonts w:eastAsia="Times New Roman" w:cstheme="minorHAnsi"/>
          <w:color w:val="000000"/>
          <w:sz w:val="28"/>
          <w:szCs w:val="28"/>
        </w:rPr>
      </w:pPr>
      <w:r w:rsidRPr="00002480">
        <w:rPr>
          <w:rFonts w:eastAsia="Times New Roman" w:cstheme="minorHAnsi"/>
          <w:color w:val="000000"/>
          <w:sz w:val="28"/>
          <w:szCs w:val="28"/>
        </w:rPr>
        <w:t xml:space="preserve">Also update the content of </w:t>
      </w:r>
      <w:proofErr w:type="spellStart"/>
      <w:r w:rsidRPr="00002480">
        <w:rPr>
          <w:rFonts w:eastAsia="Times New Roman" w:cstheme="minorHAnsi"/>
          <w:color w:val="000000"/>
          <w:sz w:val="28"/>
          <w:szCs w:val="28"/>
        </w:rPr>
        <w:t>employeeroutes.ts</w:t>
      </w:r>
      <w:proofErr w:type="spellEnd"/>
    </w:p>
    <w:p w:rsidR="00002480" w:rsidRPr="00002480" w:rsidRDefault="00002480" w:rsidP="00002480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02480">
        <w:rPr>
          <w:rFonts w:ascii="Consolas" w:eastAsia="Times New Roman" w:hAnsi="Consolas" w:cs="Times New Roman"/>
          <w:color w:val="AF00DB"/>
          <w:sz w:val="30"/>
          <w:szCs w:val="30"/>
        </w:rPr>
        <w:lastRenderedPageBreak/>
        <w:t>import</w:t>
      </w:r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r w:rsidRPr="00002480">
        <w:rPr>
          <w:rFonts w:ascii="Consolas" w:eastAsia="Times New Roman" w:hAnsi="Consolas" w:cs="Times New Roman"/>
          <w:color w:val="001080"/>
          <w:sz w:val="30"/>
          <w:szCs w:val="30"/>
        </w:rPr>
        <w:t>EmployeeController</w:t>
      </w:r>
      <w:proofErr w:type="gramEnd"/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002480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02480">
        <w:rPr>
          <w:rFonts w:ascii="Consolas" w:eastAsia="Times New Roman" w:hAnsi="Consolas" w:cs="Times New Roman"/>
          <w:color w:val="A31515"/>
          <w:sz w:val="30"/>
          <w:szCs w:val="30"/>
        </w:rPr>
        <w:t>"../controllers/EmployeeController"</w:t>
      </w:r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002480" w:rsidRPr="00002480" w:rsidRDefault="00002480" w:rsidP="00002480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02480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r w:rsidRPr="00002480">
        <w:rPr>
          <w:rFonts w:ascii="Consolas" w:eastAsia="Times New Roman" w:hAnsi="Consolas" w:cs="Times New Roman"/>
          <w:color w:val="001080"/>
          <w:sz w:val="30"/>
          <w:szCs w:val="30"/>
        </w:rPr>
        <w:t>Router</w:t>
      </w:r>
      <w:proofErr w:type="gramEnd"/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002480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02480">
        <w:rPr>
          <w:rFonts w:ascii="Consolas" w:eastAsia="Times New Roman" w:hAnsi="Consolas" w:cs="Times New Roman"/>
          <w:color w:val="A31515"/>
          <w:sz w:val="30"/>
          <w:szCs w:val="30"/>
        </w:rPr>
        <w:t>"express"</w:t>
      </w:r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002480" w:rsidRPr="00002480" w:rsidRDefault="00002480" w:rsidP="00002480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02480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02480">
        <w:rPr>
          <w:rFonts w:ascii="Consolas" w:eastAsia="Times New Roman" w:hAnsi="Consolas" w:cs="Times New Roman"/>
          <w:color w:val="001080"/>
          <w:sz w:val="30"/>
          <w:szCs w:val="30"/>
        </w:rPr>
        <w:t>container</w:t>
      </w:r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02480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02480">
        <w:rPr>
          <w:rFonts w:ascii="Consolas" w:eastAsia="Times New Roman" w:hAnsi="Consolas" w:cs="Times New Roman"/>
          <w:color w:val="A31515"/>
          <w:sz w:val="30"/>
          <w:szCs w:val="30"/>
        </w:rPr>
        <w:t>"../</w:t>
      </w:r>
      <w:proofErr w:type="spellStart"/>
      <w:r w:rsidRPr="00002480">
        <w:rPr>
          <w:rFonts w:ascii="Consolas" w:eastAsia="Times New Roman" w:hAnsi="Consolas" w:cs="Times New Roman"/>
          <w:color w:val="A31515"/>
          <w:sz w:val="30"/>
          <w:szCs w:val="30"/>
        </w:rPr>
        <w:t>config</w:t>
      </w:r>
      <w:proofErr w:type="spellEnd"/>
      <w:r w:rsidRPr="00002480">
        <w:rPr>
          <w:rFonts w:ascii="Consolas" w:eastAsia="Times New Roman" w:hAnsi="Consolas" w:cs="Times New Roman"/>
          <w:color w:val="A31515"/>
          <w:sz w:val="30"/>
          <w:szCs w:val="30"/>
        </w:rPr>
        <w:t>/</w:t>
      </w:r>
      <w:proofErr w:type="spellStart"/>
      <w:r w:rsidRPr="00002480">
        <w:rPr>
          <w:rFonts w:ascii="Consolas" w:eastAsia="Times New Roman" w:hAnsi="Consolas" w:cs="Times New Roman"/>
          <w:color w:val="A31515"/>
          <w:sz w:val="30"/>
          <w:szCs w:val="30"/>
        </w:rPr>
        <w:t>inversify.config</w:t>
      </w:r>
      <w:proofErr w:type="spellEnd"/>
      <w:r w:rsidRPr="00002480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002480" w:rsidRPr="00002480" w:rsidRDefault="00002480" w:rsidP="00002480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r w:rsidRPr="00002480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proofErr w:type="spellEnd"/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002480">
        <w:rPr>
          <w:rFonts w:ascii="Consolas" w:eastAsia="Times New Roman" w:hAnsi="Consolas" w:cs="Times New Roman"/>
          <w:color w:val="0070C1"/>
          <w:sz w:val="30"/>
          <w:szCs w:val="30"/>
        </w:rPr>
        <w:t>employeeRouter</w:t>
      </w:r>
      <w:proofErr w:type="spellEnd"/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gramStart"/>
      <w:r w:rsidRPr="00002480">
        <w:rPr>
          <w:rFonts w:ascii="Consolas" w:eastAsia="Times New Roman" w:hAnsi="Consolas" w:cs="Times New Roman"/>
          <w:color w:val="795E26"/>
          <w:sz w:val="30"/>
          <w:szCs w:val="30"/>
        </w:rPr>
        <w:t>Router</w:t>
      </w:r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002480" w:rsidRPr="00002480" w:rsidRDefault="00002480" w:rsidP="00002480">
      <w:pPr>
        <w:shd w:val="clear" w:color="auto" w:fill="FFFFFF"/>
        <w:spacing w:line="405" w:lineRule="atLeast"/>
        <w:rPr>
          <w:rFonts w:ascii="Consolas" w:eastAsia="Times New Roman" w:hAnsi="Consolas" w:cs="Times New Roman"/>
          <w:b/>
          <w:color w:val="000000"/>
          <w:sz w:val="30"/>
          <w:szCs w:val="30"/>
        </w:rPr>
      </w:pPr>
      <w:r w:rsidRPr="00002480">
        <w:rPr>
          <w:rFonts w:ascii="Consolas" w:eastAsia="Times New Roman" w:hAnsi="Consolas" w:cs="Times New Roman"/>
          <w:b/>
          <w:color w:val="0000FF"/>
          <w:sz w:val="30"/>
          <w:szCs w:val="30"/>
        </w:rPr>
        <w:t>const</w:t>
      </w:r>
      <w:r w:rsidRPr="00002480">
        <w:rPr>
          <w:rFonts w:ascii="Consolas" w:eastAsia="Times New Roman" w:hAnsi="Consolas" w:cs="Times New Roman"/>
          <w:b/>
          <w:color w:val="000000"/>
          <w:sz w:val="30"/>
          <w:szCs w:val="30"/>
        </w:rPr>
        <w:t> </w:t>
      </w:r>
      <w:r w:rsidRPr="00002480">
        <w:rPr>
          <w:rFonts w:ascii="Consolas" w:eastAsia="Times New Roman" w:hAnsi="Consolas" w:cs="Times New Roman"/>
          <w:b/>
          <w:color w:val="0070C1"/>
          <w:sz w:val="30"/>
          <w:szCs w:val="30"/>
        </w:rPr>
        <w:t>employeeController</w:t>
      </w:r>
      <w:r w:rsidRPr="00002480">
        <w:rPr>
          <w:rFonts w:ascii="Consolas" w:eastAsia="Times New Roman" w:hAnsi="Consolas" w:cs="Times New Roman"/>
          <w:b/>
          <w:color w:val="000000"/>
          <w:sz w:val="30"/>
          <w:szCs w:val="30"/>
        </w:rPr>
        <w:t>: </w:t>
      </w:r>
      <w:r w:rsidRPr="00002480">
        <w:rPr>
          <w:rFonts w:ascii="Consolas" w:eastAsia="Times New Roman" w:hAnsi="Consolas" w:cs="Times New Roman"/>
          <w:b/>
          <w:color w:val="267F99"/>
          <w:sz w:val="30"/>
          <w:szCs w:val="30"/>
        </w:rPr>
        <w:t>EmployeeController</w:t>
      </w:r>
      <w:r w:rsidRPr="00002480">
        <w:rPr>
          <w:rFonts w:ascii="Consolas" w:eastAsia="Times New Roman" w:hAnsi="Consolas" w:cs="Times New Roman"/>
          <w:b/>
          <w:color w:val="000000"/>
          <w:sz w:val="30"/>
          <w:szCs w:val="30"/>
        </w:rPr>
        <w:t> = </w:t>
      </w:r>
      <w:proofErr w:type="gramStart"/>
      <w:r w:rsidRPr="00002480">
        <w:rPr>
          <w:rFonts w:ascii="Consolas" w:eastAsia="Times New Roman" w:hAnsi="Consolas" w:cs="Times New Roman"/>
          <w:b/>
          <w:color w:val="0070C1"/>
          <w:sz w:val="30"/>
          <w:szCs w:val="30"/>
        </w:rPr>
        <w:t>container</w:t>
      </w:r>
      <w:r w:rsidRPr="00002480">
        <w:rPr>
          <w:rFonts w:ascii="Consolas" w:eastAsia="Times New Roman" w:hAnsi="Consolas" w:cs="Times New Roman"/>
          <w:b/>
          <w:color w:val="000000"/>
          <w:sz w:val="30"/>
          <w:szCs w:val="30"/>
        </w:rPr>
        <w:t>.</w:t>
      </w:r>
      <w:r w:rsidRPr="00002480">
        <w:rPr>
          <w:rFonts w:ascii="Consolas" w:eastAsia="Times New Roman" w:hAnsi="Consolas" w:cs="Times New Roman"/>
          <w:b/>
          <w:color w:val="795E26"/>
          <w:sz w:val="30"/>
          <w:szCs w:val="30"/>
        </w:rPr>
        <w:t>resolve</w:t>
      </w:r>
      <w:proofErr w:type="gramEnd"/>
      <w:r w:rsidRPr="00002480">
        <w:rPr>
          <w:rFonts w:ascii="Consolas" w:eastAsia="Times New Roman" w:hAnsi="Consolas" w:cs="Times New Roman"/>
          <w:b/>
          <w:color w:val="000000"/>
          <w:sz w:val="30"/>
          <w:szCs w:val="30"/>
        </w:rPr>
        <w:t>&lt;</w:t>
      </w:r>
      <w:r w:rsidRPr="00002480">
        <w:rPr>
          <w:rFonts w:ascii="Consolas" w:eastAsia="Times New Roman" w:hAnsi="Consolas" w:cs="Times New Roman"/>
          <w:b/>
          <w:color w:val="267F99"/>
          <w:sz w:val="30"/>
          <w:szCs w:val="30"/>
        </w:rPr>
        <w:t>EmployeeController</w:t>
      </w:r>
      <w:r w:rsidRPr="00002480">
        <w:rPr>
          <w:rFonts w:ascii="Consolas" w:eastAsia="Times New Roman" w:hAnsi="Consolas" w:cs="Times New Roman"/>
          <w:b/>
          <w:color w:val="000000"/>
          <w:sz w:val="30"/>
          <w:szCs w:val="30"/>
        </w:rPr>
        <w:t>&gt;(</w:t>
      </w:r>
      <w:r w:rsidRPr="00002480">
        <w:rPr>
          <w:rFonts w:ascii="Consolas" w:eastAsia="Times New Roman" w:hAnsi="Consolas" w:cs="Times New Roman"/>
          <w:b/>
          <w:color w:val="267F99"/>
          <w:sz w:val="30"/>
          <w:szCs w:val="30"/>
        </w:rPr>
        <w:t>EmployeeController</w:t>
      </w:r>
      <w:r w:rsidRPr="00002480">
        <w:rPr>
          <w:rFonts w:ascii="Consolas" w:eastAsia="Times New Roman" w:hAnsi="Consolas" w:cs="Times New Roman"/>
          <w:b/>
          <w:color w:val="000000"/>
          <w:sz w:val="30"/>
          <w:szCs w:val="30"/>
        </w:rPr>
        <w:t>);</w:t>
      </w:r>
    </w:p>
    <w:p w:rsidR="00002480" w:rsidRPr="00002480" w:rsidRDefault="00002480" w:rsidP="00002480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proofErr w:type="gramStart"/>
      <w:r w:rsidRPr="00002480">
        <w:rPr>
          <w:rFonts w:ascii="Consolas" w:eastAsia="Times New Roman" w:hAnsi="Consolas" w:cs="Times New Roman"/>
          <w:color w:val="0070C1"/>
          <w:sz w:val="30"/>
          <w:szCs w:val="30"/>
        </w:rPr>
        <w:t>employeeRouter</w:t>
      </w:r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002480">
        <w:rPr>
          <w:rFonts w:ascii="Consolas" w:eastAsia="Times New Roman" w:hAnsi="Consolas" w:cs="Times New Roman"/>
          <w:color w:val="795E26"/>
          <w:sz w:val="30"/>
          <w:szCs w:val="30"/>
        </w:rPr>
        <w:t>get</w:t>
      </w:r>
      <w:proofErr w:type="spellEnd"/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002480">
        <w:rPr>
          <w:rFonts w:ascii="Consolas" w:eastAsia="Times New Roman" w:hAnsi="Consolas" w:cs="Times New Roman"/>
          <w:color w:val="A31515"/>
          <w:sz w:val="30"/>
          <w:szCs w:val="30"/>
        </w:rPr>
        <w:t>'/'</w:t>
      </w:r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proofErr w:type="spellStart"/>
      <w:r w:rsidRPr="00002480">
        <w:rPr>
          <w:rFonts w:ascii="Consolas" w:eastAsia="Times New Roman" w:hAnsi="Consolas" w:cs="Times New Roman"/>
          <w:color w:val="0070C1"/>
          <w:sz w:val="30"/>
          <w:szCs w:val="30"/>
        </w:rPr>
        <w:t>employeeController</w:t>
      </w:r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002480">
        <w:rPr>
          <w:rFonts w:ascii="Consolas" w:eastAsia="Times New Roman" w:hAnsi="Consolas" w:cs="Times New Roman"/>
          <w:color w:val="795E26"/>
          <w:sz w:val="30"/>
          <w:szCs w:val="30"/>
        </w:rPr>
        <w:t>findAll</w:t>
      </w:r>
      <w:proofErr w:type="spellEnd"/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002480" w:rsidRPr="00002480" w:rsidRDefault="00002480" w:rsidP="00002480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002480">
        <w:rPr>
          <w:rFonts w:ascii="Consolas" w:eastAsia="Times New Roman" w:hAnsi="Consolas" w:cs="Times New Roman"/>
          <w:color w:val="0070C1"/>
          <w:sz w:val="30"/>
          <w:szCs w:val="30"/>
        </w:rPr>
        <w:t>employeeRouter</w:t>
      </w:r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002480">
        <w:rPr>
          <w:rFonts w:ascii="Consolas" w:eastAsia="Times New Roman" w:hAnsi="Consolas" w:cs="Times New Roman"/>
          <w:color w:val="795E26"/>
          <w:sz w:val="30"/>
          <w:szCs w:val="30"/>
        </w:rPr>
        <w:t>get</w:t>
      </w:r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002480">
        <w:rPr>
          <w:rFonts w:ascii="Consolas" w:eastAsia="Times New Roman" w:hAnsi="Consolas" w:cs="Times New Roman"/>
          <w:color w:val="A31515"/>
          <w:sz w:val="30"/>
          <w:szCs w:val="30"/>
        </w:rPr>
        <w:t>'/page/:pageNo/limit/:limit'</w:t>
      </w:r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002480">
        <w:rPr>
          <w:rFonts w:ascii="Consolas" w:eastAsia="Times New Roman" w:hAnsi="Consolas" w:cs="Times New Roman"/>
          <w:color w:val="0070C1"/>
          <w:sz w:val="30"/>
          <w:szCs w:val="30"/>
        </w:rPr>
        <w:t>employeeController</w:t>
      </w:r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002480">
        <w:rPr>
          <w:rFonts w:ascii="Consolas" w:eastAsia="Times New Roman" w:hAnsi="Consolas" w:cs="Times New Roman"/>
          <w:color w:val="795E26"/>
          <w:sz w:val="30"/>
          <w:szCs w:val="30"/>
        </w:rPr>
        <w:t>find</w:t>
      </w:r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002480" w:rsidRPr="00002480" w:rsidRDefault="00002480" w:rsidP="00002480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02480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02480">
        <w:rPr>
          <w:rFonts w:ascii="Consolas" w:eastAsia="Times New Roman" w:hAnsi="Consolas" w:cs="Times New Roman"/>
          <w:color w:val="AF00DB"/>
          <w:sz w:val="30"/>
          <w:szCs w:val="30"/>
        </w:rPr>
        <w:t>default</w:t>
      </w:r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002480">
        <w:rPr>
          <w:rFonts w:ascii="Consolas" w:eastAsia="Times New Roman" w:hAnsi="Consolas" w:cs="Times New Roman"/>
          <w:color w:val="0070C1"/>
          <w:sz w:val="30"/>
          <w:szCs w:val="30"/>
        </w:rPr>
        <w:t>employeeRouter</w:t>
      </w:r>
      <w:proofErr w:type="spellEnd"/>
      <w:r w:rsidRPr="0000248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A56081" w:rsidRDefault="00EF44AD" w:rsidP="00B70F76">
      <w:pPr>
        <w:shd w:val="clear" w:color="auto" w:fill="FFFFFF"/>
        <w:spacing w:before="100" w:beforeAutospacing="1" w:after="100" w:afterAutospacing="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now at last import the reflect-metadata library in </w:t>
      </w:r>
      <w:proofErr w:type="spellStart"/>
      <w:r>
        <w:rPr>
          <w:rFonts w:cstheme="minorHAnsi"/>
          <w:sz w:val="28"/>
          <w:szCs w:val="28"/>
        </w:rPr>
        <w:t>index.ts</w:t>
      </w:r>
      <w:proofErr w:type="spellEnd"/>
      <w:r>
        <w:rPr>
          <w:rFonts w:cstheme="minorHAnsi"/>
          <w:sz w:val="28"/>
          <w:szCs w:val="28"/>
        </w:rPr>
        <w:t xml:space="preserve"> file</w:t>
      </w:r>
    </w:p>
    <w:p w:rsidR="00EF44AD" w:rsidRPr="00EF44AD" w:rsidRDefault="00EF44AD" w:rsidP="00EF44AD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F44AD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EF44AD">
        <w:rPr>
          <w:rFonts w:ascii="Consolas" w:eastAsia="Times New Roman" w:hAnsi="Consolas" w:cs="Times New Roman"/>
          <w:color w:val="A31515"/>
          <w:sz w:val="30"/>
          <w:szCs w:val="30"/>
        </w:rPr>
        <w:t>'reflect-metadata'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F44AD" w:rsidRPr="00EF44AD" w:rsidRDefault="00EF44AD" w:rsidP="00EF44AD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F44AD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EF44AD">
        <w:rPr>
          <w:rFonts w:ascii="Consolas" w:eastAsia="Times New Roman" w:hAnsi="Consolas" w:cs="Times New Roman"/>
          <w:color w:val="001080"/>
          <w:sz w:val="30"/>
          <w:szCs w:val="30"/>
        </w:rPr>
        <w:t>express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EF44AD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EF44AD">
        <w:rPr>
          <w:rFonts w:ascii="Consolas" w:eastAsia="Times New Roman" w:hAnsi="Consolas" w:cs="Times New Roman"/>
          <w:color w:val="A31515"/>
          <w:sz w:val="30"/>
          <w:szCs w:val="30"/>
        </w:rPr>
        <w:t>'express'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F44AD" w:rsidRPr="00EF44AD" w:rsidRDefault="00EF44AD" w:rsidP="00EF44AD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F44AD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EF44AD">
        <w:rPr>
          <w:rFonts w:ascii="Consolas" w:eastAsia="Times New Roman" w:hAnsi="Consolas" w:cs="Times New Roman"/>
          <w:color w:val="001080"/>
          <w:sz w:val="30"/>
          <w:szCs w:val="30"/>
        </w:rPr>
        <w:t>employeeRouter</w:t>
      </w:r>
      <w:proofErr w:type="spellEnd"/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EF44AD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EF44AD">
        <w:rPr>
          <w:rFonts w:ascii="Consolas" w:eastAsia="Times New Roman" w:hAnsi="Consolas" w:cs="Times New Roman"/>
          <w:color w:val="A31515"/>
          <w:sz w:val="30"/>
          <w:szCs w:val="30"/>
        </w:rPr>
        <w:t>'./</w:t>
      </w:r>
      <w:proofErr w:type="spellStart"/>
      <w:proofErr w:type="gramEnd"/>
      <w:r w:rsidRPr="00EF44AD">
        <w:rPr>
          <w:rFonts w:ascii="Consolas" w:eastAsia="Times New Roman" w:hAnsi="Consolas" w:cs="Times New Roman"/>
          <w:color w:val="A31515"/>
          <w:sz w:val="30"/>
          <w:szCs w:val="30"/>
        </w:rPr>
        <w:t>src</w:t>
      </w:r>
      <w:proofErr w:type="spellEnd"/>
      <w:r w:rsidRPr="00EF44AD">
        <w:rPr>
          <w:rFonts w:ascii="Consolas" w:eastAsia="Times New Roman" w:hAnsi="Consolas" w:cs="Times New Roman"/>
          <w:color w:val="A31515"/>
          <w:sz w:val="30"/>
          <w:szCs w:val="30"/>
        </w:rPr>
        <w:t>/routes/</w:t>
      </w:r>
      <w:proofErr w:type="spellStart"/>
      <w:r w:rsidRPr="00EF44AD">
        <w:rPr>
          <w:rFonts w:ascii="Consolas" w:eastAsia="Times New Roman" w:hAnsi="Consolas" w:cs="Times New Roman"/>
          <w:color w:val="A31515"/>
          <w:sz w:val="30"/>
          <w:szCs w:val="30"/>
        </w:rPr>
        <w:t>employeeroutes</w:t>
      </w:r>
      <w:proofErr w:type="spellEnd"/>
      <w:r w:rsidRPr="00EF44AD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F44AD" w:rsidRPr="00EF44AD" w:rsidRDefault="00EF44AD" w:rsidP="00EF44AD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r w:rsidRPr="00EF44AD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proofErr w:type="spellEnd"/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EF44AD">
        <w:rPr>
          <w:rFonts w:ascii="Consolas" w:eastAsia="Times New Roman" w:hAnsi="Consolas" w:cs="Times New Roman"/>
          <w:color w:val="0070C1"/>
          <w:sz w:val="30"/>
          <w:szCs w:val="30"/>
        </w:rPr>
        <w:t>server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gramStart"/>
      <w:r w:rsidRPr="00EF44AD">
        <w:rPr>
          <w:rFonts w:ascii="Consolas" w:eastAsia="Times New Roman" w:hAnsi="Consolas" w:cs="Times New Roman"/>
          <w:color w:val="795E26"/>
          <w:sz w:val="30"/>
          <w:szCs w:val="30"/>
        </w:rPr>
        <w:t>express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EF44AD" w:rsidRPr="00EF44AD" w:rsidRDefault="00EF44AD" w:rsidP="00EF44AD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r w:rsidRPr="00EF44AD">
        <w:rPr>
          <w:rFonts w:ascii="Consolas" w:eastAsia="Times New Roman" w:hAnsi="Consolas" w:cs="Times New Roman"/>
          <w:color w:val="0070C1"/>
          <w:sz w:val="30"/>
          <w:szCs w:val="30"/>
        </w:rPr>
        <w:t>server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EF44AD">
        <w:rPr>
          <w:rFonts w:ascii="Consolas" w:eastAsia="Times New Roman" w:hAnsi="Consolas" w:cs="Times New Roman"/>
          <w:color w:val="795E26"/>
          <w:sz w:val="30"/>
          <w:szCs w:val="30"/>
        </w:rPr>
        <w:t>use</w:t>
      </w:r>
      <w:proofErr w:type="spellEnd"/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proofErr w:type="gramStart"/>
      <w:r w:rsidRPr="00EF44AD">
        <w:rPr>
          <w:rFonts w:ascii="Consolas" w:eastAsia="Times New Roman" w:hAnsi="Consolas" w:cs="Times New Roman"/>
          <w:color w:val="795E26"/>
          <w:sz w:val="30"/>
          <w:szCs w:val="30"/>
        </w:rPr>
        <w:t>express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EF44AD">
        <w:rPr>
          <w:rFonts w:ascii="Consolas" w:eastAsia="Times New Roman" w:hAnsi="Consolas" w:cs="Times New Roman"/>
          <w:color w:val="795E26"/>
          <w:sz w:val="30"/>
          <w:szCs w:val="30"/>
        </w:rPr>
        <w:t>json</w:t>
      </w:r>
      <w:proofErr w:type="spellEnd"/>
      <w:proofErr w:type="gramEnd"/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());</w:t>
      </w:r>
    </w:p>
    <w:p w:rsidR="00EF44AD" w:rsidRPr="00EF44AD" w:rsidRDefault="00EF44AD" w:rsidP="00EF44AD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proofErr w:type="gramStart"/>
      <w:r w:rsidRPr="00EF44AD">
        <w:rPr>
          <w:rFonts w:ascii="Consolas" w:eastAsia="Times New Roman" w:hAnsi="Consolas" w:cs="Times New Roman"/>
          <w:color w:val="0070C1"/>
          <w:sz w:val="30"/>
          <w:szCs w:val="30"/>
        </w:rPr>
        <w:t>server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EF44AD">
        <w:rPr>
          <w:rFonts w:ascii="Consolas" w:eastAsia="Times New Roman" w:hAnsi="Consolas" w:cs="Times New Roman"/>
          <w:color w:val="795E26"/>
          <w:sz w:val="30"/>
          <w:szCs w:val="30"/>
        </w:rPr>
        <w:t>use</w:t>
      </w:r>
      <w:proofErr w:type="spellEnd"/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proofErr w:type="gramEnd"/>
      <w:r w:rsidRPr="00EF44AD">
        <w:rPr>
          <w:rFonts w:ascii="Consolas" w:eastAsia="Times New Roman" w:hAnsi="Consolas" w:cs="Times New Roman"/>
          <w:color w:val="795E26"/>
          <w:sz w:val="30"/>
          <w:szCs w:val="30"/>
        </w:rPr>
        <w:t>express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EF44AD">
        <w:rPr>
          <w:rFonts w:ascii="Consolas" w:eastAsia="Times New Roman" w:hAnsi="Consolas" w:cs="Times New Roman"/>
          <w:color w:val="795E26"/>
          <w:sz w:val="30"/>
          <w:szCs w:val="30"/>
        </w:rPr>
        <w:t>urlencoded</w:t>
      </w:r>
      <w:proofErr w:type="spellEnd"/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({ </w:t>
      </w:r>
      <w:r w:rsidRPr="00EF44AD">
        <w:rPr>
          <w:rFonts w:ascii="Consolas" w:eastAsia="Times New Roman" w:hAnsi="Consolas" w:cs="Times New Roman"/>
          <w:color w:val="001080"/>
          <w:sz w:val="30"/>
          <w:szCs w:val="30"/>
        </w:rPr>
        <w:t>extended: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EF44AD">
        <w:rPr>
          <w:rFonts w:ascii="Consolas" w:eastAsia="Times New Roman" w:hAnsi="Consolas" w:cs="Times New Roman"/>
          <w:color w:val="0000FF"/>
          <w:sz w:val="30"/>
          <w:szCs w:val="30"/>
        </w:rPr>
        <w:t>true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 }));</w:t>
      </w:r>
    </w:p>
    <w:p w:rsidR="00EF44AD" w:rsidRPr="00EF44AD" w:rsidRDefault="00EF44AD" w:rsidP="00EF44AD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r w:rsidRPr="00EF44AD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proofErr w:type="spellEnd"/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EF44AD">
        <w:rPr>
          <w:rFonts w:ascii="Consolas" w:eastAsia="Times New Roman" w:hAnsi="Consolas" w:cs="Times New Roman"/>
          <w:color w:val="0070C1"/>
          <w:sz w:val="30"/>
          <w:szCs w:val="30"/>
        </w:rPr>
        <w:t>PORT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EF44AD">
        <w:rPr>
          <w:rFonts w:ascii="Consolas" w:eastAsia="Times New Roman" w:hAnsi="Consolas" w:cs="Times New Roman"/>
          <w:color w:val="098658"/>
          <w:sz w:val="30"/>
          <w:szCs w:val="30"/>
        </w:rPr>
        <w:t>8000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F44AD" w:rsidRPr="00EF44AD" w:rsidRDefault="00EF44AD" w:rsidP="00EF44AD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proofErr w:type="gramStart"/>
      <w:r w:rsidRPr="00EF44AD">
        <w:rPr>
          <w:rFonts w:ascii="Consolas" w:eastAsia="Times New Roman" w:hAnsi="Consolas" w:cs="Times New Roman"/>
          <w:color w:val="0070C1"/>
          <w:sz w:val="30"/>
          <w:szCs w:val="30"/>
        </w:rPr>
        <w:t>server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EF44AD">
        <w:rPr>
          <w:rFonts w:ascii="Consolas" w:eastAsia="Times New Roman" w:hAnsi="Consolas" w:cs="Times New Roman"/>
          <w:color w:val="795E26"/>
          <w:sz w:val="30"/>
          <w:szCs w:val="30"/>
        </w:rPr>
        <w:t>use</w:t>
      </w:r>
      <w:proofErr w:type="spellEnd"/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EF44AD">
        <w:rPr>
          <w:rFonts w:ascii="Consolas" w:eastAsia="Times New Roman" w:hAnsi="Consolas" w:cs="Times New Roman"/>
          <w:color w:val="A31515"/>
          <w:sz w:val="30"/>
          <w:szCs w:val="30"/>
        </w:rPr>
        <w:t>'/</w:t>
      </w:r>
      <w:proofErr w:type="spellStart"/>
      <w:r w:rsidRPr="00EF44AD">
        <w:rPr>
          <w:rFonts w:ascii="Consolas" w:eastAsia="Times New Roman" w:hAnsi="Consolas" w:cs="Times New Roman"/>
          <w:color w:val="A31515"/>
          <w:sz w:val="30"/>
          <w:szCs w:val="30"/>
        </w:rPr>
        <w:t>api</w:t>
      </w:r>
      <w:proofErr w:type="spellEnd"/>
      <w:r w:rsidRPr="00EF44AD">
        <w:rPr>
          <w:rFonts w:ascii="Consolas" w:eastAsia="Times New Roman" w:hAnsi="Consolas" w:cs="Times New Roman"/>
          <w:color w:val="A31515"/>
          <w:sz w:val="30"/>
          <w:szCs w:val="30"/>
        </w:rPr>
        <w:t>/employees'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proofErr w:type="spellStart"/>
      <w:r w:rsidRPr="00EF44AD">
        <w:rPr>
          <w:rFonts w:ascii="Consolas" w:eastAsia="Times New Roman" w:hAnsi="Consolas" w:cs="Times New Roman"/>
          <w:color w:val="0070C1"/>
          <w:sz w:val="30"/>
          <w:szCs w:val="30"/>
        </w:rPr>
        <w:t>employeeRouter</w:t>
      </w:r>
      <w:proofErr w:type="spellEnd"/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EF44AD" w:rsidRPr="00EF44AD" w:rsidRDefault="00EF44AD" w:rsidP="00EF44AD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EF44AD">
        <w:rPr>
          <w:rFonts w:ascii="Consolas" w:eastAsia="Times New Roman" w:hAnsi="Consolas" w:cs="Times New Roman"/>
          <w:color w:val="0070C1"/>
          <w:sz w:val="30"/>
          <w:szCs w:val="30"/>
        </w:rPr>
        <w:t>server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EF44AD">
        <w:rPr>
          <w:rFonts w:ascii="Consolas" w:eastAsia="Times New Roman" w:hAnsi="Consolas" w:cs="Times New Roman"/>
          <w:color w:val="795E26"/>
          <w:sz w:val="30"/>
          <w:szCs w:val="30"/>
        </w:rPr>
        <w:t>get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EF44AD">
        <w:rPr>
          <w:rFonts w:ascii="Consolas" w:eastAsia="Times New Roman" w:hAnsi="Consolas" w:cs="Times New Roman"/>
          <w:color w:val="A31515"/>
          <w:sz w:val="30"/>
          <w:szCs w:val="30"/>
        </w:rPr>
        <w:t>'/'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, (</w:t>
      </w:r>
      <w:r w:rsidRPr="00EF44AD">
        <w:rPr>
          <w:rFonts w:ascii="Consolas" w:eastAsia="Times New Roman" w:hAnsi="Consolas" w:cs="Times New Roman"/>
          <w:color w:val="001080"/>
          <w:sz w:val="30"/>
          <w:szCs w:val="30"/>
        </w:rPr>
        <w:t>req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EF44AD">
        <w:rPr>
          <w:rFonts w:ascii="Consolas" w:eastAsia="Times New Roman" w:hAnsi="Consolas" w:cs="Times New Roman"/>
          <w:color w:val="001080"/>
          <w:sz w:val="30"/>
          <w:szCs w:val="30"/>
        </w:rPr>
        <w:t>res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) </w:t>
      </w:r>
      <w:r w:rsidRPr="00EF44AD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EF44AD">
        <w:rPr>
          <w:rFonts w:ascii="Consolas" w:eastAsia="Times New Roman" w:hAnsi="Consolas" w:cs="Times New Roman"/>
          <w:color w:val="001080"/>
          <w:sz w:val="30"/>
          <w:szCs w:val="30"/>
        </w:rPr>
        <w:t>res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EF44AD">
        <w:rPr>
          <w:rFonts w:ascii="Consolas" w:eastAsia="Times New Roman" w:hAnsi="Consolas" w:cs="Times New Roman"/>
          <w:color w:val="795E26"/>
          <w:sz w:val="30"/>
          <w:szCs w:val="30"/>
        </w:rPr>
        <w:t>send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EF44AD">
        <w:rPr>
          <w:rFonts w:ascii="Consolas" w:eastAsia="Times New Roman" w:hAnsi="Consolas" w:cs="Times New Roman"/>
          <w:color w:val="A31515"/>
          <w:sz w:val="30"/>
          <w:szCs w:val="30"/>
        </w:rPr>
        <w:t>'Express + TypeScript Server'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));</w:t>
      </w:r>
    </w:p>
    <w:p w:rsidR="00EF44AD" w:rsidRPr="00EF44AD" w:rsidRDefault="00EF44AD" w:rsidP="00EF44AD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proofErr w:type="gramStart"/>
      <w:r w:rsidRPr="00EF44AD">
        <w:rPr>
          <w:rFonts w:ascii="Consolas" w:eastAsia="Times New Roman" w:hAnsi="Consolas" w:cs="Times New Roman"/>
          <w:color w:val="0070C1"/>
          <w:sz w:val="30"/>
          <w:szCs w:val="30"/>
        </w:rPr>
        <w:t>server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EF44AD">
        <w:rPr>
          <w:rFonts w:ascii="Consolas" w:eastAsia="Times New Roman" w:hAnsi="Consolas" w:cs="Times New Roman"/>
          <w:color w:val="795E26"/>
          <w:sz w:val="30"/>
          <w:szCs w:val="30"/>
        </w:rPr>
        <w:t>listen</w:t>
      </w:r>
      <w:proofErr w:type="spellEnd"/>
      <w:proofErr w:type="gramEnd"/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EF44AD">
        <w:rPr>
          <w:rFonts w:ascii="Consolas" w:eastAsia="Times New Roman" w:hAnsi="Consolas" w:cs="Times New Roman"/>
          <w:color w:val="0070C1"/>
          <w:sz w:val="30"/>
          <w:szCs w:val="30"/>
        </w:rPr>
        <w:t>PORT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, () </w:t>
      </w:r>
      <w:r w:rsidRPr="00EF44AD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:rsidR="00EF44AD" w:rsidRPr="00EF44AD" w:rsidRDefault="00EF44AD" w:rsidP="00EF44AD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EF44AD">
        <w:rPr>
          <w:rFonts w:ascii="Consolas" w:eastAsia="Times New Roman" w:hAnsi="Consolas" w:cs="Times New Roman"/>
          <w:color w:val="001080"/>
          <w:sz w:val="30"/>
          <w:szCs w:val="30"/>
        </w:rPr>
        <w:t>console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EF44AD">
        <w:rPr>
          <w:rFonts w:ascii="Consolas" w:eastAsia="Times New Roman" w:hAnsi="Consolas" w:cs="Times New Roman"/>
          <w:color w:val="795E26"/>
          <w:sz w:val="30"/>
          <w:szCs w:val="30"/>
        </w:rPr>
        <w:t>log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EF44AD">
        <w:rPr>
          <w:rFonts w:ascii="Consolas" w:eastAsia="Times New Roman" w:hAnsi="Consolas" w:cs="Times New Roman"/>
          <w:color w:val="A31515"/>
          <w:sz w:val="30"/>
          <w:szCs w:val="30"/>
        </w:rPr>
        <w:t>`</w:t>
      </w:r>
      <w:r w:rsidRPr="00EF44AD">
        <w:rPr>
          <w:rFonts w:ascii="Segoe UI Symbol" w:eastAsia="Times New Roman" w:hAnsi="Segoe UI Symbol" w:cs="Segoe UI Symbol"/>
          <w:color w:val="A31515"/>
          <w:sz w:val="30"/>
          <w:szCs w:val="30"/>
        </w:rPr>
        <w:t>⚡️</w:t>
      </w:r>
      <w:r w:rsidRPr="00EF44AD">
        <w:rPr>
          <w:rFonts w:ascii="Consolas" w:eastAsia="Times New Roman" w:hAnsi="Consolas" w:cs="Times New Roman"/>
          <w:color w:val="A31515"/>
          <w:sz w:val="30"/>
          <w:szCs w:val="30"/>
        </w:rPr>
        <w:t>[server]:</w:t>
      </w:r>
      <w:r w:rsidRPr="00EF44AD">
        <w:rPr>
          <w:rFonts w:ascii="Consolas" w:eastAsia="Times New Roman" w:hAnsi="Consolas" w:cs="Consolas"/>
          <w:color w:val="A31515"/>
          <w:sz w:val="30"/>
          <w:szCs w:val="30"/>
        </w:rPr>
        <w:t> </w:t>
      </w:r>
      <w:r w:rsidRPr="00EF44AD">
        <w:rPr>
          <w:rFonts w:ascii="Consolas" w:eastAsia="Times New Roman" w:hAnsi="Consolas" w:cs="Times New Roman"/>
          <w:color w:val="A31515"/>
          <w:sz w:val="30"/>
          <w:szCs w:val="30"/>
        </w:rPr>
        <w:t>Server</w:t>
      </w:r>
      <w:r w:rsidRPr="00EF44AD">
        <w:rPr>
          <w:rFonts w:ascii="Consolas" w:eastAsia="Times New Roman" w:hAnsi="Consolas" w:cs="Consolas"/>
          <w:color w:val="A31515"/>
          <w:sz w:val="30"/>
          <w:szCs w:val="30"/>
        </w:rPr>
        <w:t> </w:t>
      </w:r>
      <w:r w:rsidRPr="00EF44AD">
        <w:rPr>
          <w:rFonts w:ascii="Consolas" w:eastAsia="Times New Roman" w:hAnsi="Consolas" w:cs="Times New Roman"/>
          <w:color w:val="A31515"/>
          <w:sz w:val="30"/>
          <w:szCs w:val="30"/>
        </w:rPr>
        <w:t>is</w:t>
      </w:r>
      <w:r w:rsidRPr="00EF44AD">
        <w:rPr>
          <w:rFonts w:ascii="Consolas" w:eastAsia="Times New Roman" w:hAnsi="Consolas" w:cs="Consolas"/>
          <w:color w:val="A31515"/>
          <w:sz w:val="30"/>
          <w:szCs w:val="30"/>
        </w:rPr>
        <w:t> </w:t>
      </w:r>
      <w:r w:rsidRPr="00EF44AD">
        <w:rPr>
          <w:rFonts w:ascii="Consolas" w:eastAsia="Times New Roman" w:hAnsi="Consolas" w:cs="Times New Roman"/>
          <w:color w:val="A31515"/>
          <w:sz w:val="30"/>
          <w:szCs w:val="30"/>
        </w:rPr>
        <w:t>running</w:t>
      </w:r>
      <w:r w:rsidRPr="00EF44AD">
        <w:rPr>
          <w:rFonts w:ascii="Consolas" w:eastAsia="Times New Roman" w:hAnsi="Consolas" w:cs="Consolas"/>
          <w:color w:val="A31515"/>
          <w:sz w:val="30"/>
          <w:szCs w:val="30"/>
        </w:rPr>
        <w:t> </w:t>
      </w:r>
      <w:r w:rsidRPr="00EF44AD">
        <w:rPr>
          <w:rFonts w:ascii="Consolas" w:eastAsia="Times New Roman" w:hAnsi="Consolas" w:cs="Times New Roman"/>
          <w:color w:val="A31515"/>
          <w:sz w:val="30"/>
          <w:szCs w:val="30"/>
        </w:rPr>
        <w:t>at</w:t>
      </w:r>
      <w:r w:rsidRPr="00EF44AD">
        <w:rPr>
          <w:rFonts w:ascii="Consolas" w:eastAsia="Times New Roman" w:hAnsi="Consolas" w:cs="Consolas"/>
          <w:color w:val="A31515"/>
          <w:sz w:val="30"/>
          <w:szCs w:val="30"/>
        </w:rPr>
        <w:t> </w:t>
      </w:r>
      <w:r w:rsidRPr="00EF44AD">
        <w:rPr>
          <w:rFonts w:ascii="Consolas" w:eastAsia="Times New Roman" w:hAnsi="Consolas" w:cs="Times New Roman"/>
          <w:color w:val="A31515"/>
          <w:sz w:val="30"/>
          <w:szCs w:val="30"/>
        </w:rPr>
        <w:t>http://localhost:</w:t>
      </w:r>
      <w:r w:rsidRPr="00EF44AD">
        <w:rPr>
          <w:rFonts w:ascii="Consolas" w:eastAsia="Times New Roman" w:hAnsi="Consolas" w:cs="Times New Roman"/>
          <w:color w:val="0000FF"/>
          <w:sz w:val="30"/>
          <w:szCs w:val="30"/>
        </w:rPr>
        <w:t>${</w:t>
      </w:r>
      <w:r w:rsidRPr="00EF44AD">
        <w:rPr>
          <w:rFonts w:ascii="Consolas" w:eastAsia="Times New Roman" w:hAnsi="Consolas" w:cs="Times New Roman"/>
          <w:color w:val="0070C1"/>
          <w:sz w:val="30"/>
          <w:szCs w:val="30"/>
        </w:rPr>
        <w:t>PORT</w:t>
      </w:r>
      <w:r w:rsidRPr="00EF44AD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EF44AD">
        <w:rPr>
          <w:rFonts w:ascii="Consolas" w:eastAsia="Times New Roman" w:hAnsi="Consolas" w:cs="Times New Roman"/>
          <w:color w:val="A31515"/>
          <w:sz w:val="30"/>
          <w:szCs w:val="30"/>
        </w:rPr>
        <w:t>`</w:t>
      </w: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EF44AD" w:rsidRPr="00EF44AD" w:rsidRDefault="00EF44AD" w:rsidP="00EF44AD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F44AD">
        <w:rPr>
          <w:rFonts w:ascii="Consolas" w:eastAsia="Times New Roman" w:hAnsi="Consolas" w:cs="Times New Roman"/>
          <w:color w:val="000000"/>
          <w:sz w:val="30"/>
          <w:szCs w:val="30"/>
        </w:rPr>
        <w:t>});</w:t>
      </w:r>
    </w:p>
    <w:p w:rsidR="00EF44AD" w:rsidRPr="00EF44AD" w:rsidRDefault="00EF44AD" w:rsidP="00EF44AD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EF44AD" w:rsidRPr="00B70F76" w:rsidRDefault="007920E4" w:rsidP="00B70F76">
      <w:pPr>
        <w:shd w:val="clear" w:color="auto" w:fill="FFFFFF"/>
        <w:spacing w:before="100" w:beforeAutospacing="1" w:after="100" w:afterAutospacing="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Now run the application by command:  </w:t>
      </w:r>
      <w:proofErr w:type="spellStart"/>
      <w:r w:rsidRPr="007920E4">
        <w:rPr>
          <w:rFonts w:cstheme="minorHAnsi"/>
          <w:b/>
          <w:sz w:val="28"/>
          <w:szCs w:val="28"/>
        </w:rPr>
        <w:t>npm</w:t>
      </w:r>
      <w:proofErr w:type="spellEnd"/>
      <w:r w:rsidRPr="007920E4">
        <w:rPr>
          <w:rFonts w:cstheme="minorHAnsi"/>
          <w:b/>
          <w:sz w:val="28"/>
          <w:szCs w:val="28"/>
        </w:rPr>
        <w:t xml:space="preserve"> start</w:t>
      </w:r>
    </w:p>
    <w:p w:rsidR="00C61210" w:rsidRPr="00C61210" w:rsidRDefault="00C61210" w:rsidP="00C61210">
      <w:pPr>
        <w:shd w:val="clear" w:color="auto" w:fill="FFFFFF"/>
        <w:spacing w:after="100" w:afterAutospacing="1"/>
        <w:rPr>
          <w:rFonts w:eastAsia="Times New Roman" w:cstheme="minorHAnsi"/>
          <w:color w:val="222222"/>
          <w:sz w:val="28"/>
          <w:szCs w:val="28"/>
        </w:rPr>
      </w:pPr>
    </w:p>
    <w:p w:rsidR="00787B8A" w:rsidRPr="00C61210" w:rsidRDefault="00787B8A">
      <w:pPr>
        <w:rPr>
          <w:rFonts w:cstheme="minorHAnsi"/>
          <w:color w:val="70AD47" w:themeColor="accent6"/>
          <w:sz w:val="28"/>
          <w:szCs w:val="28"/>
        </w:rPr>
      </w:pPr>
    </w:p>
    <w:p w:rsidR="00787B8A" w:rsidRDefault="00787B8A">
      <w:pPr>
        <w:rPr>
          <w:sz w:val="28"/>
          <w:szCs w:val="28"/>
        </w:rPr>
      </w:pPr>
    </w:p>
    <w:p w:rsidR="00A9204E" w:rsidRPr="00787B8A" w:rsidRDefault="00787B8A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787B8A">
        <w:rPr>
          <w:sz w:val="28"/>
          <w:szCs w:val="28"/>
        </w:rPr>
        <w:t xml:space="preserve"> </w:t>
      </w:r>
    </w:p>
    <w:sectPr w:rsidR="00A9204E" w:rsidRPr="0078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9443D"/>
    <w:multiLevelType w:val="multilevel"/>
    <w:tmpl w:val="3356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E7D61F2"/>
    <w:multiLevelType w:val="multilevel"/>
    <w:tmpl w:val="A1F4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B56304"/>
    <w:multiLevelType w:val="multilevel"/>
    <w:tmpl w:val="C1EC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3"/>
  </w:num>
  <w:num w:numId="3">
    <w:abstractNumId w:val="11"/>
  </w:num>
  <w:num w:numId="4">
    <w:abstractNumId w:val="24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20"/>
  </w:num>
  <w:num w:numId="22">
    <w:abstractNumId w:val="12"/>
  </w:num>
  <w:num w:numId="23">
    <w:abstractNumId w:val="25"/>
  </w:num>
  <w:num w:numId="24">
    <w:abstractNumId w:val="15"/>
  </w:num>
  <w:num w:numId="25">
    <w:abstractNumId w:val="1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12"/>
    <w:rsid w:val="00002480"/>
    <w:rsid w:val="0001030F"/>
    <w:rsid w:val="0017793F"/>
    <w:rsid w:val="001C3A95"/>
    <w:rsid w:val="001E1E27"/>
    <w:rsid w:val="001E555C"/>
    <w:rsid w:val="00235947"/>
    <w:rsid w:val="0024394A"/>
    <w:rsid w:val="002515F9"/>
    <w:rsid w:val="002B259D"/>
    <w:rsid w:val="002D3987"/>
    <w:rsid w:val="003A112B"/>
    <w:rsid w:val="003C0705"/>
    <w:rsid w:val="003C1CB8"/>
    <w:rsid w:val="003D69B4"/>
    <w:rsid w:val="003F4E84"/>
    <w:rsid w:val="00524859"/>
    <w:rsid w:val="0053517A"/>
    <w:rsid w:val="00561029"/>
    <w:rsid w:val="005C24D5"/>
    <w:rsid w:val="005F17BF"/>
    <w:rsid w:val="00632EE0"/>
    <w:rsid w:val="00645252"/>
    <w:rsid w:val="00696CA8"/>
    <w:rsid w:val="006B252E"/>
    <w:rsid w:val="006B73D0"/>
    <w:rsid w:val="006D3D74"/>
    <w:rsid w:val="007252B6"/>
    <w:rsid w:val="0073100B"/>
    <w:rsid w:val="00762C7F"/>
    <w:rsid w:val="00787B8A"/>
    <w:rsid w:val="007920E4"/>
    <w:rsid w:val="00795A3C"/>
    <w:rsid w:val="007C6D27"/>
    <w:rsid w:val="00804428"/>
    <w:rsid w:val="008049D0"/>
    <w:rsid w:val="00834150"/>
    <w:rsid w:val="0083569A"/>
    <w:rsid w:val="00866C12"/>
    <w:rsid w:val="009174DE"/>
    <w:rsid w:val="009428AE"/>
    <w:rsid w:val="00965062"/>
    <w:rsid w:val="00981A6A"/>
    <w:rsid w:val="00A56081"/>
    <w:rsid w:val="00A9204E"/>
    <w:rsid w:val="00AA1C8F"/>
    <w:rsid w:val="00B32238"/>
    <w:rsid w:val="00B37381"/>
    <w:rsid w:val="00B70F76"/>
    <w:rsid w:val="00C413B6"/>
    <w:rsid w:val="00C46C93"/>
    <w:rsid w:val="00C53A67"/>
    <w:rsid w:val="00C61210"/>
    <w:rsid w:val="00C772BD"/>
    <w:rsid w:val="00D2463A"/>
    <w:rsid w:val="00D45D8C"/>
    <w:rsid w:val="00DA74B8"/>
    <w:rsid w:val="00DE6401"/>
    <w:rsid w:val="00E62CC7"/>
    <w:rsid w:val="00E6531B"/>
    <w:rsid w:val="00EF44AD"/>
    <w:rsid w:val="00F13C15"/>
    <w:rsid w:val="00F23E77"/>
    <w:rsid w:val="00F3797C"/>
    <w:rsid w:val="00F52679"/>
    <w:rsid w:val="00F70754"/>
    <w:rsid w:val="00F775BC"/>
    <w:rsid w:val="00F84177"/>
    <w:rsid w:val="00FD430A"/>
    <w:rsid w:val="00FF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2394"/>
  <w15:chartTrackingRefBased/>
  <w15:docId w15:val="{2A125F5E-8C90-4CB4-B254-630796EB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kwd">
    <w:name w:val="kwd"/>
    <w:basedOn w:val="DefaultParagraphFont"/>
    <w:rsid w:val="00C53A67"/>
  </w:style>
  <w:style w:type="character" w:customStyle="1" w:styleId="pun">
    <w:name w:val="pun"/>
    <w:basedOn w:val="DefaultParagraphFont"/>
    <w:rsid w:val="00C53A67"/>
  </w:style>
  <w:style w:type="character" w:customStyle="1" w:styleId="pln">
    <w:name w:val="pln"/>
    <w:basedOn w:val="DefaultParagraphFont"/>
    <w:rsid w:val="00C53A67"/>
  </w:style>
  <w:style w:type="character" w:customStyle="1" w:styleId="hljs-builtin">
    <w:name w:val="hljs-built_in"/>
    <w:basedOn w:val="DefaultParagraphFont"/>
    <w:rsid w:val="005F17BF"/>
  </w:style>
  <w:style w:type="character" w:customStyle="1" w:styleId="hljs-literal">
    <w:name w:val="hljs-literal"/>
    <w:basedOn w:val="DefaultParagraphFont"/>
    <w:rsid w:val="005F17BF"/>
  </w:style>
  <w:style w:type="paragraph" w:styleId="NormalWeb">
    <w:name w:val="Normal (Web)"/>
    <w:basedOn w:val="Normal"/>
    <w:uiPriority w:val="99"/>
    <w:semiHidden/>
    <w:unhideWhenUsed/>
    <w:rsid w:val="005F17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">
    <w:name w:val="hljs-attr"/>
    <w:basedOn w:val="DefaultParagraphFont"/>
    <w:rsid w:val="005F17BF"/>
  </w:style>
  <w:style w:type="character" w:customStyle="1" w:styleId="hljs-string">
    <w:name w:val="hljs-string"/>
    <w:basedOn w:val="DefaultParagraphFont"/>
    <w:rsid w:val="005F17BF"/>
  </w:style>
  <w:style w:type="character" w:customStyle="1" w:styleId="str">
    <w:name w:val="str"/>
    <w:basedOn w:val="DefaultParagraphFont"/>
    <w:rsid w:val="00C61210"/>
  </w:style>
  <w:style w:type="character" w:customStyle="1" w:styleId="hljs-number">
    <w:name w:val="hljs-number"/>
    <w:basedOn w:val="DefaultParagraphFont"/>
    <w:rsid w:val="00C61210"/>
  </w:style>
  <w:style w:type="character" w:customStyle="1" w:styleId="hljs-function">
    <w:name w:val="hljs-function"/>
    <w:basedOn w:val="DefaultParagraphFont"/>
    <w:rsid w:val="00C61210"/>
  </w:style>
  <w:style w:type="character" w:customStyle="1" w:styleId="hljs-params">
    <w:name w:val="hljs-params"/>
    <w:basedOn w:val="DefaultParagraphFont"/>
    <w:rsid w:val="00C61210"/>
  </w:style>
  <w:style w:type="character" w:customStyle="1" w:styleId="javascript">
    <w:name w:val="javascript"/>
    <w:basedOn w:val="DefaultParagraphFont"/>
    <w:rsid w:val="00C61210"/>
  </w:style>
  <w:style w:type="character" w:customStyle="1" w:styleId="hljs-comment">
    <w:name w:val="hljs-comment"/>
    <w:basedOn w:val="DefaultParagraphFont"/>
    <w:rsid w:val="00C61210"/>
  </w:style>
  <w:style w:type="character" w:customStyle="1" w:styleId="lit">
    <w:name w:val="lit"/>
    <w:basedOn w:val="DefaultParagraphFont"/>
    <w:rsid w:val="002515F9"/>
  </w:style>
  <w:style w:type="character" w:customStyle="1" w:styleId="hljs-keyword">
    <w:name w:val="hljs-keyword"/>
    <w:basedOn w:val="DefaultParagraphFont"/>
    <w:rsid w:val="001E1E27"/>
  </w:style>
  <w:style w:type="character" w:customStyle="1" w:styleId="com">
    <w:name w:val="com"/>
    <w:basedOn w:val="DefaultParagraphFont"/>
    <w:rsid w:val="001E1E27"/>
  </w:style>
  <w:style w:type="character" w:customStyle="1" w:styleId="hljs-regexp">
    <w:name w:val="hljs-regexp"/>
    <w:basedOn w:val="DefaultParagraphFont"/>
    <w:rsid w:val="001E1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@types/expres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developer.mozilla.org/en-US/docs/Web/JavaScript/Reference/Global_Objects/Ma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buckton.github.io/reflect-metadata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npmjs.com/package/@types/body-parser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564</TotalTime>
  <Pages>25</Pages>
  <Words>3342</Words>
  <Characters>19051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2021-05-25T16:30:00Z</dcterms:created>
  <dcterms:modified xsi:type="dcterms:W3CDTF">2021-05-26T10:44:00Z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